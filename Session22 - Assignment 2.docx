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CEC" w:rsidRDefault="00496CEC" w:rsidP="00A71C4A"/>
    <w:p w:rsidR="00496CEC" w:rsidRDefault="00496CEC"/>
    <w:p w:rsidR="00496CEC" w:rsidRDefault="00496CEC"/>
    <w:p w:rsidR="00496CEC" w:rsidRDefault="00496CEC" w:rsidP="003611AA">
      <w:pPr>
        <w:jc w:val="center"/>
      </w:pPr>
    </w:p>
    <w:p w:rsidR="00496CEC" w:rsidRDefault="00496CEC"/>
    <w:p w:rsidR="00496CEC" w:rsidRDefault="00496CEC"/>
    <w:p w:rsidR="00496CEC" w:rsidRDefault="00496CEC"/>
    <w:p w:rsidR="00496CEC" w:rsidRDefault="00496CEC"/>
    <w:p w:rsidR="00496CEC" w:rsidRDefault="00496CEC">
      <w:pPr>
        <w:pStyle w:val="Header"/>
        <w:tabs>
          <w:tab w:val="clear" w:pos="4153"/>
          <w:tab w:val="clear" w:pos="8306"/>
        </w:tabs>
      </w:pPr>
    </w:p>
    <w:p w:rsidR="00496CEC" w:rsidRDefault="00176E26">
      <w:pPr>
        <w:jc w:val="center"/>
        <w:rPr>
          <w:rFonts w:cs="Arial"/>
          <w:sz w:val="56"/>
        </w:rPr>
      </w:pPr>
      <w:r>
        <w:rPr>
          <w:rFonts w:cs="Arial"/>
          <w:sz w:val="56"/>
        </w:rPr>
        <w:t xml:space="preserve">Session </w:t>
      </w:r>
      <w:r w:rsidR="004A319B">
        <w:rPr>
          <w:rFonts w:cs="Arial"/>
          <w:sz w:val="56"/>
        </w:rPr>
        <w:t>2</w:t>
      </w:r>
      <w:r w:rsidR="009C28B0">
        <w:rPr>
          <w:rFonts w:cs="Arial"/>
          <w:sz w:val="56"/>
        </w:rPr>
        <w:t>2</w:t>
      </w:r>
      <w:r>
        <w:rPr>
          <w:rFonts w:cs="Arial"/>
          <w:sz w:val="56"/>
        </w:rPr>
        <w:t xml:space="preserve"> </w:t>
      </w:r>
    </w:p>
    <w:p w:rsidR="00176E26" w:rsidRDefault="00176E26">
      <w:pPr>
        <w:jc w:val="center"/>
        <w:rPr>
          <w:rFonts w:cs="Arial"/>
          <w:sz w:val="56"/>
        </w:rPr>
      </w:pPr>
      <w:r>
        <w:rPr>
          <w:rFonts w:cs="Arial"/>
          <w:sz w:val="56"/>
        </w:rPr>
        <w:t xml:space="preserve">Assignment </w:t>
      </w:r>
      <w:r w:rsidR="009354AA">
        <w:rPr>
          <w:rFonts w:cs="Arial"/>
          <w:sz w:val="56"/>
        </w:rPr>
        <w:t>2</w:t>
      </w:r>
    </w:p>
    <w:p w:rsidR="00496CEC" w:rsidRDefault="00496CEC">
      <w:pPr>
        <w:jc w:val="center"/>
      </w:pPr>
    </w:p>
    <w:p w:rsidR="00496CEC" w:rsidRDefault="00496CEC">
      <w:pPr>
        <w:pStyle w:val="Header"/>
        <w:tabs>
          <w:tab w:val="clear" w:pos="4153"/>
          <w:tab w:val="clear" w:pos="8306"/>
        </w:tabs>
      </w:pPr>
    </w:p>
    <w:p w:rsidR="00496CEC" w:rsidRDefault="00496CEC">
      <w:pPr>
        <w:pStyle w:val="Header"/>
        <w:tabs>
          <w:tab w:val="clear" w:pos="4153"/>
          <w:tab w:val="clear" w:pos="8306"/>
        </w:tabs>
      </w:pPr>
    </w:p>
    <w:p w:rsidR="00496CEC" w:rsidRDefault="00496CEC">
      <w:pPr>
        <w:pStyle w:val="Header"/>
        <w:tabs>
          <w:tab w:val="clear" w:pos="4153"/>
          <w:tab w:val="clear" w:pos="8306"/>
        </w:tabs>
      </w:pPr>
    </w:p>
    <w:p w:rsidR="00496CEC" w:rsidRDefault="00CC005C">
      <w:pPr>
        <w:pStyle w:val="Header"/>
        <w:tabs>
          <w:tab w:val="clear" w:pos="4153"/>
          <w:tab w:val="clear" w:pos="8306"/>
        </w:tabs>
      </w:pPr>
      <w:r>
        <w:rPr>
          <w:noProof/>
          <w:lang w:val="en-US"/>
        </w:rPr>
        <mc:AlternateContent>
          <mc:Choice Requires="wps">
            <w:drawing>
              <wp:anchor distT="0" distB="0" distL="114300" distR="114300" simplePos="0" relativeHeight="251660288" behindDoc="1" locked="0" layoutInCell="1" allowOverlap="1">
                <wp:simplePos x="0" y="0"/>
                <wp:positionH relativeFrom="column">
                  <wp:posOffset>1121410</wp:posOffset>
                </wp:positionH>
                <wp:positionV relativeFrom="paragraph">
                  <wp:posOffset>127635</wp:posOffset>
                </wp:positionV>
                <wp:extent cx="4404360" cy="2962275"/>
                <wp:effectExtent l="0" t="0" r="15240" b="2857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04360" cy="2962275"/>
                        </a:xfrm>
                        <a:prstGeom prst="rect">
                          <a:avLst/>
                        </a:prstGeom>
                        <a:solidFill>
                          <a:srgbClr val="F3F3F3"/>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88.3pt;margin-top:10.05pt;width:346.8pt;height:233.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" fillcolor="#f3f3f3"/>
            </w:pict>
          </mc:Fallback>
        </mc:AlternateContent>
      </w:r>
    </w:p>
    <w:tbl>
      <w:tblPr>
        <w:tblW w:w="0" w:type="auto"/>
        <w:jc w:val="center"/>
        <w:tblLook w:val="0000" w:firstRow="0" w:lastRow="0" w:firstColumn="0" w:lastColumn="0" w:noHBand="0" w:noVBand="0"/>
      </w:tblPr>
      <w:tblGrid>
        <w:gridCol w:w="3120"/>
        <w:gridCol w:w="3575"/>
      </w:tblGrid>
      <w:tr w:rsidR="00496CEC" w:rsidTr="00A71C4A">
        <w:trPr>
          <w:jc w:val="center"/>
        </w:trPr>
        <w:tc>
          <w:tcPr>
            <w:tcW w:w="3120" w:type="dxa"/>
          </w:tcPr>
          <w:p w:rsidR="00496CEC" w:rsidRDefault="00496CEC">
            <w:pPr>
              <w:rPr>
                <w:b/>
                <w:bCs/>
              </w:rPr>
            </w:pPr>
            <w:r>
              <w:rPr>
                <w:b/>
                <w:bCs/>
              </w:rPr>
              <w:t>Prepared For:</w:t>
            </w:r>
          </w:p>
        </w:tc>
        <w:tc>
          <w:tcPr>
            <w:tcW w:w="3575" w:type="dxa"/>
          </w:tcPr>
          <w:p w:rsidR="00496CEC" w:rsidRPr="00183252" w:rsidRDefault="00176E26" w:rsidP="00500AB2">
            <w:pPr>
              <w:pStyle w:val="Heading5"/>
              <w:numPr>
                <w:ilvl w:val="0"/>
                <w:numId w:val="0"/>
              </w:numPr>
              <w:spacing w:before="0" w:after="0"/>
            </w:pPr>
            <w:proofErr w:type="spellStart"/>
            <w:r>
              <w:t>AcadGild</w:t>
            </w:r>
            <w:proofErr w:type="spellEnd"/>
          </w:p>
        </w:tc>
      </w:tr>
      <w:tr w:rsidR="00496CEC" w:rsidTr="00A71C4A">
        <w:trPr>
          <w:jc w:val="center"/>
        </w:trPr>
        <w:tc>
          <w:tcPr>
            <w:tcW w:w="3120" w:type="dxa"/>
          </w:tcPr>
          <w:p w:rsidR="00496CEC" w:rsidRDefault="00496CEC">
            <w:pPr>
              <w:rPr>
                <w:b/>
                <w:bCs/>
              </w:rPr>
            </w:pPr>
          </w:p>
        </w:tc>
        <w:tc>
          <w:tcPr>
            <w:tcW w:w="3575" w:type="dxa"/>
          </w:tcPr>
          <w:p w:rsidR="00496CEC" w:rsidRPr="00183252" w:rsidRDefault="00496CEC">
            <w:pPr>
              <w:pStyle w:val="Header"/>
              <w:tabs>
                <w:tab w:val="clear" w:pos="4153"/>
                <w:tab w:val="clear" w:pos="8306"/>
              </w:tabs>
              <w:rPr>
                <w:b/>
              </w:rPr>
            </w:pPr>
          </w:p>
        </w:tc>
      </w:tr>
      <w:tr w:rsidR="00496CEC" w:rsidTr="00A71C4A">
        <w:trPr>
          <w:jc w:val="center"/>
        </w:trPr>
        <w:tc>
          <w:tcPr>
            <w:tcW w:w="3120" w:type="dxa"/>
          </w:tcPr>
          <w:p w:rsidR="00496CEC" w:rsidRDefault="009C4D99" w:rsidP="009C4D99">
            <w:pPr>
              <w:jc w:val="left"/>
              <w:rPr>
                <w:b/>
                <w:bCs/>
              </w:rPr>
            </w:pPr>
            <w:r>
              <w:rPr>
                <w:b/>
                <w:bCs/>
              </w:rPr>
              <w:t>Document Approval</w:t>
            </w:r>
            <w:r w:rsidR="00496CEC">
              <w:rPr>
                <w:b/>
                <w:bCs/>
              </w:rPr>
              <w:t>:</w:t>
            </w:r>
          </w:p>
        </w:tc>
        <w:tc>
          <w:tcPr>
            <w:tcW w:w="3575" w:type="dxa"/>
          </w:tcPr>
          <w:p w:rsidR="00496CEC" w:rsidRPr="00183252" w:rsidRDefault="00176E26" w:rsidP="005D7C67">
            <w:pPr>
              <w:pStyle w:val="Header"/>
              <w:rPr>
                <w:b/>
              </w:rPr>
            </w:pPr>
            <w:proofErr w:type="spellStart"/>
            <w:r>
              <w:rPr>
                <w:b/>
              </w:rPr>
              <w:t>AcadGild</w:t>
            </w:r>
            <w:proofErr w:type="spellEnd"/>
          </w:p>
        </w:tc>
      </w:tr>
      <w:tr w:rsidR="00496CEC" w:rsidTr="00A71C4A">
        <w:trPr>
          <w:jc w:val="center"/>
        </w:trPr>
        <w:tc>
          <w:tcPr>
            <w:tcW w:w="3120" w:type="dxa"/>
          </w:tcPr>
          <w:p w:rsidR="00496CEC" w:rsidRDefault="00496CEC">
            <w:pPr>
              <w:rPr>
                <w:b/>
                <w:bCs/>
              </w:rPr>
            </w:pPr>
          </w:p>
        </w:tc>
        <w:tc>
          <w:tcPr>
            <w:tcW w:w="3575" w:type="dxa"/>
          </w:tcPr>
          <w:p w:rsidR="00496CEC" w:rsidRPr="00183252" w:rsidRDefault="00496CEC">
            <w:pPr>
              <w:pStyle w:val="Header"/>
              <w:rPr>
                <w:b/>
              </w:rPr>
            </w:pP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p>
        </w:tc>
        <w:tc>
          <w:tcPr>
            <w:tcW w:w="3575" w:type="dxa"/>
          </w:tcPr>
          <w:p w:rsidR="00496CEC" w:rsidRDefault="00496CEC" w:rsidP="00765542"/>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r>
              <w:rPr>
                <w:b/>
                <w:bCs/>
              </w:rPr>
              <w:t>Project Title:</w:t>
            </w:r>
          </w:p>
        </w:tc>
        <w:tc>
          <w:tcPr>
            <w:tcW w:w="3575" w:type="dxa"/>
          </w:tcPr>
          <w:p w:rsidR="00496CEC" w:rsidRDefault="00176E26" w:rsidP="009354AA">
            <w:pPr>
              <w:pStyle w:val="Heading5"/>
              <w:numPr>
                <w:ilvl w:val="0"/>
                <w:numId w:val="0"/>
              </w:numPr>
              <w:spacing w:before="0" w:after="0"/>
              <w:rPr>
                <w:b w:val="0"/>
              </w:rPr>
            </w:pPr>
            <w:r>
              <w:rPr>
                <w:b w:val="0"/>
              </w:rPr>
              <w:t xml:space="preserve">Session </w:t>
            </w:r>
            <w:r w:rsidR="004A319B">
              <w:rPr>
                <w:b w:val="0"/>
              </w:rPr>
              <w:t>2</w:t>
            </w:r>
            <w:r w:rsidR="009C28B0">
              <w:rPr>
                <w:b w:val="0"/>
              </w:rPr>
              <w:t>2</w:t>
            </w:r>
            <w:r>
              <w:rPr>
                <w:b w:val="0"/>
              </w:rPr>
              <w:t xml:space="preserve"> – Assignment </w:t>
            </w:r>
            <w:r w:rsidR="009354AA">
              <w:rPr>
                <w:b w:val="0"/>
              </w:rPr>
              <w:t>2</w:t>
            </w:r>
          </w:p>
        </w:tc>
      </w:tr>
      <w:tr w:rsidR="00496CEC" w:rsidTr="00A71C4A">
        <w:trPr>
          <w:jc w:val="center"/>
        </w:trPr>
        <w:tc>
          <w:tcPr>
            <w:tcW w:w="3120" w:type="dxa"/>
          </w:tcPr>
          <w:p w:rsidR="00496CEC" w:rsidRDefault="00496CEC">
            <w:pPr>
              <w:rPr>
                <w:b/>
                <w:bCs/>
              </w:rPr>
            </w:pPr>
          </w:p>
        </w:tc>
        <w:tc>
          <w:tcPr>
            <w:tcW w:w="3575" w:type="dxa"/>
          </w:tcPr>
          <w:p w:rsidR="00496CEC" w:rsidRDefault="00496CEC">
            <w:pPr>
              <w:pStyle w:val="Heading5"/>
              <w:numPr>
                <w:ilvl w:val="0"/>
                <w:numId w:val="0"/>
              </w:numPr>
              <w:spacing w:before="0" w:after="0"/>
              <w:rPr>
                <w:bCs/>
              </w:rPr>
            </w:pPr>
          </w:p>
        </w:tc>
      </w:tr>
      <w:tr w:rsidR="00496CEC" w:rsidTr="00A71C4A">
        <w:trPr>
          <w:jc w:val="center"/>
        </w:trPr>
        <w:tc>
          <w:tcPr>
            <w:tcW w:w="3120" w:type="dxa"/>
          </w:tcPr>
          <w:p w:rsidR="00496CEC" w:rsidRDefault="00496CEC">
            <w:pPr>
              <w:rPr>
                <w:b/>
                <w:bCs/>
              </w:rPr>
            </w:pPr>
            <w:r>
              <w:rPr>
                <w:b/>
                <w:bCs/>
              </w:rPr>
              <w:t>Prepared By:</w:t>
            </w:r>
          </w:p>
        </w:tc>
        <w:tc>
          <w:tcPr>
            <w:tcW w:w="3575" w:type="dxa"/>
          </w:tcPr>
          <w:p w:rsidR="00496CEC" w:rsidRDefault="00FF06AF">
            <w:pPr>
              <w:pStyle w:val="Heading5"/>
              <w:numPr>
                <w:ilvl w:val="0"/>
                <w:numId w:val="0"/>
              </w:numPr>
              <w:spacing w:before="0" w:after="0"/>
              <w:rPr>
                <w:b w:val="0"/>
              </w:rPr>
            </w:pPr>
            <w:r>
              <w:rPr>
                <w:b w:val="0"/>
              </w:rPr>
              <w:t>Duncan Burgess</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p>
        </w:tc>
        <w:tc>
          <w:tcPr>
            <w:tcW w:w="3575" w:type="dxa"/>
          </w:tcPr>
          <w:p w:rsidR="00496CEC" w:rsidRPr="007928BF" w:rsidRDefault="00176E26" w:rsidP="00176E26">
            <w:pPr>
              <w:rPr>
                <w:color w:val="E1680D"/>
              </w:rPr>
            </w:pPr>
            <w:r>
              <w:rPr>
                <w:color w:val="E1680D"/>
              </w:rPr>
              <w:t>dburgess@duncb.com</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r>
              <w:rPr>
                <w:b/>
                <w:bCs/>
              </w:rPr>
              <w:t>Primary Engineer:</w:t>
            </w:r>
          </w:p>
        </w:tc>
        <w:tc>
          <w:tcPr>
            <w:tcW w:w="3575" w:type="dxa"/>
          </w:tcPr>
          <w:p w:rsidR="00496CEC" w:rsidRDefault="004B3E3B">
            <w:r>
              <w:t>Duncan Burgess</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r>
              <w:rPr>
                <w:b/>
                <w:bCs/>
              </w:rPr>
              <w:t>Document Reference:</w:t>
            </w:r>
          </w:p>
        </w:tc>
        <w:tc>
          <w:tcPr>
            <w:tcW w:w="3575" w:type="dxa"/>
          </w:tcPr>
          <w:p w:rsidR="00496CEC" w:rsidRDefault="00176E26" w:rsidP="009354AA">
            <w:r>
              <w:rPr>
                <w:b/>
              </w:rPr>
              <w:t xml:space="preserve">Session </w:t>
            </w:r>
            <w:r w:rsidR="004A319B">
              <w:rPr>
                <w:b/>
              </w:rPr>
              <w:t>2</w:t>
            </w:r>
            <w:r w:rsidR="009C28B0">
              <w:rPr>
                <w:b/>
              </w:rPr>
              <w:t>1</w:t>
            </w:r>
            <w:r>
              <w:rPr>
                <w:b/>
              </w:rPr>
              <w:t xml:space="preserve"> – Assignment </w:t>
            </w:r>
            <w:r w:rsidR="009354AA">
              <w:rPr>
                <w:b/>
              </w:rPr>
              <w:t>2</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DA2D28">
            <w:pPr>
              <w:rPr>
                <w:b/>
                <w:bCs/>
              </w:rPr>
            </w:pPr>
            <w:r>
              <w:rPr>
                <w:b/>
                <w:bCs/>
              </w:rPr>
              <w:t xml:space="preserve">Start </w:t>
            </w:r>
            <w:r w:rsidR="00496CEC">
              <w:rPr>
                <w:b/>
                <w:bCs/>
              </w:rPr>
              <w:t>Date:</w:t>
            </w:r>
          </w:p>
        </w:tc>
        <w:tc>
          <w:tcPr>
            <w:tcW w:w="3575" w:type="dxa"/>
          </w:tcPr>
          <w:p w:rsidR="00496CEC" w:rsidRDefault="004A319B">
            <w:r>
              <w:t>2</w:t>
            </w:r>
            <w:r w:rsidR="00E2061A">
              <w:t>2</w:t>
            </w:r>
            <w:r w:rsidR="00176E26">
              <w:t>/</w:t>
            </w:r>
            <w:r w:rsidR="00C24587">
              <w:t>10/</w:t>
            </w:r>
            <w:r w:rsidR="00176E26">
              <w:t>2017</w:t>
            </w:r>
          </w:p>
          <w:p w:rsidR="000A231C" w:rsidRDefault="000A231C"/>
          <w:p w:rsidR="000A231C" w:rsidRDefault="000A231C"/>
          <w:p w:rsidR="000A231C" w:rsidRDefault="000A231C" w:rsidP="000A231C"/>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945F67" w:rsidTr="00A71C4A">
        <w:trPr>
          <w:jc w:val="center"/>
        </w:trPr>
        <w:tc>
          <w:tcPr>
            <w:tcW w:w="3120" w:type="dxa"/>
          </w:tcPr>
          <w:p w:rsidR="00945F67" w:rsidRDefault="00945F67">
            <w:pPr>
              <w:rPr>
                <w:b/>
                <w:bCs/>
              </w:rPr>
            </w:pPr>
          </w:p>
        </w:tc>
        <w:tc>
          <w:tcPr>
            <w:tcW w:w="3575" w:type="dxa"/>
          </w:tcPr>
          <w:p w:rsidR="00945F67" w:rsidRDefault="00945F67">
            <w:pPr>
              <w:rPr>
                <w:lang w:val="en-US"/>
              </w:rPr>
            </w:pPr>
          </w:p>
        </w:tc>
      </w:tr>
    </w:tbl>
    <w:p w:rsidR="0032531A" w:rsidRDefault="007A5930" w:rsidP="009951F1">
      <w:pPr>
        <w:jc w:val="center"/>
      </w:pPr>
      <w:r>
        <w:rPr>
          <w:noProof/>
          <w:lang w:val="en-US"/>
        </w:rPr>
        <w:drawing>
          <wp:inline distT="0" distB="0" distL="0" distR="0" wp14:anchorId="59553F4C" wp14:editId="247C3EA3">
            <wp:extent cx="3724275" cy="1337945"/>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275" cy="1337945"/>
                    </a:xfrm>
                    <a:prstGeom prst="rect">
                      <a:avLst/>
                    </a:prstGeom>
                    <a:noFill/>
                    <a:ln>
                      <a:noFill/>
                    </a:ln>
                  </pic:spPr>
                </pic:pic>
              </a:graphicData>
            </a:graphic>
          </wp:inline>
        </w:drawing>
      </w:r>
      <w:r w:rsidR="0032531A">
        <w:br w:type="page"/>
      </w:r>
    </w:p>
    <w:p w:rsidR="000A231C" w:rsidRDefault="000A231C">
      <w:pPr>
        <w:pStyle w:val="Heading1"/>
        <w:numPr>
          <w:ilvl w:val="0"/>
          <w:numId w:val="0"/>
        </w:numPr>
      </w:pPr>
      <w:bookmarkStart w:id="0" w:name="_Toc73154031"/>
    </w:p>
    <w:p w:rsidR="00496CEC" w:rsidRDefault="00496CEC">
      <w:pPr>
        <w:pStyle w:val="Heading1"/>
        <w:numPr>
          <w:ilvl w:val="0"/>
          <w:numId w:val="0"/>
        </w:numPr>
      </w:pPr>
      <w:bookmarkStart w:id="1" w:name="_Toc496435443"/>
      <w:r>
        <w:t>Contents</w:t>
      </w:r>
      <w:bookmarkEnd w:id="0"/>
      <w:bookmarkEnd w:id="1"/>
    </w:p>
    <w:p w:rsidR="00496CEC" w:rsidRDefault="00496CEC"/>
    <w:p w:rsidR="00756770" w:rsidRDefault="002B621F">
      <w:pPr>
        <w:pStyle w:val="TOC1"/>
        <w:tabs>
          <w:tab w:val="right" w:leader="dot" w:pos="10478"/>
        </w:tabs>
        <w:rPr>
          <w:rFonts w:asciiTheme="minorHAnsi" w:eastAsiaTheme="minorEastAsia" w:hAnsiTheme="minorHAnsi" w:cstheme="minorBidi"/>
          <w:b w:val="0"/>
          <w:bCs w:val="0"/>
          <w:caps w:val="0"/>
          <w:noProof/>
          <w:sz w:val="22"/>
          <w:szCs w:val="22"/>
          <w:lang w:val="en-US"/>
        </w:rPr>
      </w:pPr>
      <w:r>
        <w:fldChar w:fldCharType="begin"/>
      </w:r>
      <w:r w:rsidR="00496CEC">
        <w:instrText xml:space="preserve"> TOC \o "1-3" \h \z </w:instrText>
      </w:r>
      <w:r>
        <w:fldChar w:fldCharType="separate"/>
      </w:r>
      <w:hyperlink w:anchor="_Toc496435443" w:history="1">
        <w:r w:rsidR="00756770" w:rsidRPr="00B303DE">
          <w:rPr>
            <w:rStyle w:val="Hyperlink"/>
            <w:noProof/>
          </w:rPr>
          <w:t>Contents</w:t>
        </w:r>
        <w:r w:rsidR="00756770">
          <w:rPr>
            <w:noProof/>
            <w:webHidden/>
          </w:rPr>
          <w:tab/>
        </w:r>
        <w:r w:rsidR="00756770">
          <w:rPr>
            <w:noProof/>
            <w:webHidden/>
          </w:rPr>
          <w:fldChar w:fldCharType="begin"/>
        </w:r>
        <w:r w:rsidR="00756770">
          <w:rPr>
            <w:noProof/>
            <w:webHidden/>
          </w:rPr>
          <w:instrText xml:space="preserve"> PAGEREF _Toc496435443 \h </w:instrText>
        </w:r>
        <w:r w:rsidR="00756770">
          <w:rPr>
            <w:noProof/>
            <w:webHidden/>
          </w:rPr>
        </w:r>
        <w:r w:rsidR="00756770">
          <w:rPr>
            <w:noProof/>
            <w:webHidden/>
          </w:rPr>
          <w:fldChar w:fldCharType="separate"/>
        </w:r>
        <w:r w:rsidR="00756770">
          <w:rPr>
            <w:noProof/>
            <w:webHidden/>
          </w:rPr>
          <w:t>2</w:t>
        </w:r>
        <w:r w:rsidR="00756770">
          <w:rPr>
            <w:noProof/>
            <w:webHidden/>
          </w:rPr>
          <w:fldChar w:fldCharType="end"/>
        </w:r>
      </w:hyperlink>
    </w:p>
    <w:p w:rsidR="00756770" w:rsidRDefault="00756770">
      <w:pPr>
        <w:pStyle w:val="TOC1"/>
        <w:tabs>
          <w:tab w:val="right" w:leader="dot" w:pos="10478"/>
        </w:tabs>
        <w:rPr>
          <w:rFonts w:asciiTheme="minorHAnsi" w:eastAsiaTheme="minorEastAsia" w:hAnsiTheme="minorHAnsi" w:cstheme="minorBidi"/>
          <w:b w:val="0"/>
          <w:bCs w:val="0"/>
          <w:caps w:val="0"/>
          <w:noProof/>
          <w:sz w:val="22"/>
          <w:szCs w:val="22"/>
          <w:lang w:val="en-US"/>
        </w:rPr>
      </w:pPr>
      <w:hyperlink w:anchor="_Toc496435444" w:history="1">
        <w:r w:rsidRPr="00B303DE">
          <w:rPr>
            <w:rStyle w:val="Hyperlink"/>
            <w:noProof/>
          </w:rPr>
          <w:t>Change History</w:t>
        </w:r>
        <w:r>
          <w:rPr>
            <w:noProof/>
            <w:webHidden/>
          </w:rPr>
          <w:tab/>
        </w:r>
        <w:r>
          <w:rPr>
            <w:noProof/>
            <w:webHidden/>
          </w:rPr>
          <w:fldChar w:fldCharType="begin"/>
        </w:r>
        <w:r>
          <w:rPr>
            <w:noProof/>
            <w:webHidden/>
          </w:rPr>
          <w:instrText xml:space="preserve"> PAGEREF _Toc496435444 \h </w:instrText>
        </w:r>
        <w:r>
          <w:rPr>
            <w:noProof/>
            <w:webHidden/>
          </w:rPr>
        </w:r>
        <w:r>
          <w:rPr>
            <w:noProof/>
            <w:webHidden/>
          </w:rPr>
          <w:fldChar w:fldCharType="separate"/>
        </w:r>
        <w:r>
          <w:rPr>
            <w:noProof/>
            <w:webHidden/>
          </w:rPr>
          <w:t>3</w:t>
        </w:r>
        <w:r>
          <w:rPr>
            <w:noProof/>
            <w:webHidden/>
          </w:rPr>
          <w:fldChar w:fldCharType="end"/>
        </w:r>
      </w:hyperlink>
    </w:p>
    <w:p w:rsidR="00756770" w:rsidRDefault="00756770">
      <w:pPr>
        <w:pStyle w:val="TOC1"/>
        <w:tabs>
          <w:tab w:val="left" w:pos="400"/>
          <w:tab w:val="right" w:leader="dot" w:pos="10478"/>
        </w:tabs>
        <w:rPr>
          <w:rFonts w:asciiTheme="minorHAnsi" w:eastAsiaTheme="minorEastAsia" w:hAnsiTheme="minorHAnsi" w:cstheme="minorBidi"/>
          <w:b w:val="0"/>
          <w:bCs w:val="0"/>
          <w:caps w:val="0"/>
          <w:noProof/>
          <w:sz w:val="22"/>
          <w:szCs w:val="22"/>
          <w:lang w:val="en-US"/>
        </w:rPr>
      </w:pPr>
      <w:hyperlink w:anchor="_Toc496435445" w:history="1">
        <w:r w:rsidRPr="00B303DE">
          <w:rPr>
            <w:rStyle w:val="Hyperlink"/>
            <w:noProof/>
          </w:rPr>
          <w:t>1.</w:t>
        </w:r>
        <w:r>
          <w:rPr>
            <w:rFonts w:asciiTheme="minorHAnsi" w:eastAsiaTheme="minorEastAsia" w:hAnsiTheme="minorHAnsi" w:cstheme="minorBidi"/>
            <w:b w:val="0"/>
            <w:bCs w:val="0"/>
            <w:caps w:val="0"/>
            <w:noProof/>
            <w:sz w:val="22"/>
            <w:szCs w:val="22"/>
            <w:lang w:val="en-US"/>
          </w:rPr>
          <w:tab/>
        </w:r>
        <w:r w:rsidRPr="00B303DE">
          <w:rPr>
            <w:rStyle w:val="Hyperlink"/>
            <w:noProof/>
          </w:rPr>
          <w:t>Problem Statement</w:t>
        </w:r>
        <w:r>
          <w:rPr>
            <w:noProof/>
            <w:webHidden/>
          </w:rPr>
          <w:tab/>
        </w:r>
        <w:r>
          <w:rPr>
            <w:noProof/>
            <w:webHidden/>
          </w:rPr>
          <w:fldChar w:fldCharType="begin"/>
        </w:r>
        <w:r>
          <w:rPr>
            <w:noProof/>
            <w:webHidden/>
          </w:rPr>
          <w:instrText xml:space="preserve"> PAGEREF _Toc496435445 \h </w:instrText>
        </w:r>
        <w:r>
          <w:rPr>
            <w:noProof/>
            <w:webHidden/>
          </w:rPr>
        </w:r>
        <w:r>
          <w:rPr>
            <w:noProof/>
            <w:webHidden/>
          </w:rPr>
          <w:fldChar w:fldCharType="separate"/>
        </w:r>
        <w:r>
          <w:rPr>
            <w:noProof/>
            <w:webHidden/>
          </w:rPr>
          <w:t>4</w:t>
        </w:r>
        <w:r>
          <w:rPr>
            <w:noProof/>
            <w:webHidden/>
          </w:rPr>
          <w:fldChar w:fldCharType="end"/>
        </w:r>
      </w:hyperlink>
    </w:p>
    <w:p w:rsidR="00756770" w:rsidRDefault="00756770">
      <w:pPr>
        <w:pStyle w:val="TOC1"/>
        <w:tabs>
          <w:tab w:val="left" w:pos="400"/>
          <w:tab w:val="right" w:leader="dot" w:pos="10478"/>
        </w:tabs>
        <w:rPr>
          <w:rFonts w:asciiTheme="minorHAnsi" w:eastAsiaTheme="minorEastAsia" w:hAnsiTheme="minorHAnsi" w:cstheme="minorBidi"/>
          <w:b w:val="0"/>
          <w:bCs w:val="0"/>
          <w:caps w:val="0"/>
          <w:noProof/>
          <w:sz w:val="22"/>
          <w:szCs w:val="22"/>
          <w:lang w:val="en-US"/>
        </w:rPr>
      </w:pPr>
      <w:hyperlink w:anchor="_Toc496435446" w:history="1">
        <w:r w:rsidRPr="00B303DE">
          <w:rPr>
            <w:rStyle w:val="Hyperlink"/>
            <w:noProof/>
          </w:rPr>
          <w:t>2.</w:t>
        </w:r>
        <w:r>
          <w:rPr>
            <w:rFonts w:asciiTheme="minorHAnsi" w:eastAsiaTheme="minorEastAsia" w:hAnsiTheme="minorHAnsi" w:cstheme="minorBidi"/>
            <w:b w:val="0"/>
            <w:bCs w:val="0"/>
            <w:caps w:val="0"/>
            <w:noProof/>
            <w:sz w:val="22"/>
            <w:szCs w:val="22"/>
            <w:lang w:val="en-US"/>
          </w:rPr>
          <w:tab/>
        </w:r>
        <w:r w:rsidRPr="00B303DE">
          <w:rPr>
            <w:rStyle w:val="Hyperlink"/>
            <w:noProof/>
          </w:rPr>
          <w:t>Stateful Streaming in Apache Spark</w:t>
        </w:r>
        <w:r>
          <w:rPr>
            <w:noProof/>
            <w:webHidden/>
          </w:rPr>
          <w:tab/>
        </w:r>
        <w:r>
          <w:rPr>
            <w:noProof/>
            <w:webHidden/>
          </w:rPr>
          <w:fldChar w:fldCharType="begin"/>
        </w:r>
        <w:r>
          <w:rPr>
            <w:noProof/>
            <w:webHidden/>
          </w:rPr>
          <w:instrText xml:space="preserve"> PAGEREF _Toc496435446 \h </w:instrText>
        </w:r>
        <w:r>
          <w:rPr>
            <w:noProof/>
            <w:webHidden/>
          </w:rPr>
        </w:r>
        <w:r>
          <w:rPr>
            <w:noProof/>
            <w:webHidden/>
          </w:rPr>
          <w:fldChar w:fldCharType="separate"/>
        </w:r>
        <w:r>
          <w:rPr>
            <w:noProof/>
            <w:webHidden/>
          </w:rPr>
          <w:t>4</w:t>
        </w:r>
        <w:r>
          <w:rPr>
            <w:noProof/>
            <w:webHidden/>
          </w:rPr>
          <w:fldChar w:fldCharType="end"/>
        </w:r>
      </w:hyperlink>
    </w:p>
    <w:p w:rsidR="00756770" w:rsidRDefault="00756770">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6435447" w:history="1">
        <w:r w:rsidRPr="00B303DE">
          <w:rPr>
            <w:rStyle w:val="Hyperlink"/>
            <w:noProof/>
          </w:rPr>
          <w:t>2.1.</w:t>
        </w:r>
        <w:r>
          <w:rPr>
            <w:rFonts w:asciiTheme="minorHAnsi" w:eastAsiaTheme="minorEastAsia" w:hAnsiTheme="minorHAnsi" w:cstheme="minorBidi"/>
            <w:smallCaps w:val="0"/>
            <w:noProof/>
            <w:sz w:val="22"/>
            <w:szCs w:val="22"/>
            <w:lang w:val="en-US"/>
          </w:rPr>
          <w:tab/>
        </w:r>
        <w:r w:rsidRPr="00B303DE">
          <w:rPr>
            <w:rStyle w:val="Hyperlink"/>
            <w:noProof/>
          </w:rPr>
          <w:t>Preperation</w:t>
        </w:r>
        <w:r>
          <w:rPr>
            <w:noProof/>
            <w:webHidden/>
          </w:rPr>
          <w:tab/>
        </w:r>
        <w:r>
          <w:rPr>
            <w:noProof/>
            <w:webHidden/>
          </w:rPr>
          <w:fldChar w:fldCharType="begin"/>
        </w:r>
        <w:r>
          <w:rPr>
            <w:noProof/>
            <w:webHidden/>
          </w:rPr>
          <w:instrText xml:space="preserve"> PAGEREF _Toc496435447 \h </w:instrText>
        </w:r>
        <w:r>
          <w:rPr>
            <w:noProof/>
            <w:webHidden/>
          </w:rPr>
        </w:r>
        <w:r>
          <w:rPr>
            <w:noProof/>
            <w:webHidden/>
          </w:rPr>
          <w:fldChar w:fldCharType="separate"/>
        </w:r>
        <w:r>
          <w:rPr>
            <w:noProof/>
            <w:webHidden/>
          </w:rPr>
          <w:t>5</w:t>
        </w:r>
        <w:r>
          <w:rPr>
            <w:noProof/>
            <w:webHidden/>
          </w:rPr>
          <w:fldChar w:fldCharType="end"/>
        </w:r>
      </w:hyperlink>
    </w:p>
    <w:p w:rsidR="00756770" w:rsidRDefault="00756770">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6435448" w:history="1">
        <w:r w:rsidRPr="00B303DE">
          <w:rPr>
            <w:rStyle w:val="Hyperlink"/>
            <w:noProof/>
          </w:rPr>
          <w:t>2.2.</w:t>
        </w:r>
        <w:r>
          <w:rPr>
            <w:rFonts w:asciiTheme="minorHAnsi" w:eastAsiaTheme="minorEastAsia" w:hAnsiTheme="minorHAnsi" w:cstheme="minorBidi"/>
            <w:smallCaps w:val="0"/>
            <w:noProof/>
            <w:sz w:val="22"/>
            <w:szCs w:val="22"/>
            <w:lang w:val="en-US"/>
          </w:rPr>
          <w:tab/>
        </w:r>
        <w:r w:rsidRPr="00B303DE">
          <w:rPr>
            <w:rStyle w:val="Hyperlink"/>
            <w:noProof/>
          </w:rPr>
          <w:t>Code written</w:t>
        </w:r>
        <w:r>
          <w:rPr>
            <w:noProof/>
            <w:webHidden/>
          </w:rPr>
          <w:tab/>
        </w:r>
        <w:r>
          <w:rPr>
            <w:noProof/>
            <w:webHidden/>
          </w:rPr>
          <w:fldChar w:fldCharType="begin"/>
        </w:r>
        <w:r>
          <w:rPr>
            <w:noProof/>
            <w:webHidden/>
          </w:rPr>
          <w:instrText xml:space="preserve"> PAGEREF _Toc496435448 \h </w:instrText>
        </w:r>
        <w:r>
          <w:rPr>
            <w:noProof/>
            <w:webHidden/>
          </w:rPr>
        </w:r>
        <w:r>
          <w:rPr>
            <w:noProof/>
            <w:webHidden/>
          </w:rPr>
          <w:fldChar w:fldCharType="separate"/>
        </w:r>
        <w:r>
          <w:rPr>
            <w:noProof/>
            <w:webHidden/>
          </w:rPr>
          <w:t>5</w:t>
        </w:r>
        <w:r>
          <w:rPr>
            <w:noProof/>
            <w:webHidden/>
          </w:rPr>
          <w:fldChar w:fldCharType="end"/>
        </w:r>
      </w:hyperlink>
    </w:p>
    <w:p w:rsidR="00756770" w:rsidRDefault="00756770">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6435449" w:history="1">
        <w:r w:rsidRPr="00B303DE">
          <w:rPr>
            <w:rStyle w:val="Hyperlink"/>
            <w:noProof/>
          </w:rPr>
          <w:t>2.3.</w:t>
        </w:r>
        <w:r>
          <w:rPr>
            <w:rFonts w:asciiTheme="minorHAnsi" w:eastAsiaTheme="minorEastAsia" w:hAnsiTheme="minorHAnsi" w:cstheme="minorBidi"/>
            <w:smallCaps w:val="0"/>
            <w:noProof/>
            <w:sz w:val="22"/>
            <w:szCs w:val="22"/>
            <w:lang w:val="en-US"/>
          </w:rPr>
          <w:tab/>
        </w:r>
        <w:r w:rsidRPr="00B303DE">
          <w:rPr>
            <w:rStyle w:val="Hyperlink"/>
            <w:noProof/>
          </w:rPr>
          <w:t>Creation of the Kafka environment in Windows</w:t>
        </w:r>
        <w:r>
          <w:rPr>
            <w:noProof/>
            <w:webHidden/>
          </w:rPr>
          <w:tab/>
        </w:r>
        <w:r>
          <w:rPr>
            <w:noProof/>
            <w:webHidden/>
          </w:rPr>
          <w:fldChar w:fldCharType="begin"/>
        </w:r>
        <w:r>
          <w:rPr>
            <w:noProof/>
            <w:webHidden/>
          </w:rPr>
          <w:instrText xml:space="preserve"> PAGEREF _Toc496435449 \h </w:instrText>
        </w:r>
        <w:r>
          <w:rPr>
            <w:noProof/>
            <w:webHidden/>
          </w:rPr>
        </w:r>
        <w:r>
          <w:rPr>
            <w:noProof/>
            <w:webHidden/>
          </w:rPr>
          <w:fldChar w:fldCharType="separate"/>
        </w:r>
        <w:r>
          <w:rPr>
            <w:noProof/>
            <w:webHidden/>
          </w:rPr>
          <w:t>7</w:t>
        </w:r>
        <w:r>
          <w:rPr>
            <w:noProof/>
            <w:webHidden/>
          </w:rPr>
          <w:fldChar w:fldCharType="end"/>
        </w:r>
      </w:hyperlink>
    </w:p>
    <w:p w:rsidR="00756770" w:rsidRDefault="00756770">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6435450" w:history="1">
        <w:r w:rsidRPr="00B303DE">
          <w:rPr>
            <w:rStyle w:val="Hyperlink"/>
            <w:noProof/>
          </w:rPr>
          <w:t>2.4.</w:t>
        </w:r>
        <w:r>
          <w:rPr>
            <w:rFonts w:asciiTheme="minorHAnsi" w:eastAsiaTheme="minorEastAsia" w:hAnsiTheme="minorHAnsi" w:cstheme="minorBidi"/>
            <w:smallCaps w:val="0"/>
            <w:noProof/>
            <w:sz w:val="22"/>
            <w:szCs w:val="22"/>
            <w:lang w:val="en-US"/>
          </w:rPr>
          <w:tab/>
        </w:r>
        <w:r w:rsidRPr="00B303DE">
          <w:rPr>
            <w:rStyle w:val="Hyperlink"/>
            <w:noProof/>
          </w:rPr>
          <w:t>Hadoop</w:t>
        </w:r>
        <w:r>
          <w:rPr>
            <w:noProof/>
            <w:webHidden/>
          </w:rPr>
          <w:tab/>
        </w:r>
        <w:r>
          <w:rPr>
            <w:noProof/>
            <w:webHidden/>
          </w:rPr>
          <w:fldChar w:fldCharType="begin"/>
        </w:r>
        <w:r>
          <w:rPr>
            <w:noProof/>
            <w:webHidden/>
          </w:rPr>
          <w:instrText xml:space="preserve"> PAGEREF _Toc496435450 \h </w:instrText>
        </w:r>
        <w:r>
          <w:rPr>
            <w:noProof/>
            <w:webHidden/>
          </w:rPr>
        </w:r>
        <w:r>
          <w:rPr>
            <w:noProof/>
            <w:webHidden/>
          </w:rPr>
          <w:fldChar w:fldCharType="separate"/>
        </w:r>
        <w:r>
          <w:rPr>
            <w:noProof/>
            <w:webHidden/>
          </w:rPr>
          <w:t>8</w:t>
        </w:r>
        <w:r>
          <w:rPr>
            <w:noProof/>
            <w:webHidden/>
          </w:rPr>
          <w:fldChar w:fldCharType="end"/>
        </w:r>
      </w:hyperlink>
    </w:p>
    <w:p w:rsidR="00756770" w:rsidRDefault="00756770">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6435451" w:history="1">
        <w:r w:rsidRPr="00B303DE">
          <w:rPr>
            <w:rStyle w:val="Hyperlink"/>
            <w:noProof/>
          </w:rPr>
          <w:t>2.5.</w:t>
        </w:r>
        <w:r>
          <w:rPr>
            <w:rFonts w:asciiTheme="minorHAnsi" w:eastAsiaTheme="minorEastAsia" w:hAnsiTheme="minorHAnsi" w:cstheme="minorBidi"/>
            <w:smallCaps w:val="0"/>
            <w:noProof/>
            <w:sz w:val="22"/>
            <w:szCs w:val="22"/>
            <w:lang w:val="en-US"/>
          </w:rPr>
          <w:tab/>
        </w:r>
        <w:r w:rsidRPr="00B303DE">
          <w:rPr>
            <w:rStyle w:val="Hyperlink"/>
            <w:noProof/>
          </w:rPr>
          <w:t>Results</w:t>
        </w:r>
        <w:r>
          <w:rPr>
            <w:noProof/>
            <w:webHidden/>
          </w:rPr>
          <w:tab/>
        </w:r>
        <w:r>
          <w:rPr>
            <w:noProof/>
            <w:webHidden/>
          </w:rPr>
          <w:fldChar w:fldCharType="begin"/>
        </w:r>
        <w:r>
          <w:rPr>
            <w:noProof/>
            <w:webHidden/>
          </w:rPr>
          <w:instrText xml:space="preserve"> PAGEREF _Toc496435451 \h </w:instrText>
        </w:r>
        <w:r>
          <w:rPr>
            <w:noProof/>
            <w:webHidden/>
          </w:rPr>
        </w:r>
        <w:r>
          <w:rPr>
            <w:noProof/>
            <w:webHidden/>
          </w:rPr>
          <w:fldChar w:fldCharType="separate"/>
        </w:r>
        <w:r>
          <w:rPr>
            <w:noProof/>
            <w:webHidden/>
          </w:rPr>
          <w:t>8</w:t>
        </w:r>
        <w:r>
          <w:rPr>
            <w:noProof/>
            <w:webHidden/>
          </w:rPr>
          <w:fldChar w:fldCharType="end"/>
        </w:r>
      </w:hyperlink>
    </w:p>
    <w:p w:rsidR="00756770" w:rsidRDefault="00756770">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6435452" w:history="1">
        <w:r w:rsidRPr="00B303DE">
          <w:rPr>
            <w:rStyle w:val="Hyperlink"/>
            <w:noProof/>
          </w:rPr>
          <w:t>2.6.</w:t>
        </w:r>
        <w:r>
          <w:rPr>
            <w:rFonts w:asciiTheme="minorHAnsi" w:eastAsiaTheme="minorEastAsia" w:hAnsiTheme="minorHAnsi" w:cstheme="minorBidi"/>
            <w:smallCaps w:val="0"/>
            <w:noProof/>
            <w:sz w:val="22"/>
            <w:szCs w:val="22"/>
            <w:lang w:val="en-US"/>
          </w:rPr>
          <w:tab/>
        </w:r>
        <w:r w:rsidRPr="00B303DE">
          <w:rPr>
            <w:rStyle w:val="Hyperlink"/>
            <w:noProof/>
          </w:rPr>
          <w:t>Results</w:t>
        </w:r>
        <w:r>
          <w:rPr>
            <w:noProof/>
            <w:webHidden/>
          </w:rPr>
          <w:tab/>
        </w:r>
        <w:r>
          <w:rPr>
            <w:noProof/>
            <w:webHidden/>
          </w:rPr>
          <w:fldChar w:fldCharType="begin"/>
        </w:r>
        <w:r>
          <w:rPr>
            <w:noProof/>
            <w:webHidden/>
          </w:rPr>
          <w:instrText xml:space="preserve"> PAGEREF _Toc496435452 \h </w:instrText>
        </w:r>
        <w:r>
          <w:rPr>
            <w:noProof/>
            <w:webHidden/>
          </w:rPr>
        </w:r>
        <w:r>
          <w:rPr>
            <w:noProof/>
            <w:webHidden/>
          </w:rPr>
          <w:fldChar w:fldCharType="separate"/>
        </w:r>
        <w:r>
          <w:rPr>
            <w:noProof/>
            <w:webHidden/>
          </w:rPr>
          <w:t>9</w:t>
        </w:r>
        <w:r>
          <w:rPr>
            <w:noProof/>
            <w:webHidden/>
          </w:rPr>
          <w:fldChar w:fldCharType="end"/>
        </w:r>
      </w:hyperlink>
    </w:p>
    <w:p w:rsidR="00496CEC" w:rsidRDefault="002B621F">
      <w:r>
        <w:fldChar w:fldCharType="end"/>
      </w:r>
    </w:p>
    <w:p w:rsidR="00496CEC" w:rsidRDefault="00496CEC"/>
    <w:p w:rsidR="00496CEC" w:rsidRDefault="00496CEC">
      <w:pPr>
        <w:pStyle w:val="Heading1"/>
        <w:numPr>
          <w:ilvl w:val="0"/>
          <w:numId w:val="0"/>
        </w:numPr>
      </w:pPr>
      <w:r>
        <w:br w:type="page"/>
      </w:r>
      <w:bookmarkStart w:id="2" w:name="_Toc71517007"/>
      <w:bookmarkStart w:id="3" w:name="_Toc73154032"/>
      <w:bookmarkStart w:id="4" w:name="_Toc496435444"/>
      <w:r>
        <w:lastRenderedPageBreak/>
        <w:t>Change History</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8"/>
        <w:gridCol w:w="1322"/>
        <w:gridCol w:w="1240"/>
        <w:gridCol w:w="1311"/>
        <w:gridCol w:w="2119"/>
        <w:gridCol w:w="3374"/>
      </w:tblGrid>
      <w:tr w:rsidR="004C0F05" w:rsidTr="007928BF">
        <w:tc>
          <w:tcPr>
            <w:tcW w:w="1338" w:type="dxa"/>
            <w:shd w:val="clear" w:color="auto" w:fill="E1680D"/>
          </w:tcPr>
          <w:p w:rsidR="004C0F05" w:rsidRPr="00124DC9" w:rsidRDefault="004C0F05">
            <w:pPr>
              <w:jc w:val="left"/>
              <w:rPr>
                <w:b/>
                <w:bCs/>
                <w:color w:val="FFFFFF"/>
              </w:rPr>
            </w:pPr>
            <w:r w:rsidRPr="00124DC9">
              <w:rPr>
                <w:b/>
                <w:bCs/>
                <w:color w:val="FFFFFF"/>
              </w:rPr>
              <w:t>Document Revision</w:t>
            </w:r>
          </w:p>
        </w:tc>
        <w:tc>
          <w:tcPr>
            <w:tcW w:w="1322" w:type="dxa"/>
            <w:shd w:val="clear" w:color="auto" w:fill="E1680D"/>
          </w:tcPr>
          <w:p w:rsidR="004C0F05" w:rsidRPr="00124DC9" w:rsidRDefault="004C0F05">
            <w:pPr>
              <w:jc w:val="left"/>
              <w:rPr>
                <w:b/>
                <w:bCs/>
                <w:color w:val="FFFFFF"/>
              </w:rPr>
            </w:pPr>
            <w:r w:rsidRPr="00124DC9">
              <w:rPr>
                <w:b/>
                <w:bCs/>
                <w:color w:val="FFFFFF"/>
              </w:rPr>
              <w:t>Date</w:t>
            </w:r>
          </w:p>
        </w:tc>
        <w:tc>
          <w:tcPr>
            <w:tcW w:w="1240" w:type="dxa"/>
            <w:shd w:val="clear" w:color="auto" w:fill="E1680D"/>
          </w:tcPr>
          <w:p w:rsidR="004C0F05" w:rsidRPr="00124DC9" w:rsidRDefault="004C0F05">
            <w:pPr>
              <w:jc w:val="left"/>
              <w:rPr>
                <w:b/>
                <w:bCs/>
                <w:color w:val="FFFFFF"/>
              </w:rPr>
            </w:pPr>
            <w:r>
              <w:rPr>
                <w:b/>
                <w:bCs/>
                <w:color w:val="FFFFFF"/>
              </w:rPr>
              <w:t>Authored By</w:t>
            </w:r>
          </w:p>
        </w:tc>
        <w:tc>
          <w:tcPr>
            <w:tcW w:w="1311" w:type="dxa"/>
            <w:shd w:val="clear" w:color="auto" w:fill="E1680D"/>
          </w:tcPr>
          <w:p w:rsidR="004C0F05" w:rsidRPr="00124DC9" w:rsidRDefault="004C0F05">
            <w:pPr>
              <w:jc w:val="left"/>
              <w:rPr>
                <w:b/>
                <w:bCs/>
                <w:color w:val="FFFFFF"/>
              </w:rPr>
            </w:pPr>
            <w:r>
              <w:rPr>
                <w:b/>
                <w:bCs/>
                <w:color w:val="FFFFFF"/>
              </w:rPr>
              <w:t>Authorised By</w:t>
            </w:r>
          </w:p>
        </w:tc>
        <w:tc>
          <w:tcPr>
            <w:tcW w:w="2119" w:type="dxa"/>
            <w:shd w:val="clear" w:color="auto" w:fill="E1680D"/>
          </w:tcPr>
          <w:p w:rsidR="004C0F05" w:rsidRPr="00124DC9" w:rsidRDefault="004C0F05">
            <w:pPr>
              <w:jc w:val="left"/>
              <w:rPr>
                <w:b/>
                <w:bCs/>
                <w:color w:val="FFFFFF"/>
              </w:rPr>
            </w:pPr>
            <w:r w:rsidRPr="00124DC9">
              <w:rPr>
                <w:b/>
                <w:bCs/>
                <w:color w:val="FFFFFF"/>
              </w:rPr>
              <w:t>Sections Affected</w:t>
            </w:r>
          </w:p>
        </w:tc>
        <w:tc>
          <w:tcPr>
            <w:tcW w:w="3374" w:type="dxa"/>
            <w:shd w:val="clear" w:color="auto" w:fill="E1680D"/>
          </w:tcPr>
          <w:p w:rsidR="004C0F05" w:rsidRPr="00124DC9" w:rsidRDefault="004C0F05" w:rsidP="00392DBA">
            <w:pPr>
              <w:rPr>
                <w:b/>
                <w:color w:val="FFFFFF"/>
              </w:rPr>
            </w:pPr>
            <w:r w:rsidRPr="00124DC9">
              <w:rPr>
                <w:b/>
                <w:color w:val="FFFFFF"/>
              </w:rPr>
              <w:t>Reason for Change</w:t>
            </w:r>
          </w:p>
        </w:tc>
      </w:tr>
      <w:tr w:rsidR="004C0F05" w:rsidTr="007928BF">
        <w:tc>
          <w:tcPr>
            <w:tcW w:w="1338" w:type="dxa"/>
          </w:tcPr>
          <w:p w:rsidR="004C0F05" w:rsidRDefault="004C0F05" w:rsidP="00B255A6">
            <w:pPr>
              <w:jc w:val="left"/>
            </w:pPr>
            <w:r>
              <w:t>Rev 0</w:t>
            </w:r>
            <w:r w:rsidR="00B255A6">
              <w:t>1</w:t>
            </w:r>
          </w:p>
        </w:tc>
        <w:tc>
          <w:tcPr>
            <w:tcW w:w="1322" w:type="dxa"/>
          </w:tcPr>
          <w:p w:rsidR="004C0F05" w:rsidRDefault="00CF5D60" w:rsidP="00E2061A">
            <w:pPr>
              <w:jc w:val="left"/>
            </w:pPr>
            <w:r>
              <w:t>2</w:t>
            </w:r>
            <w:r w:rsidR="00E2061A">
              <w:t>2</w:t>
            </w:r>
            <w:r w:rsidR="00C24587">
              <w:t>/10</w:t>
            </w:r>
            <w:r w:rsidR="00515538">
              <w:t>/2017</w:t>
            </w:r>
          </w:p>
        </w:tc>
        <w:tc>
          <w:tcPr>
            <w:tcW w:w="1240" w:type="dxa"/>
          </w:tcPr>
          <w:p w:rsidR="004C0F05" w:rsidRDefault="00FF06AF">
            <w:pPr>
              <w:jc w:val="left"/>
            </w:pPr>
            <w:r>
              <w:t>Duncan Burgess</w:t>
            </w:r>
          </w:p>
        </w:tc>
        <w:tc>
          <w:tcPr>
            <w:tcW w:w="1311" w:type="dxa"/>
          </w:tcPr>
          <w:p w:rsidR="004C0F05" w:rsidRDefault="004C0F05">
            <w:pPr>
              <w:jc w:val="left"/>
            </w:pPr>
          </w:p>
        </w:tc>
        <w:tc>
          <w:tcPr>
            <w:tcW w:w="2119" w:type="dxa"/>
          </w:tcPr>
          <w:p w:rsidR="004C0F05" w:rsidRDefault="004C0F05">
            <w:pPr>
              <w:jc w:val="left"/>
            </w:pPr>
            <w:r>
              <w:t>All</w:t>
            </w:r>
          </w:p>
        </w:tc>
        <w:tc>
          <w:tcPr>
            <w:tcW w:w="3374" w:type="dxa"/>
          </w:tcPr>
          <w:p w:rsidR="004C0F05" w:rsidRDefault="004C0F05">
            <w:pPr>
              <w:jc w:val="left"/>
            </w:pPr>
            <w:r>
              <w:t>Initial release.</w:t>
            </w:r>
          </w:p>
        </w:tc>
      </w:tr>
      <w:tr w:rsidR="004C0F05" w:rsidTr="007928BF">
        <w:tc>
          <w:tcPr>
            <w:tcW w:w="1338" w:type="dxa"/>
          </w:tcPr>
          <w:p w:rsidR="004C0F05" w:rsidRDefault="004C0F05">
            <w:pPr>
              <w:jc w:val="left"/>
            </w:pPr>
          </w:p>
        </w:tc>
        <w:tc>
          <w:tcPr>
            <w:tcW w:w="1322" w:type="dxa"/>
          </w:tcPr>
          <w:p w:rsidR="004C0F05" w:rsidRDefault="004C0F05">
            <w:pPr>
              <w:jc w:val="left"/>
            </w:pPr>
          </w:p>
        </w:tc>
        <w:tc>
          <w:tcPr>
            <w:tcW w:w="1240" w:type="dxa"/>
          </w:tcPr>
          <w:p w:rsidR="004C0F05" w:rsidRDefault="004C0F05">
            <w:pPr>
              <w:jc w:val="left"/>
            </w:pPr>
          </w:p>
        </w:tc>
        <w:tc>
          <w:tcPr>
            <w:tcW w:w="1311" w:type="dxa"/>
          </w:tcPr>
          <w:p w:rsidR="004C0F05" w:rsidRDefault="004C0F05">
            <w:pPr>
              <w:jc w:val="left"/>
            </w:pPr>
          </w:p>
        </w:tc>
        <w:tc>
          <w:tcPr>
            <w:tcW w:w="2119" w:type="dxa"/>
          </w:tcPr>
          <w:p w:rsidR="004C0F05" w:rsidRDefault="004C0F05">
            <w:pPr>
              <w:jc w:val="left"/>
            </w:pPr>
          </w:p>
        </w:tc>
        <w:tc>
          <w:tcPr>
            <w:tcW w:w="3374" w:type="dxa"/>
          </w:tcPr>
          <w:p w:rsidR="004C0F05" w:rsidRDefault="004C0F05">
            <w:pPr>
              <w:jc w:val="left"/>
            </w:pPr>
          </w:p>
        </w:tc>
      </w:tr>
      <w:tr w:rsidR="004C0F05" w:rsidTr="007928BF">
        <w:tc>
          <w:tcPr>
            <w:tcW w:w="1338" w:type="dxa"/>
          </w:tcPr>
          <w:p w:rsidR="004C0F05" w:rsidRDefault="004C0F05" w:rsidP="008A3B42">
            <w:pPr>
              <w:jc w:val="left"/>
            </w:pPr>
          </w:p>
        </w:tc>
        <w:tc>
          <w:tcPr>
            <w:tcW w:w="1322" w:type="dxa"/>
          </w:tcPr>
          <w:p w:rsidR="004C0F05" w:rsidRDefault="004C0F05">
            <w:pPr>
              <w:jc w:val="left"/>
            </w:pPr>
          </w:p>
        </w:tc>
        <w:tc>
          <w:tcPr>
            <w:tcW w:w="1240" w:type="dxa"/>
          </w:tcPr>
          <w:p w:rsidR="004C0F05" w:rsidRDefault="004C0F05">
            <w:pPr>
              <w:jc w:val="left"/>
            </w:pPr>
          </w:p>
        </w:tc>
        <w:tc>
          <w:tcPr>
            <w:tcW w:w="1311" w:type="dxa"/>
          </w:tcPr>
          <w:p w:rsidR="004C0F05" w:rsidRDefault="004C0F05">
            <w:pPr>
              <w:jc w:val="left"/>
            </w:pPr>
          </w:p>
        </w:tc>
        <w:tc>
          <w:tcPr>
            <w:tcW w:w="2119" w:type="dxa"/>
          </w:tcPr>
          <w:p w:rsidR="004C0F05" w:rsidRDefault="004C0F05">
            <w:pPr>
              <w:jc w:val="left"/>
            </w:pPr>
          </w:p>
        </w:tc>
        <w:tc>
          <w:tcPr>
            <w:tcW w:w="3374" w:type="dxa"/>
          </w:tcPr>
          <w:p w:rsidR="004C0F05" w:rsidRDefault="004C0F05">
            <w:pPr>
              <w:jc w:val="left"/>
            </w:pPr>
          </w:p>
        </w:tc>
      </w:tr>
      <w:tr w:rsidR="004C0F05" w:rsidTr="007928BF">
        <w:tc>
          <w:tcPr>
            <w:tcW w:w="1338" w:type="dxa"/>
          </w:tcPr>
          <w:p w:rsidR="004C0F05" w:rsidRDefault="004C0F05">
            <w:pPr>
              <w:jc w:val="left"/>
            </w:pPr>
          </w:p>
        </w:tc>
        <w:tc>
          <w:tcPr>
            <w:tcW w:w="1322" w:type="dxa"/>
          </w:tcPr>
          <w:p w:rsidR="004C0F05" w:rsidRDefault="004C0F05">
            <w:pPr>
              <w:jc w:val="left"/>
            </w:pPr>
          </w:p>
        </w:tc>
        <w:tc>
          <w:tcPr>
            <w:tcW w:w="1240" w:type="dxa"/>
          </w:tcPr>
          <w:p w:rsidR="004C0F05" w:rsidRDefault="004C0F05">
            <w:pPr>
              <w:jc w:val="left"/>
            </w:pPr>
          </w:p>
        </w:tc>
        <w:tc>
          <w:tcPr>
            <w:tcW w:w="1311" w:type="dxa"/>
          </w:tcPr>
          <w:p w:rsidR="004C0F05" w:rsidRDefault="004C0F05">
            <w:pPr>
              <w:jc w:val="left"/>
            </w:pPr>
          </w:p>
        </w:tc>
        <w:tc>
          <w:tcPr>
            <w:tcW w:w="2119" w:type="dxa"/>
          </w:tcPr>
          <w:p w:rsidR="004C0F05" w:rsidRDefault="004C0F05">
            <w:pPr>
              <w:jc w:val="left"/>
            </w:pPr>
          </w:p>
        </w:tc>
        <w:tc>
          <w:tcPr>
            <w:tcW w:w="3374" w:type="dxa"/>
          </w:tcPr>
          <w:p w:rsidR="004C0F05" w:rsidRDefault="004C0F05" w:rsidP="005F221D">
            <w:pPr>
              <w:ind w:left="-360"/>
              <w:jc w:val="left"/>
            </w:pPr>
          </w:p>
        </w:tc>
      </w:tr>
      <w:bookmarkEnd w:id="2"/>
      <w:bookmarkEnd w:id="3"/>
    </w:tbl>
    <w:p w:rsidR="00DB4D2F" w:rsidRDefault="00496CEC" w:rsidP="00DB4D2F">
      <w:pPr>
        <w:pStyle w:val="Heading1"/>
      </w:pPr>
      <w:r>
        <w:rPr>
          <w:bCs/>
        </w:rPr>
        <w:br w:type="page"/>
      </w:r>
      <w:bookmarkStart w:id="5" w:name="_Toc496435445"/>
      <w:r w:rsidR="00DB4D2F">
        <w:lastRenderedPageBreak/>
        <w:t>Problem Statement</w:t>
      </w:r>
      <w:bookmarkEnd w:id="5"/>
    </w:p>
    <w:p w:rsidR="008A7899" w:rsidRDefault="00DB68DD" w:rsidP="008A7899">
      <w:r>
        <w:t>Follow the following blog</w:t>
      </w:r>
    </w:p>
    <w:p w:rsidR="00DB68DD" w:rsidRDefault="00DB68DD" w:rsidP="008A7899"/>
    <w:p w:rsidR="00DB68DD" w:rsidRDefault="00DB68DD" w:rsidP="008A7899"/>
    <w:p w:rsidR="00422E6D" w:rsidRPr="00422E6D" w:rsidRDefault="007A5930" w:rsidP="007A5930">
      <w:pPr>
        <w:pStyle w:val="Heading1"/>
      </w:pPr>
      <w:bookmarkStart w:id="6" w:name="_Toc496435446"/>
      <w:proofErr w:type="spellStart"/>
      <w:r>
        <w:t>Stateful</w:t>
      </w:r>
      <w:proofErr w:type="spellEnd"/>
      <w:r>
        <w:t xml:space="preserve"> Streaming in Apache Spark</w:t>
      </w:r>
      <w:bookmarkEnd w:id="6"/>
    </w:p>
    <w:p w:rsidR="00574F34" w:rsidRDefault="00574F34" w:rsidP="00574F34"/>
    <w:p w:rsidR="00574F34" w:rsidRDefault="00574F34" w:rsidP="00574F34">
      <w:pPr>
        <w:jc w:val="left"/>
      </w:pPr>
      <w:r>
        <w:t xml:space="preserve">Apache Spark is a general processing engine built on top of the Hadoop eco-system. Spark has a complete setup and a unified framework to process any kind of data. Spark can do batch processing as well as stream processing. Spark has a powerful SQL engine to run SQL queries on the data; it also has an integrated Machine Learning library called </w:t>
      </w:r>
      <w:proofErr w:type="spellStart"/>
      <w:r>
        <w:t>MlLib</w:t>
      </w:r>
      <w:proofErr w:type="spellEnd"/>
      <w:r>
        <w:t xml:space="preserve"> and a graph processing library called </w:t>
      </w:r>
      <w:proofErr w:type="spellStart"/>
      <w:r>
        <w:t>GraphX</w:t>
      </w:r>
      <w:proofErr w:type="spellEnd"/>
      <w:r>
        <w:t>. As it can integrate many things into it, we identify Spark as a unified framework rather than a processing engine.</w:t>
      </w:r>
    </w:p>
    <w:p w:rsidR="00574F34" w:rsidRDefault="00574F34" w:rsidP="00574F34">
      <w:pPr>
        <w:jc w:val="left"/>
      </w:pPr>
    </w:p>
    <w:p w:rsidR="00574F34" w:rsidRDefault="00574F34" w:rsidP="00574F34">
      <w:pPr>
        <w:jc w:val="left"/>
      </w:pPr>
      <w:r>
        <w:t xml:space="preserve">Now </w:t>
      </w:r>
      <w:proofErr w:type="gramStart"/>
      <w:r>
        <w:t>coming  to</w:t>
      </w:r>
      <w:proofErr w:type="gramEnd"/>
      <w:r>
        <w:t xml:space="preserve"> the real-time stream processing engine of Spark. Spark doesn’t process the data in real time it does a near-real-time processing. It means it processes the data in micro batches, in just a few milliseconds.</w:t>
      </w:r>
    </w:p>
    <w:p w:rsidR="00574F34" w:rsidRDefault="00574F34" w:rsidP="00574F34">
      <w:pPr>
        <w:jc w:val="left"/>
      </w:pPr>
    </w:p>
    <w:p w:rsidR="00574F34" w:rsidRDefault="00574F34" w:rsidP="00574F34">
      <w:pPr>
        <w:jc w:val="left"/>
      </w:pPr>
      <w:r>
        <w:t>Here we have got a program where Spark’s streaming context will process the data in micro batches but generally, this processing is stateless. Let’s take we have defined the streaming Context to run for every 10 seconds, it will process the data that is arrived within that 10 seconds, to process the previous data we have something called windows concept, windows cannot give the accumulated results from the starting timestamp.</w:t>
      </w:r>
    </w:p>
    <w:p w:rsidR="00574F34" w:rsidRDefault="00574F34" w:rsidP="00574F34">
      <w:pPr>
        <w:jc w:val="left"/>
      </w:pPr>
    </w:p>
    <w:p w:rsidR="00574F34" w:rsidRDefault="00574F34" w:rsidP="00574F34">
      <w:pPr>
        <w:jc w:val="left"/>
      </w:pPr>
      <w:r>
        <w:t xml:space="preserve">But what if you need to </w:t>
      </w:r>
      <w:proofErr w:type="gramStart"/>
      <w:r>
        <w:t>the accumulate</w:t>
      </w:r>
      <w:proofErr w:type="gramEnd"/>
      <w:r>
        <w:t xml:space="preserve"> the results from the start of the streaming job. </w:t>
      </w:r>
      <w:proofErr w:type="gramStart"/>
      <w:r>
        <w:t>Which means you need to check the previous state of the RDD in order to update the new state of the RDD.</w:t>
      </w:r>
      <w:proofErr w:type="gramEnd"/>
      <w:r>
        <w:t xml:space="preserve"> This is what is known as </w:t>
      </w:r>
      <w:proofErr w:type="spellStart"/>
      <w:r>
        <w:t>stateful</w:t>
      </w:r>
      <w:proofErr w:type="spellEnd"/>
      <w:r>
        <w:t xml:space="preserve"> streaming in Spark.</w:t>
      </w:r>
    </w:p>
    <w:p w:rsidR="00574F34" w:rsidRDefault="00574F34" w:rsidP="00574F34"/>
    <w:p w:rsidR="00574F34" w:rsidRDefault="00574F34" w:rsidP="00574F34">
      <w:r>
        <w:t xml:space="preserve">Spark provides 2 API’s to perform </w:t>
      </w:r>
      <w:proofErr w:type="spellStart"/>
      <w:r>
        <w:t>stateful</w:t>
      </w:r>
      <w:proofErr w:type="spellEnd"/>
      <w:r>
        <w:t xml:space="preserve"> streaming, which is </w:t>
      </w:r>
      <w:proofErr w:type="spellStart"/>
      <w:r>
        <w:rPr>
          <w:b/>
        </w:rPr>
        <w:t>updateStateByKey</w:t>
      </w:r>
      <w:proofErr w:type="spellEnd"/>
      <w:r>
        <w:t xml:space="preserve"> and </w:t>
      </w:r>
      <w:proofErr w:type="spellStart"/>
      <w:r>
        <w:rPr>
          <w:b/>
        </w:rPr>
        <w:t>mapWithState</w:t>
      </w:r>
      <w:proofErr w:type="spellEnd"/>
      <w:r>
        <w:t>.</w:t>
      </w:r>
    </w:p>
    <w:p w:rsidR="00574F34" w:rsidRDefault="00574F34" w:rsidP="00574F34">
      <w:pPr>
        <w:jc w:val="left"/>
      </w:pPr>
    </w:p>
    <w:p w:rsidR="00574F34" w:rsidRDefault="00574F34" w:rsidP="00574F34">
      <w:pPr>
        <w:jc w:val="left"/>
      </w:pPr>
      <w:r>
        <w:t xml:space="preserve">Now we will see how to perform </w:t>
      </w:r>
      <w:proofErr w:type="spellStart"/>
      <w:r>
        <w:t>stateful</w:t>
      </w:r>
      <w:proofErr w:type="spellEnd"/>
      <w:r>
        <w:t xml:space="preserve"> streaming of </w:t>
      </w:r>
      <w:proofErr w:type="spellStart"/>
      <w:r>
        <w:t>wordcount</w:t>
      </w:r>
      <w:proofErr w:type="spellEnd"/>
      <w:r>
        <w:t xml:space="preserve"> using </w:t>
      </w:r>
      <w:proofErr w:type="spellStart"/>
      <w:r>
        <w:rPr>
          <w:b/>
        </w:rPr>
        <w:t>updateStateByKey</w:t>
      </w:r>
      <w:proofErr w:type="spellEnd"/>
      <w:r>
        <w:t xml:space="preserve">. </w:t>
      </w:r>
      <w:proofErr w:type="spellStart"/>
      <w:r>
        <w:t>UpdateStateByKey</w:t>
      </w:r>
      <w:proofErr w:type="spellEnd"/>
      <w:r>
        <w:t xml:space="preserve"> is a function of </w:t>
      </w:r>
      <w:proofErr w:type="spellStart"/>
      <w:r>
        <w:t>Dstreams</w:t>
      </w:r>
      <w:proofErr w:type="spellEnd"/>
      <w:r>
        <w:t xml:space="preserve"> in Spark which accepts an update function as its parameter. In that update function, you need to provide the following parameters </w:t>
      </w:r>
      <w:proofErr w:type="spellStart"/>
      <w:r w:rsidRPr="00574F34">
        <w:rPr>
          <w:b/>
        </w:rPr>
        <w:t>newState</w:t>
      </w:r>
      <w:proofErr w:type="spellEnd"/>
      <w:r>
        <w:t xml:space="preserve"> for the key which is a </w:t>
      </w:r>
      <w:proofErr w:type="spellStart"/>
      <w:r w:rsidRPr="00574F34">
        <w:rPr>
          <w:b/>
        </w:rPr>
        <w:t>seq</w:t>
      </w:r>
      <w:proofErr w:type="spellEnd"/>
      <w:r w:rsidRPr="00574F34">
        <w:rPr>
          <w:b/>
        </w:rPr>
        <w:t xml:space="preserve"> of values</w:t>
      </w:r>
      <w:r>
        <w:t xml:space="preserve"> and the previous state of key as an </w:t>
      </w:r>
      <w:proofErr w:type="gramStart"/>
      <w:r>
        <w:t>Option[</w:t>
      </w:r>
      <w:proofErr w:type="gramEnd"/>
      <w:r>
        <w:t>?].</w:t>
      </w:r>
    </w:p>
    <w:p w:rsidR="00574F34" w:rsidRDefault="00574F34" w:rsidP="00574F34">
      <w:pPr>
        <w:jc w:val="left"/>
      </w:pPr>
    </w:p>
    <w:p w:rsidR="00574F34" w:rsidRDefault="00574F34" w:rsidP="00574F34">
      <w:pPr>
        <w:jc w:val="left"/>
      </w:pPr>
      <w:r>
        <w:t>Let’s take a word count program, let’s say for the first 10 seconds we have given this data:</w:t>
      </w:r>
    </w:p>
    <w:p w:rsidR="00574F34" w:rsidRDefault="00574F34" w:rsidP="00574F34">
      <w:pPr>
        <w:jc w:val="left"/>
      </w:pPr>
    </w:p>
    <w:p w:rsidR="00574F34" w:rsidRPr="00574F34" w:rsidRDefault="00574F34" w:rsidP="00574F34">
      <w:pPr>
        <w:ind w:left="720"/>
        <w:jc w:val="left"/>
        <w:rPr>
          <w:sz w:val="16"/>
        </w:rPr>
      </w:pPr>
      <w:r w:rsidRPr="00574F34">
        <w:rPr>
          <w:sz w:val="16"/>
        </w:rPr>
        <w:t>This is a message</w:t>
      </w:r>
    </w:p>
    <w:p w:rsidR="00574F34" w:rsidRPr="00574F34" w:rsidRDefault="00574F34" w:rsidP="00574F34">
      <w:pPr>
        <w:ind w:left="720"/>
        <w:jc w:val="left"/>
        <w:rPr>
          <w:sz w:val="16"/>
        </w:rPr>
      </w:pPr>
      <w:r w:rsidRPr="00574F34">
        <w:rPr>
          <w:sz w:val="16"/>
        </w:rPr>
        <w:t xml:space="preserve">Duncan </w:t>
      </w:r>
      <w:proofErr w:type="spellStart"/>
      <w:r w:rsidRPr="00574F34">
        <w:rPr>
          <w:sz w:val="16"/>
        </w:rPr>
        <w:t>Duncan</w:t>
      </w:r>
      <w:proofErr w:type="spellEnd"/>
      <w:r w:rsidRPr="00574F34">
        <w:rPr>
          <w:sz w:val="16"/>
        </w:rPr>
        <w:t xml:space="preserve"> </w:t>
      </w:r>
      <w:proofErr w:type="spellStart"/>
      <w:r w:rsidRPr="00574F34">
        <w:rPr>
          <w:sz w:val="16"/>
        </w:rPr>
        <w:t>Duncan</w:t>
      </w:r>
      <w:proofErr w:type="spellEnd"/>
    </w:p>
    <w:p w:rsidR="00574F34" w:rsidRDefault="00574F34" w:rsidP="00574F34">
      <w:pPr>
        <w:jc w:val="left"/>
      </w:pPr>
    </w:p>
    <w:p w:rsidR="00574F34" w:rsidRDefault="00574F34" w:rsidP="00574F34">
      <w:pPr>
        <w:jc w:val="left"/>
      </w:pPr>
      <w:r>
        <w:t xml:space="preserve">Now the </w:t>
      </w:r>
      <w:proofErr w:type="spellStart"/>
      <w:r>
        <w:t>wordcount</w:t>
      </w:r>
      <w:proofErr w:type="spellEnd"/>
      <w:r>
        <w:t xml:space="preserve"> program result will be</w:t>
      </w:r>
    </w:p>
    <w:p w:rsidR="00574F34" w:rsidRDefault="00574F34" w:rsidP="00574F34">
      <w:pPr>
        <w:jc w:val="left"/>
      </w:pPr>
    </w:p>
    <w:p w:rsidR="00574F34" w:rsidRPr="00574F34" w:rsidRDefault="00574F34" w:rsidP="00574F34">
      <w:pPr>
        <w:ind w:left="720"/>
        <w:jc w:val="left"/>
        <w:rPr>
          <w:sz w:val="16"/>
        </w:rPr>
      </w:pPr>
      <w:r w:rsidRPr="00574F34">
        <w:rPr>
          <w:sz w:val="16"/>
        </w:rPr>
        <w:t>(This</w:t>
      </w:r>
      <w:proofErr w:type="gramStart"/>
      <w:r w:rsidRPr="00574F34">
        <w:rPr>
          <w:sz w:val="16"/>
        </w:rPr>
        <w:t>,1</w:t>
      </w:r>
      <w:proofErr w:type="gramEnd"/>
      <w:r w:rsidRPr="00574F34">
        <w:rPr>
          <w:sz w:val="16"/>
        </w:rPr>
        <w:t>)</w:t>
      </w:r>
    </w:p>
    <w:p w:rsidR="00574F34" w:rsidRPr="00574F34" w:rsidRDefault="00574F34" w:rsidP="00574F34">
      <w:pPr>
        <w:ind w:left="720"/>
        <w:jc w:val="left"/>
        <w:rPr>
          <w:sz w:val="16"/>
        </w:rPr>
      </w:pPr>
      <w:r w:rsidRPr="00574F34">
        <w:rPr>
          <w:sz w:val="16"/>
        </w:rPr>
        <w:t>(</w:t>
      </w:r>
      <w:proofErr w:type="gramStart"/>
      <w:r w:rsidRPr="00574F34">
        <w:rPr>
          <w:sz w:val="16"/>
        </w:rPr>
        <w:t>is,</w:t>
      </w:r>
      <w:proofErr w:type="gramEnd"/>
      <w:r w:rsidRPr="00574F34">
        <w:rPr>
          <w:sz w:val="16"/>
        </w:rPr>
        <w:t>1)</w:t>
      </w:r>
    </w:p>
    <w:p w:rsidR="00574F34" w:rsidRPr="00574F34" w:rsidRDefault="00574F34" w:rsidP="00574F34">
      <w:pPr>
        <w:ind w:left="720"/>
        <w:jc w:val="left"/>
        <w:rPr>
          <w:sz w:val="16"/>
        </w:rPr>
      </w:pPr>
      <w:r w:rsidRPr="00574F34">
        <w:rPr>
          <w:sz w:val="16"/>
        </w:rPr>
        <w:t>(</w:t>
      </w:r>
      <w:proofErr w:type="gramStart"/>
      <w:r w:rsidRPr="00574F34">
        <w:rPr>
          <w:sz w:val="16"/>
        </w:rPr>
        <w:t>a,</w:t>
      </w:r>
      <w:proofErr w:type="gramEnd"/>
      <w:r w:rsidRPr="00574F34">
        <w:rPr>
          <w:sz w:val="16"/>
        </w:rPr>
        <w:t>1)</w:t>
      </w:r>
    </w:p>
    <w:p w:rsidR="00574F34" w:rsidRPr="00574F34" w:rsidRDefault="00574F34" w:rsidP="00574F34">
      <w:pPr>
        <w:ind w:left="720"/>
        <w:jc w:val="left"/>
        <w:rPr>
          <w:sz w:val="16"/>
        </w:rPr>
      </w:pPr>
      <w:r w:rsidRPr="00574F34">
        <w:rPr>
          <w:sz w:val="16"/>
        </w:rPr>
        <w:t>(</w:t>
      </w:r>
      <w:proofErr w:type="gramStart"/>
      <w:r w:rsidRPr="00574F34">
        <w:rPr>
          <w:sz w:val="16"/>
        </w:rPr>
        <w:t>message,</w:t>
      </w:r>
      <w:proofErr w:type="gramEnd"/>
      <w:r w:rsidRPr="00574F34">
        <w:rPr>
          <w:sz w:val="16"/>
        </w:rPr>
        <w:t>1)</w:t>
      </w:r>
    </w:p>
    <w:p w:rsidR="00574F34" w:rsidRPr="00574F34" w:rsidRDefault="00574F34" w:rsidP="00574F34">
      <w:pPr>
        <w:ind w:left="720"/>
        <w:jc w:val="left"/>
        <w:rPr>
          <w:sz w:val="16"/>
        </w:rPr>
      </w:pPr>
      <w:r w:rsidRPr="00574F34">
        <w:rPr>
          <w:sz w:val="16"/>
        </w:rPr>
        <w:t>(Duncan</w:t>
      </w:r>
      <w:proofErr w:type="gramStart"/>
      <w:r w:rsidRPr="00574F34">
        <w:rPr>
          <w:sz w:val="16"/>
        </w:rPr>
        <w:t>,3</w:t>
      </w:r>
      <w:proofErr w:type="gramEnd"/>
      <w:r w:rsidRPr="00574F34">
        <w:rPr>
          <w:sz w:val="16"/>
        </w:rPr>
        <w:t>)</w:t>
      </w:r>
    </w:p>
    <w:p w:rsidR="00574F34" w:rsidRDefault="00574F34" w:rsidP="00574F34">
      <w:pPr>
        <w:jc w:val="left"/>
      </w:pPr>
    </w:p>
    <w:p w:rsidR="00574F34" w:rsidRDefault="00574F34" w:rsidP="00574F34">
      <w:pPr>
        <w:jc w:val="left"/>
      </w:pPr>
      <w:r>
        <w:t xml:space="preserve">Now without writing the </w:t>
      </w:r>
      <w:proofErr w:type="spellStart"/>
      <w:r>
        <w:t>updateStateByKey</w:t>
      </w:r>
      <w:proofErr w:type="spellEnd"/>
      <w:r>
        <w:t xml:space="preserve"> function, if you give some other data, in the next 10 seconds i.e. let’s assume we give the same line hello </w:t>
      </w:r>
      <w:proofErr w:type="spellStart"/>
      <w:r>
        <w:t>every one</w:t>
      </w:r>
      <w:proofErr w:type="spellEnd"/>
      <w:r>
        <w:t xml:space="preserve"> from </w:t>
      </w:r>
      <w:proofErr w:type="spellStart"/>
      <w:r>
        <w:t>acadigld</w:t>
      </w:r>
      <w:proofErr w:type="spellEnd"/>
      <w:r>
        <w:t xml:space="preserve">. Now we will get the same result in the next 10 seconds </w:t>
      </w:r>
    </w:p>
    <w:p w:rsidR="00574F34" w:rsidRDefault="00574F34" w:rsidP="00574F34">
      <w:pPr>
        <w:jc w:val="left"/>
      </w:pPr>
      <w:proofErr w:type="gramStart"/>
      <w:r>
        <w:t>also</w:t>
      </w:r>
      <w:proofErr w:type="gramEnd"/>
      <w:r>
        <w:t xml:space="preserve"> i.e.,</w:t>
      </w:r>
    </w:p>
    <w:p w:rsidR="00574F34" w:rsidRDefault="00574F34" w:rsidP="00574F34">
      <w:pPr>
        <w:jc w:val="left"/>
      </w:pPr>
    </w:p>
    <w:p w:rsidR="00574F34" w:rsidRPr="00574F34" w:rsidRDefault="00574F34" w:rsidP="00574F34">
      <w:pPr>
        <w:ind w:left="720"/>
        <w:jc w:val="left"/>
        <w:rPr>
          <w:sz w:val="16"/>
        </w:rPr>
      </w:pPr>
      <w:r w:rsidRPr="00574F34">
        <w:rPr>
          <w:sz w:val="16"/>
        </w:rPr>
        <w:t>(This</w:t>
      </w:r>
      <w:proofErr w:type="gramStart"/>
      <w:r w:rsidRPr="00574F34">
        <w:rPr>
          <w:sz w:val="16"/>
        </w:rPr>
        <w:t>,1</w:t>
      </w:r>
      <w:proofErr w:type="gramEnd"/>
      <w:r w:rsidRPr="00574F34">
        <w:rPr>
          <w:sz w:val="16"/>
        </w:rPr>
        <w:t>)</w:t>
      </w:r>
    </w:p>
    <w:p w:rsidR="00574F34" w:rsidRPr="00574F34" w:rsidRDefault="00574F34" w:rsidP="00574F34">
      <w:pPr>
        <w:ind w:left="720"/>
        <w:jc w:val="left"/>
        <w:rPr>
          <w:sz w:val="16"/>
        </w:rPr>
      </w:pPr>
      <w:r w:rsidRPr="00574F34">
        <w:rPr>
          <w:sz w:val="16"/>
        </w:rPr>
        <w:t>(</w:t>
      </w:r>
      <w:proofErr w:type="gramStart"/>
      <w:r w:rsidRPr="00574F34">
        <w:rPr>
          <w:sz w:val="16"/>
        </w:rPr>
        <w:t>is,</w:t>
      </w:r>
      <w:proofErr w:type="gramEnd"/>
      <w:r w:rsidRPr="00574F34">
        <w:rPr>
          <w:sz w:val="16"/>
        </w:rPr>
        <w:t>1)</w:t>
      </w:r>
    </w:p>
    <w:p w:rsidR="00574F34" w:rsidRPr="00574F34" w:rsidRDefault="00574F34" w:rsidP="00574F34">
      <w:pPr>
        <w:ind w:left="720"/>
        <w:jc w:val="left"/>
        <w:rPr>
          <w:sz w:val="16"/>
        </w:rPr>
      </w:pPr>
      <w:r w:rsidRPr="00574F34">
        <w:rPr>
          <w:sz w:val="16"/>
        </w:rPr>
        <w:t>(</w:t>
      </w:r>
      <w:proofErr w:type="gramStart"/>
      <w:r w:rsidRPr="00574F34">
        <w:rPr>
          <w:sz w:val="16"/>
        </w:rPr>
        <w:t>a,</w:t>
      </w:r>
      <w:proofErr w:type="gramEnd"/>
      <w:r w:rsidRPr="00574F34">
        <w:rPr>
          <w:sz w:val="16"/>
        </w:rPr>
        <w:t>1)</w:t>
      </w:r>
    </w:p>
    <w:p w:rsidR="00574F34" w:rsidRPr="00574F34" w:rsidRDefault="00574F34" w:rsidP="00574F34">
      <w:pPr>
        <w:ind w:left="720"/>
        <w:jc w:val="left"/>
        <w:rPr>
          <w:sz w:val="16"/>
        </w:rPr>
      </w:pPr>
      <w:r w:rsidRPr="00574F34">
        <w:rPr>
          <w:sz w:val="16"/>
        </w:rPr>
        <w:t>(</w:t>
      </w:r>
      <w:proofErr w:type="gramStart"/>
      <w:r w:rsidRPr="00574F34">
        <w:rPr>
          <w:sz w:val="16"/>
        </w:rPr>
        <w:t>message,</w:t>
      </w:r>
      <w:proofErr w:type="gramEnd"/>
      <w:r w:rsidRPr="00574F34">
        <w:rPr>
          <w:sz w:val="16"/>
        </w:rPr>
        <w:t>1)</w:t>
      </w:r>
    </w:p>
    <w:p w:rsidR="00574F34" w:rsidRPr="00574F34" w:rsidRDefault="00574F34" w:rsidP="00574F34">
      <w:pPr>
        <w:ind w:left="720"/>
        <w:jc w:val="left"/>
        <w:rPr>
          <w:sz w:val="16"/>
        </w:rPr>
      </w:pPr>
      <w:r w:rsidRPr="00574F34">
        <w:rPr>
          <w:sz w:val="16"/>
        </w:rPr>
        <w:t>(Duncan</w:t>
      </w:r>
      <w:proofErr w:type="gramStart"/>
      <w:r w:rsidRPr="00574F34">
        <w:rPr>
          <w:sz w:val="16"/>
        </w:rPr>
        <w:t>,3</w:t>
      </w:r>
      <w:proofErr w:type="gramEnd"/>
      <w:r w:rsidRPr="00574F34">
        <w:rPr>
          <w:sz w:val="16"/>
        </w:rPr>
        <w:t>)</w:t>
      </w:r>
    </w:p>
    <w:p w:rsidR="00574F34" w:rsidRDefault="00574F34" w:rsidP="00574F34">
      <w:proofErr w:type="gramStart"/>
      <w:r>
        <w:lastRenderedPageBreak/>
        <w:t xml:space="preserve">Now, what if we need an accumulated result of the </w:t>
      </w:r>
      <w:proofErr w:type="spellStart"/>
      <w:r>
        <w:t>wordcount</w:t>
      </w:r>
      <w:proofErr w:type="spellEnd"/>
      <w:r>
        <w:t xml:space="preserve"> which counts my previous results also.</w:t>
      </w:r>
      <w:proofErr w:type="gramEnd"/>
      <w:r>
        <w:t xml:space="preserve"> This is where </w:t>
      </w:r>
      <w:proofErr w:type="spellStart"/>
      <w:r>
        <w:t>stateful</w:t>
      </w:r>
      <w:proofErr w:type="spellEnd"/>
      <w:r>
        <w:t xml:space="preserve"> streaming comes into the act. In </w:t>
      </w:r>
      <w:proofErr w:type="spellStart"/>
      <w:r>
        <w:t>stateful</w:t>
      </w:r>
      <w:proofErr w:type="spellEnd"/>
      <w:r>
        <w:t xml:space="preserve"> streaming, your key’s previous state will be preserved and it will be updated with new results.</w:t>
      </w:r>
    </w:p>
    <w:p w:rsidR="00574F34" w:rsidRDefault="00574F34" w:rsidP="00574F34"/>
    <w:p w:rsidR="00574F34" w:rsidRDefault="00574F34" w:rsidP="00574F34">
      <w:r>
        <w:t xml:space="preserve">Note: For performing </w:t>
      </w:r>
      <w:proofErr w:type="spellStart"/>
      <w:r>
        <w:t>stateful</w:t>
      </w:r>
      <w:proofErr w:type="spellEnd"/>
      <w:r>
        <w:t xml:space="preserve"> operations, you will need a key value pair because </w:t>
      </w:r>
      <w:proofErr w:type="spellStart"/>
      <w:r>
        <w:t>streamingContext</w:t>
      </w:r>
      <w:proofErr w:type="spellEnd"/>
      <w:r>
        <w:t xml:space="preserve"> remembers the state of your RDD based on the keys itself.</w:t>
      </w:r>
    </w:p>
    <w:p w:rsidR="00574F34" w:rsidRDefault="00574F34" w:rsidP="00574F34"/>
    <w:p w:rsidR="00422E6D" w:rsidRPr="001120D6" w:rsidRDefault="00574F34" w:rsidP="00574F34">
      <w:pPr>
        <w:rPr>
          <w:rFonts w:ascii="Times New Roman" w:hAnsi="Times New Roman"/>
          <w:sz w:val="24"/>
        </w:rPr>
      </w:pPr>
      <w:r>
        <w:t xml:space="preserve">In our previous blog on Kafka-Spark-Streaming integration, we have discussed about how to integrate Apache spark with Kafka and do </w:t>
      </w:r>
      <w:proofErr w:type="spellStart"/>
      <w:r>
        <w:t>realtime</w:t>
      </w:r>
      <w:proofErr w:type="spellEnd"/>
      <w:r>
        <w:t xml:space="preserve"> processing. We recommend our users to go through our previous blog on Kafka Spark integration to generate your input to the Spark streaming job using Kafka-producer console.</w:t>
      </w:r>
      <w:r w:rsidR="00422E6D" w:rsidRPr="001120D6">
        <w:rPr>
          <w:rFonts w:ascii="Times New Roman" w:hAnsi="Times New Roman"/>
          <w:sz w:val="24"/>
        </w:rPr>
        <w:fldChar w:fldCharType="begin"/>
      </w:r>
      <w:r w:rsidR="00422E6D" w:rsidRPr="001120D6">
        <w:rPr>
          <w:rFonts w:ascii="Times New Roman" w:hAnsi="Times New Roman"/>
          <w:sz w:val="24"/>
        </w:rPr>
        <w:instrText>PRIVATE "TYPE=PICT;ALT="</w:instrText>
      </w:r>
      <w:r w:rsidR="00422E6D" w:rsidRPr="001120D6">
        <w:rPr>
          <w:rFonts w:ascii="Times New Roman" w:hAnsi="Times New Roman"/>
          <w:sz w:val="24"/>
        </w:rPr>
        <w:fldChar w:fldCharType="end"/>
      </w:r>
    </w:p>
    <w:p w:rsidR="00E2061A" w:rsidRDefault="00E2061A" w:rsidP="00EB6162">
      <w:pPr>
        <w:rPr>
          <w:sz w:val="18"/>
        </w:rPr>
      </w:pPr>
    </w:p>
    <w:p w:rsidR="00574F34" w:rsidRDefault="00574F34" w:rsidP="00574F34">
      <w:pPr>
        <w:pStyle w:val="Heading2"/>
      </w:pPr>
      <w:bookmarkStart w:id="7" w:name="_Toc496435447"/>
      <w:proofErr w:type="spellStart"/>
      <w:r>
        <w:t>Preperation</w:t>
      </w:r>
      <w:bookmarkEnd w:id="7"/>
      <w:proofErr w:type="spellEnd"/>
    </w:p>
    <w:p w:rsidR="00574F34" w:rsidRDefault="00574F34" w:rsidP="00574F34">
      <w:r>
        <w:t>Downloaded the required jars</w:t>
      </w:r>
    </w:p>
    <w:p w:rsidR="00574F34" w:rsidRDefault="00574F34" w:rsidP="00574F34"/>
    <w:p w:rsidR="00574F34" w:rsidRPr="00574F34" w:rsidRDefault="00574F34" w:rsidP="00574F34">
      <w:pPr>
        <w:jc w:val="center"/>
      </w:pPr>
      <w:r>
        <w:rPr>
          <w:noProof/>
          <w:lang w:val="en-US"/>
        </w:rPr>
        <w:drawing>
          <wp:inline distT="0" distB="0" distL="0" distR="0" wp14:anchorId="54F32F4F" wp14:editId="6CDEDFA7">
            <wp:extent cx="4476750" cy="1442085"/>
            <wp:effectExtent l="19050" t="19050" r="19050" b="24765"/>
            <wp:docPr id="9" name="Picture 9"/>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0" cy="1442085"/>
                    </a:xfrm>
                    <a:prstGeom prst="rect">
                      <a:avLst/>
                    </a:prstGeom>
                    <a:noFill/>
                    <a:ln>
                      <a:solidFill>
                        <a:schemeClr val="accent1"/>
                      </a:solidFill>
                    </a:ln>
                  </pic:spPr>
                </pic:pic>
              </a:graphicData>
            </a:graphic>
          </wp:inline>
        </w:drawing>
      </w:r>
    </w:p>
    <w:p w:rsidR="00422E6D" w:rsidRPr="00422E6D" w:rsidRDefault="00422E6D" w:rsidP="00422E6D">
      <w:pPr>
        <w:pStyle w:val="Heading2"/>
      </w:pPr>
      <w:bookmarkStart w:id="8" w:name="_Toc496435448"/>
      <w:r w:rsidRPr="00422E6D">
        <w:t>Code written</w:t>
      </w:r>
      <w:bookmarkEnd w:id="8"/>
    </w:p>
    <w:p w:rsidR="00574F34" w:rsidRDefault="00574F34" w:rsidP="00574F34">
      <w:pPr>
        <w:autoSpaceDE w:val="0"/>
        <w:autoSpaceDN w:val="0"/>
        <w:adjustRightInd w:val="0"/>
        <w:ind w:left="720"/>
        <w:rPr>
          <w:rFonts w:ascii="Consolas" w:hAnsi="Consolas" w:cs="Consolas"/>
          <w:sz w:val="16"/>
          <w:szCs w:val="20"/>
        </w:rPr>
      </w:pPr>
      <w:proofErr w:type="gramStart"/>
      <w:r>
        <w:rPr>
          <w:rFonts w:ascii="Consolas" w:hAnsi="Consolas" w:cs="Consolas"/>
          <w:b/>
          <w:bCs/>
          <w:color w:val="7F0055"/>
          <w:sz w:val="16"/>
          <w:szCs w:val="20"/>
        </w:rPr>
        <w:t>package</w:t>
      </w:r>
      <w:proofErr w:type="gramEnd"/>
      <w:r>
        <w:rPr>
          <w:rFonts w:ascii="Consolas" w:hAnsi="Consolas" w:cs="Consolas"/>
          <w:color w:val="000000"/>
          <w:sz w:val="16"/>
          <w:szCs w:val="20"/>
        </w:rPr>
        <w:t xml:space="preserve"> </w:t>
      </w:r>
      <w:proofErr w:type="spellStart"/>
      <w:r>
        <w:rPr>
          <w:rFonts w:ascii="Consolas" w:hAnsi="Consolas" w:cs="Consolas"/>
          <w:color w:val="000000"/>
          <w:sz w:val="16"/>
          <w:szCs w:val="20"/>
        </w:rPr>
        <w:t>com.duncb.spark</w:t>
      </w:r>
      <w:proofErr w:type="spellEnd"/>
    </w:p>
    <w:p w:rsidR="00574F34" w:rsidRDefault="00574F34" w:rsidP="00574F34">
      <w:pPr>
        <w:autoSpaceDE w:val="0"/>
        <w:autoSpaceDN w:val="0"/>
        <w:adjustRightInd w:val="0"/>
        <w:ind w:left="720"/>
        <w:rPr>
          <w:rFonts w:ascii="Consolas" w:hAnsi="Consolas" w:cs="Consolas"/>
          <w:sz w:val="16"/>
          <w:szCs w:val="20"/>
        </w:rPr>
      </w:pPr>
    </w:p>
    <w:p w:rsidR="00574F34" w:rsidRDefault="00574F34" w:rsidP="00574F34">
      <w:pPr>
        <w:autoSpaceDE w:val="0"/>
        <w:autoSpaceDN w:val="0"/>
        <w:adjustRightInd w:val="0"/>
        <w:ind w:left="720"/>
        <w:rPr>
          <w:rFonts w:ascii="Consolas" w:hAnsi="Consolas" w:cs="Consolas"/>
          <w:sz w:val="16"/>
          <w:szCs w:val="20"/>
        </w:rPr>
      </w:pPr>
      <w:proofErr w:type="gramStart"/>
      <w:r>
        <w:rPr>
          <w:rFonts w:ascii="Consolas" w:hAnsi="Consolas" w:cs="Consolas"/>
          <w:b/>
          <w:bCs/>
          <w:color w:val="7F0055"/>
          <w:sz w:val="16"/>
          <w:szCs w:val="20"/>
        </w:rPr>
        <w:t>import</w:t>
      </w:r>
      <w:proofErr w:type="gramEnd"/>
      <w:r>
        <w:rPr>
          <w:rFonts w:ascii="Consolas" w:hAnsi="Consolas" w:cs="Consolas"/>
          <w:color w:val="000000"/>
          <w:sz w:val="16"/>
          <w:szCs w:val="20"/>
        </w:rPr>
        <w:t xml:space="preserve"> </w:t>
      </w:r>
      <w:proofErr w:type="spellStart"/>
      <w:r>
        <w:rPr>
          <w:rFonts w:ascii="Consolas" w:hAnsi="Consolas" w:cs="Consolas"/>
          <w:color w:val="000000"/>
          <w:sz w:val="16"/>
          <w:szCs w:val="20"/>
        </w:rPr>
        <w:t>org.apache.spark</w:t>
      </w:r>
      <w:proofErr w:type="spellEnd"/>
      <w:r>
        <w:rPr>
          <w:rFonts w:ascii="Consolas" w:hAnsi="Consolas" w:cs="Consolas"/>
          <w:color w:val="000000"/>
          <w:sz w:val="16"/>
          <w:szCs w:val="20"/>
        </w:rPr>
        <w:t xml:space="preserve">.{ </w:t>
      </w:r>
      <w:proofErr w:type="spellStart"/>
      <w:r>
        <w:rPr>
          <w:rFonts w:ascii="Consolas" w:hAnsi="Consolas" w:cs="Consolas"/>
          <w:color w:val="000000"/>
          <w:sz w:val="16"/>
          <w:szCs w:val="20"/>
        </w:rPr>
        <w:t>SparkConf</w:t>
      </w:r>
      <w:proofErr w:type="spellEnd"/>
      <w:r>
        <w:rPr>
          <w:rFonts w:ascii="Consolas" w:hAnsi="Consolas" w:cs="Consolas"/>
          <w:color w:val="000000"/>
          <w:sz w:val="16"/>
          <w:szCs w:val="20"/>
        </w:rPr>
        <w:t xml:space="preserve">, </w:t>
      </w:r>
      <w:proofErr w:type="spellStart"/>
      <w:r>
        <w:rPr>
          <w:rFonts w:ascii="Consolas" w:hAnsi="Consolas" w:cs="Consolas"/>
          <w:color w:val="000000"/>
          <w:sz w:val="16"/>
          <w:szCs w:val="20"/>
        </w:rPr>
        <w:t>SparkContext</w:t>
      </w:r>
      <w:proofErr w:type="spellEnd"/>
      <w:r>
        <w:rPr>
          <w:rFonts w:ascii="Consolas" w:hAnsi="Consolas" w:cs="Consolas"/>
          <w:color w:val="000000"/>
          <w:sz w:val="16"/>
          <w:szCs w:val="20"/>
        </w:rPr>
        <w:t xml:space="preserve"> }</w:t>
      </w:r>
    </w:p>
    <w:p w:rsidR="00574F34" w:rsidRDefault="00574F34" w:rsidP="00574F34">
      <w:pPr>
        <w:autoSpaceDE w:val="0"/>
        <w:autoSpaceDN w:val="0"/>
        <w:adjustRightInd w:val="0"/>
        <w:ind w:left="720"/>
        <w:rPr>
          <w:rFonts w:ascii="Consolas" w:hAnsi="Consolas" w:cs="Consolas"/>
          <w:sz w:val="16"/>
          <w:szCs w:val="20"/>
        </w:rPr>
      </w:pPr>
      <w:proofErr w:type="gramStart"/>
      <w:r>
        <w:rPr>
          <w:rFonts w:ascii="Consolas" w:hAnsi="Consolas" w:cs="Consolas"/>
          <w:b/>
          <w:bCs/>
          <w:color w:val="7F0055"/>
          <w:sz w:val="16"/>
          <w:szCs w:val="20"/>
        </w:rPr>
        <w:t>import</w:t>
      </w:r>
      <w:proofErr w:type="gramEnd"/>
      <w:r>
        <w:rPr>
          <w:rFonts w:ascii="Consolas" w:hAnsi="Consolas" w:cs="Consolas"/>
          <w:color w:val="000000"/>
          <w:sz w:val="16"/>
          <w:szCs w:val="20"/>
        </w:rPr>
        <w:t xml:space="preserve"> </w:t>
      </w:r>
      <w:proofErr w:type="spellStart"/>
      <w:r>
        <w:rPr>
          <w:rFonts w:ascii="Consolas" w:hAnsi="Consolas" w:cs="Consolas"/>
          <w:color w:val="000000"/>
          <w:sz w:val="16"/>
          <w:szCs w:val="20"/>
        </w:rPr>
        <w:t>org.apache.spark.streaming.StreamingContext</w:t>
      </w:r>
      <w:proofErr w:type="spellEnd"/>
    </w:p>
    <w:p w:rsidR="00574F34" w:rsidRDefault="00574F34" w:rsidP="00574F34">
      <w:pPr>
        <w:autoSpaceDE w:val="0"/>
        <w:autoSpaceDN w:val="0"/>
        <w:adjustRightInd w:val="0"/>
        <w:ind w:left="720"/>
        <w:rPr>
          <w:rFonts w:ascii="Consolas" w:hAnsi="Consolas" w:cs="Consolas"/>
          <w:sz w:val="16"/>
          <w:szCs w:val="20"/>
        </w:rPr>
      </w:pPr>
      <w:proofErr w:type="gramStart"/>
      <w:r>
        <w:rPr>
          <w:rFonts w:ascii="Consolas" w:hAnsi="Consolas" w:cs="Consolas"/>
          <w:b/>
          <w:bCs/>
          <w:color w:val="7F0055"/>
          <w:sz w:val="16"/>
          <w:szCs w:val="20"/>
        </w:rPr>
        <w:t>import</w:t>
      </w:r>
      <w:proofErr w:type="gramEnd"/>
      <w:r>
        <w:rPr>
          <w:rFonts w:ascii="Consolas" w:hAnsi="Consolas" w:cs="Consolas"/>
          <w:color w:val="000000"/>
          <w:sz w:val="16"/>
          <w:szCs w:val="20"/>
        </w:rPr>
        <w:t xml:space="preserve"> </w:t>
      </w:r>
      <w:proofErr w:type="spellStart"/>
      <w:r>
        <w:rPr>
          <w:rFonts w:ascii="Consolas" w:hAnsi="Consolas" w:cs="Consolas"/>
          <w:color w:val="000000"/>
          <w:sz w:val="16"/>
          <w:szCs w:val="20"/>
        </w:rPr>
        <w:t>org.apache.spark.streaming.</w:t>
      </w:r>
      <w:r>
        <w:rPr>
          <w:rFonts w:ascii="Consolas" w:hAnsi="Consolas" w:cs="Consolas"/>
          <w:color w:val="329399"/>
          <w:sz w:val="16"/>
          <w:szCs w:val="20"/>
        </w:rPr>
        <w:t>Seconds</w:t>
      </w:r>
      <w:proofErr w:type="spellEnd"/>
    </w:p>
    <w:p w:rsidR="00574F34" w:rsidRDefault="00574F34" w:rsidP="00574F34">
      <w:pPr>
        <w:autoSpaceDE w:val="0"/>
        <w:autoSpaceDN w:val="0"/>
        <w:adjustRightInd w:val="0"/>
        <w:ind w:left="720"/>
        <w:rPr>
          <w:rFonts w:ascii="Consolas" w:hAnsi="Consolas" w:cs="Consolas"/>
          <w:sz w:val="16"/>
          <w:szCs w:val="20"/>
        </w:rPr>
      </w:pPr>
      <w:proofErr w:type="gramStart"/>
      <w:r>
        <w:rPr>
          <w:rFonts w:ascii="Consolas" w:hAnsi="Consolas" w:cs="Consolas"/>
          <w:b/>
          <w:bCs/>
          <w:color w:val="7F0055"/>
          <w:sz w:val="16"/>
          <w:szCs w:val="20"/>
        </w:rPr>
        <w:t>import</w:t>
      </w:r>
      <w:proofErr w:type="gramEnd"/>
      <w:r>
        <w:rPr>
          <w:rFonts w:ascii="Consolas" w:hAnsi="Consolas" w:cs="Consolas"/>
          <w:color w:val="000000"/>
          <w:sz w:val="16"/>
          <w:szCs w:val="20"/>
        </w:rPr>
        <w:t xml:space="preserve"> </w:t>
      </w:r>
      <w:proofErr w:type="spellStart"/>
      <w:r>
        <w:rPr>
          <w:rFonts w:ascii="Consolas" w:hAnsi="Consolas" w:cs="Consolas"/>
          <w:color w:val="000000"/>
          <w:sz w:val="16"/>
          <w:szCs w:val="20"/>
        </w:rPr>
        <w:t>org.apache.spark.streaming.dstream.DStream</w:t>
      </w:r>
      <w:proofErr w:type="spellEnd"/>
    </w:p>
    <w:p w:rsidR="00574F34" w:rsidRDefault="00574F34" w:rsidP="00574F34">
      <w:pPr>
        <w:autoSpaceDE w:val="0"/>
        <w:autoSpaceDN w:val="0"/>
        <w:adjustRightInd w:val="0"/>
        <w:ind w:left="720"/>
        <w:rPr>
          <w:rFonts w:ascii="Consolas" w:hAnsi="Consolas" w:cs="Consolas"/>
          <w:sz w:val="16"/>
          <w:szCs w:val="20"/>
        </w:rPr>
      </w:pPr>
      <w:proofErr w:type="gramStart"/>
      <w:r>
        <w:rPr>
          <w:rFonts w:ascii="Consolas" w:hAnsi="Consolas" w:cs="Consolas"/>
          <w:b/>
          <w:bCs/>
          <w:color w:val="7F0055"/>
          <w:sz w:val="16"/>
          <w:szCs w:val="20"/>
        </w:rPr>
        <w:t>import</w:t>
      </w:r>
      <w:proofErr w:type="gramEnd"/>
      <w:r>
        <w:rPr>
          <w:rFonts w:ascii="Consolas" w:hAnsi="Consolas" w:cs="Consolas"/>
          <w:color w:val="000000"/>
          <w:sz w:val="16"/>
          <w:szCs w:val="20"/>
        </w:rPr>
        <w:t xml:space="preserve"> </w:t>
      </w:r>
      <w:proofErr w:type="spellStart"/>
      <w:r>
        <w:rPr>
          <w:rFonts w:ascii="Consolas" w:hAnsi="Consolas" w:cs="Consolas"/>
          <w:color w:val="000000"/>
          <w:sz w:val="16"/>
          <w:szCs w:val="20"/>
        </w:rPr>
        <w:t>org.apache.spark.rdd.RDD</w:t>
      </w:r>
      <w:proofErr w:type="spellEnd"/>
    </w:p>
    <w:p w:rsidR="00574F34" w:rsidRDefault="00574F34" w:rsidP="00574F34">
      <w:pPr>
        <w:autoSpaceDE w:val="0"/>
        <w:autoSpaceDN w:val="0"/>
        <w:adjustRightInd w:val="0"/>
        <w:ind w:left="720"/>
        <w:rPr>
          <w:rFonts w:ascii="Consolas" w:hAnsi="Consolas" w:cs="Consolas"/>
          <w:sz w:val="16"/>
          <w:szCs w:val="20"/>
        </w:rPr>
      </w:pPr>
      <w:proofErr w:type="gramStart"/>
      <w:r>
        <w:rPr>
          <w:rFonts w:ascii="Consolas" w:hAnsi="Consolas" w:cs="Consolas"/>
          <w:b/>
          <w:bCs/>
          <w:color w:val="7F0055"/>
          <w:sz w:val="16"/>
          <w:szCs w:val="20"/>
        </w:rPr>
        <w:t>import</w:t>
      </w:r>
      <w:proofErr w:type="gramEnd"/>
      <w:r>
        <w:rPr>
          <w:rFonts w:ascii="Consolas" w:hAnsi="Consolas" w:cs="Consolas"/>
          <w:color w:val="000000"/>
          <w:sz w:val="16"/>
          <w:szCs w:val="20"/>
        </w:rPr>
        <w:t xml:space="preserve"> </w:t>
      </w:r>
      <w:proofErr w:type="spellStart"/>
      <w:r>
        <w:rPr>
          <w:rFonts w:ascii="Consolas" w:hAnsi="Consolas" w:cs="Consolas"/>
          <w:color w:val="000000"/>
          <w:sz w:val="16"/>
          <w:szCs w:val="20"/>
        </w:rPr>
        <w:t>org.apache.spark.streaming</w:t>
      </w:r>
      <w:proofErr w:type="spellEnd"/>
      <w:r>
        <w:rPr>
          <w:rFonts w:ascii="Consolas" w:hAnsi="Consolas" w:cs="Consolas"/>
          <w:color w:val="000000"/>
          <w:sz w:val="16"/>
          <w:szCs w:val="20"/>
        </w:rPr>
        <w:t xml:space="preserve">.{ State, </w:t>
      </w:r>
      <w:proofErr w:type="spellStart"/>
      <w:r>
        <w:rPr>
          <w:rFonts w:ascii="Consolas" w:hAnsi="Consolas" w:cs="Consolas"/>
          <w:color w:val="000000"/>
          <w:sz w:val="16"/>
          <w:szCs w:val="20"/>
        </w:rPr>
        <w:t>StateSpec</w:t>
      </w:r>
      <w:proofErr w:type="spellEnd"/>
      <w:r>
        <w:rPr>
          <w:rFonts w:ascii="Consolas" w:hAnsi="Consolas" w:cs="Consolas"/>
          <w:color w:val="000000"/>
          <w:sz w:val="16"/>
          <w:szCs w:val="20"/>
        </w:rPr>
        <w:t xml:space="preserve"> }</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p>
    <w:p w:rsidR="00574F34" w:rsidRDefault="00574F34" w:rsidP="00574F34">
      <w:pPr>
        <w:autoSpaceDE w:val="0"/>
        <w:autoSpaceDN w:val="0"/>
        <w:adjustRightInd w:val="0"/>
        <w:ind w:left="720"/>
        <w:rPr>
          <w:rFonts w:ascii="Consolas" w:hAnsi="Consolas" w:cs="Consolas"/>
          <w:sz w:val="16"/>
          <w:szCs w:val="20"/>
        </w:rPr>
      </w:pPr>
      <w:proofErr w:type="gramStart"/>
      <w:r>
        <w:rPr>
          <w:rFonts w:ascii="Consolas" w:hAnsi="Consolas" w:cs="Consolas"/>
          <w:b/>
          <w:bCs/>
          <w:color w:val="7F0055"/>
          <w:sz w:val="16"/>
          <w:szCs w:val="20"/>
        </w:rPr>
        <w:t>import</w:t>
      </w:r>
      <w:proofErr w:type="gramEnd"/>
      <w:r>
        <w:rPr>
          <w:rFonts w:ascii="Consolas" w:hAnsi="Consolas" w:cs="Consolas"/>
          <w:color w:val="000000"/>
          <w:sz w:val="16"/>
          <w:szCs w:val="20"/>
        </w:rPr>
        <w:t xml:space="preserve"> org.apache.spark.streaming.kafka010.</w:t>
      </w:r>
      <w:r>
        <w:rPr>
          <w:rFonts w:ascii="Consolas" w:hAnsi="Consolas" w:cs="Consolas"/>
          <w:color w:val="329399"/>
          <w:sz w:val="16"/>
          <w:szCs w:val="20"/>
        </w:rPr>
        <w:t>KafkaUtils</w:t>
      </w:r>
    </w:p>
    <w:p w:rsidR="00574F34" w:rsidRDefault="00574F34" w:rsidP="00574F34">
      <w:pPr>
        <w:autoSpaceDE w:val="0"/>
        <w:autoSpaceDN w:val="0"/>
        <w:adjustRightInd w:val="0"/>
        <w:ind w:left="720"/>
        <w:rPr>
          <w:rFonts w:ascii="Consolas" w:hAnsi="Consolas" w:cs="Consolas"/>
          <w:sz w:val="16"/>
          <w:szCs w:val="20"/>
        </w:rPr>
      </w:pPr>
      <w:proofErr w:type="gramStart"/>
      <w:r>
        <w:rPr>
          <w:rFonts w:ascii="Consolas" w:hAnsi="Consolas" w:cs="Consolas"/>
          <w:b/>
          <w:bCs/>
          <w:color w:val="7F0055"/>
          <w:sz w:val="16"/>
          <w:szCs w:val="20"/>
        </w:rPr>
        <w:t>import</w:t>
      </w:r>
      <w:proofErr w:type="gramEnd"/>
      <w:r>
        <w:rPr>
          <w:rFonts w:ascii="Consolas" w:hAnsi="Consolas" w:cs="Consolas"/>
          <w:color w:val="000000"/>
          <w:sz w:val="16"/>
          <w:szCs w:val="20"/>
        </w:rPr>
        <w:t xml:space="preserve"> </w:t>
      </w:r>
      <w:proofErr w:type="spellStart"/>
      <w:r>
        <w:rPr>
          <w:rFonts w:ascii="Consolas" w:hAnsi="Consolas" w:cs="Consolas"/>
          <w:color w:val="000000"/>
          <w:sz w:val="16"/>
          <w:szCs w:val="20"/>
        </w:rPr>
        <w:t>org.apache.kafka.common.serialization.StringDeserializer</w:t>
      </w:r>
      <w:proofErr w:type="spellEnd"/>
    </w:p>
    <w:p w:rsidR="00574F34" w:rsidRDefault="00574F34" w:rsidP="00574F34">
      <w:pPr>
        <w:autoSpaceDE w:val="0"/>
        <w:autoSpaceDN w:val="0"/>
        <w:adjustRightInd w:val="0"/>
        <w:ind w:left="720"/>
        <w:rPr>
          <w:rFonts w:ascii="Consolas" w:hAnsi="Consolas" w:cs="Consolas"/>
          <w:sz w:val="16"/>
          <w:szCs w:val="20"/>
        </w:rPr>
      </w:pPr>
      <w:proofErr w:type="gramStart"/>
      <w:r>
        <w:rPr>
          <w:rFonts w:ascii="Consolas" w:hAnsi="Consolas" w:cs="Consolas"/>
          <w:b/>
          <w:bCs/>
          <w:color w:val="7F0055"/>
          <w:sz w:val="16"/>
          <w:szCs w:val="20"/>
        </w:rPr>
        <w:t>import</w:t>
      </w:r>
      <w:proofErr w:type="gramEnd"/>
      <w:r>
        <w:rPr>
          <w:rFonts w:ascii="Consolas" w:hAnsi="Consolas" w:cs="Consolas"/>
          <w:color w:val="000000"/>
          <w:sz w:val="16"/>
          <w:szCs w:val="20"/>
        </w:rPr>
        <w:t xml:space="preserve"> </w:t>
      </w:r>
      <w:proofErr w:type="spellStart"/>
      <w:r>
        <w:rPr>
          <w:rFonts w:ascii="Consolas" w:hAnsi="Consolas" w:cs="Consolas"/>
          <w:color w:val="000000"/>
          <w:sz w:val="16"/>
          <w:szCs w:val="20"/>
        </w:rPr>
        <w:t>org.apache.kafka.clients.consumer.ConsumerRecord</w:t>
      </w:r>
      <w:proofErr w:type="spellEnd"/>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p>
    <w:p w:rsidR="00574F34" w:rsidRDefault="00574F34" w:rsidP="00574F34">
      <w:pPr>
        <w:autoSpaceDE w:val="0"/>
        <w:autoSpaceDN w:val="0"/>
        <w:adjustRightInd w:val="0"/>
        <w:ind w:left="720"/>
        <w:rPr>
          <w:rFonts w:ascii="Consolas" w:hAnsi="Consolas" w:cs="Consolas"/>
          <w:sz w:val="16"/>
          <w:szCs w:val="20"/>
        </w:rPr>
      </w:pPr>
      <w:proofErr w:type="gramStart"/>
      <w:r>
        <w:rPr>
          <w:rFonts w:ascii="Consolas" w:hAnsi="Consolas" w:cs="Consolas"/>
          <w:b/>
          <w:bCs/>
          <w:color w:val="7F0055"/>
          <w:sz w:val="16"/>
          <w:szCs w:val="20"/>
        </w:rPr>
        <w:t>import</w:t>
      </w:r>
      <w:proofErr w:type="gramEnd"/>
      <w:r>
        <w:rPr>
          <w:rFonts w:ascii="Consolas" w:hAnsi="Consolas" w:cs="Consolas"/>
          <w:color w:val="000000"/>
          <w:sz w:val="16"/>
          <w:szCs w:val="20"/>
        </w:rPr>
        <w:t xml:space="preserve"> org.apache.spark.streaming.kafka010.LocationStrategies.</w:t>
      </w:r>
      <w:r>
        <w:rPr>
          <w:rFonts w:ascii="Consolas" w:hAnsi="Consolas" w:cs="Consolas"/>
          <w:color w:val="4C4C4C"/>
          <w:sz w:val="16"/>
          <w:szCs w:val="20"/>
        </w:rPr>
        <w:t>PreferConsistent</w:t>
      </w:r>
    </w:p>
    <w:p w:rsidR="00574F34" w:rsidRDefault="00574F34" w:rsidP="00574F34">
      <w:pPr>
        <w:autoSpaceDE w:val="0"/>
        <w:autoSpaceDN w:val="0"/>
        <w:adjustRightInd w:val="0"/>
        <w:ind w:left="720"/>
        <w:rPr>
          <w:rFonts w:ascii="Consolas" w:hAnsi="Consolas" w:cs="Consolas"/>
          <w:sz w:val="16"/>
          <w:szCs w:val="20"/>
        </w:rPr>
      </w:pPr>
      <w:proofErr w:type="gramStart"/>
      <w:r>
        <w:rPr>
          <w:rFonts w:ascii="Consolas" w:hAnsi="Consolas" w:cs="Consolas"/>
          <w:b/>
          <w:bCs/>
          <w:color w:val="7F0055"/>
          <w:sz w:val="16"/>
          <w:szCs w:val="20"/>
        </w:rPr>
        <w:t>import</w:t>
      </w:r>
      <w:proofErr w:type="gramEnd"/>
      <w:r>
        <w:rPr>
          <w:rFonts w:ascii="Consolas" w:hAnsi="Consolas" w:cs="Consolas"/>
          <w:color w:val="000000"/>
          <w:sz w:val="16"/>
          <w:szCs w:val="20"/>
        </w:rPr>
        <w:t xml:space="preserve"> org.apache.spark.streaming.kafka010.ConsumerStrategies.</w:t>
      </w:r>
      <w:r>
        <w:rPr>
          <w:rFonts w:ascii="Consolas" w:hAnsi="Consolas" w:cs="Consolas"/>
          <w:color w:val="4C4C4C"/>
          <w:sz w:val="16"/>
          <w:szCs w:val="20"/>
        </w:rPr>
        <w:t>Subscribe</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p>
    <w:p w:rsidR="00574F34" w:rsidRDefault="00574F34" w:rsidP="00574F34">
      <w:pPr>
        <w:autoSpaceDE w:val="0"/>
        <w:autoSpaceDN w:val="0"/>
        <w:adjustRightInd w:val="0"/>
        <w:ind w:left="720"/>
        <w:rPr>
          <w:rFonts w:ascii="Consolas" w:hAnsi="Consolas" w:cs="Consolas"/>
          <w:sz w:val="16"/>
          <w:szCs w:val="20"/>
        </w:rPr>
      </w:pPr>
      <w:proofErr w:type="gramStart"/>
      <w:r>
        <w:rPr>
          <w:rFonts w:ascii="Consolas" w:hAnsi="Consolas" w:cs="Consolas"/>
          <w:b/>
          <w:bCs/>
          <w:color w:val="7F0055"/>
          <w:sz w:val="16"/>
          <w:szCs w:val="20"/>
        </w:rPr>
        <w:t>object</w:t>
      </w:r>
      <w:proofErr w:type="gramEnd"/>
      <w:r>
        <w:rPr>
          <w:rFonts w:ascii="Consolas" w:hAnsi="Consolas" w:cs="Consolas"/>
          <w:color w:val="000000"/>
          <w:sz w:val="16"/>
          <w:szCs w:val="20"/>
        </w:rPr>
        <w:t xml:space="preserve"> </w:t>
      </w:r>
      <w:proofErr w:type="spellStart"/>
      <w:r>
        <w:rPr>
          <w:rFonts w:ascii="Consolas" w:hAnsi="Consolas" w:cs="Consolas"/>
          <w:color w:val="329399"/>
          <w:sz w:val="16"/>
          <w:szCs w:val="20"/>
        </w:rPr>
        <w:t>stateFulWordCount</w:t>
      </w:r>
      <w:proofErr w:type="spellEnd"/>
      <w:r>
        <w:rPr>
          <w:rFonts w:ascii="Consolas" w:hAnsi="Consolas" w:cs="Consolas"/>
          <w:color w:val="000000"/>
          <w:sz w:val="16"/>
          <w:szCs w:val="20"/>
        </w:rPr>
        <w:t xml:space="preserve"> {</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proofErr w:type="spellStart"/>
      <w:proofErr w:type="gramStart"/>
      <w:r>
        <w:rPr>
          <w:rFonts w:ascii="Consolas" w:hAnsi="Consolas" w:cs="Consolas"/>
          <w:b/>
          <w:bCs/>
          <w:color w:val="7F0055"/>
          <w:sz w:val="16"/>
          <w:szCs w:val="20"/>
        </w:rPr>
        <w:t>def</w:t>
      </w:r>
      <w:proofErr w:type="spellEnd"/>
      <w:proofErr w:type="gramEnd"/>
      <w:r>
        <w:rPr>
          <w:rFonts w:ascii="Consolas" w:hAnsi="Consolas" w:cs="Consolas"/>
          <w:color w:val="000000"/>
          <w:sz w:val="16"/>
          <w:szCs w:val="20"/>
        </w:rPr>
        <w:t xml:space="preserve"> </w:t>
      </w:r>
      <w:r>
        <w:rPr>
          <w:rFonts w:ascii="Consolas" w:hAnsi="Consolas" w:cs="Consolas"/>
          <w:color w:val="4C4C4C"/>
          <w:sz w:val="16"/>
          <w:szCs w:val="20"/>
        </w:rPr>
        <w:t>main</w:t>
      </w:r>
      <w:r>
        <w:rPr>
          <w:rFonts w:ascii="Consolas" w:hAnsi="Consolas" w:cs="Consolas"/>
          <w:color w:val="000000"/>
          <w:sz w:val="16"/>
          <w:szCs w:val="20"/>
        </w:rPr>
        <w:t>(</w:t>
      </w:r>
      <w:proofErr w:type="spellStart"/>
      <w:r>
        <w:rPr>
          <w:rFonts w:ascii="Consolas" w:hAnsi="Consolas" w:cs="Consolas"/>
          <w:color w:val="640067"/>
          <w:sz w:val="16"/>
          <w:szCs w:val="20"/>
        </w:rPr>
        <w:t>args</w:t>
      </w:r>
      <w:proofErr w:type="spellEnd"/>
      <w:r>
        <w:rPr>
          <w:rFonts w:ascii="Consolas" w:hAnsi="Consolas" w:cs="Consolas"/>
          <w:color w:val="000000"/>
          <w:sz w:val="16"/>
          <w:szCs w:val="20"/>
        </w:rPr>
        <w:t>: Array[</w:t>
      </w:r>
      <w:r>
        <w:rPr>
          <w:rFonts w:ascii="Consolas" w:hAnsi="Consolas" w:cs="Consolas"/>
          <w:i/>
          <w:iCs/>
          <w:color w:val="329399"/>
          <w:sz w:val="16"/>
          <w:szCs w:val="20"/>
        </w:rPr>
        <w:t>String</w:t>
      </w:r>
      <w:r>
        <w:rPr>
          <w:rFonts w:ascii="Consolas" w:hAnsi="Consolas" w:cs="Consolas"/>
          <w:color w:val="000000"/>
          <w:sz w:val="16"/>
          <w:szCs w:val="20"/>
        </w:rPr>
        <w:t>]) {</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proofErr w:type="spellStart"/>
      <w:proofErr w:type="gramStart"/>
      <w:r>
        <w:rPr>
          <w:rFonts w:ascii="Consolas" w:hAnsi="Consolas" w:cs="Consolas"/>
          <w:b/>
          <w:bCs/>
          <w:color w:val="7F0055"/>
          <w:sz w:val="16"/>
          <w:szCs w:val="20"/>
        </w:rPr>
        <w:t>val</w:t>
      </w:r>
      <w:proofErr w:type="spellEnd"/>
      <w:proofErr w:type="gramEnd"/>
      <w:r>
        <w:rPr>
          <w:rFonts w:ascii="Consolas" w:hAnsi="Consolas" w:cs="Consolas"/>
          <w:color w:val="000000"/>
          <w:sz w:val="16"/>
          <w:szCs w:val="20"/>
        </w:rPr>
        <w:t xml:space="preserve"> </w:t>
      </w:r>
      <w:proofErr w:type="spellStart"/>
      <w:r>
        <w:rPr>
          <w:rFonts w:ascii="Consolas" w:hAnsi="Consolas" w:cs="Consolas"/>
          <w:color w:val="5E5EFF"/>
          <w:sz w:val="16"/>
          <w:szCs w:val="20"/>
        </w:rPr>
        <w:t>conf</w:t>
      </w:r>
      <w:proofErr w:type="spellEnd"/>
      <w:r>
        <w:rPr>
          <w:rFonts w:ascii="Consolas" w:hAnsi="Consolas" w:cs="Consolas"/>
          <w:color w:val="000000"/>
          <w:sz w:val="16"/>
          <w:szCs w:val="20"/>
        </w:rPr>
        <w:t xml:space="preserve"> = </w:t>
      </w:r>
      <w:r>
        <w:rPr>
          <w:rFonts w:ascii="Consolas" w:hAnsi="Consolas" w:cs="Consolas"/>
          <w:b/>
          <w:bCs/>
          <w:color w:val="7F0055"/>
          <w:sz w:val="16"/>
          <w:szCs w:val="20"/>
        </w:rPr>
        <w:t>new</w:t>
      </w:r>
      <w:r>
        <w:rPr>
          <w:rFonts w:ascii="Consolas" w:hAnsi="Consolas" w:cs="Consolas"/>
          <w:color w:val="000000"/>
          <w:sz w:val="16"/>
          <w:szCs w:val="20"/>
        </w:rPr>
        <w:t xml:space="preserve"> </w:t>
      </w:r>
      <w:proofErr w:type="spellStart"/>
      <w:r>
        <w:rPr>
          <w:rFonts w:ascii="Consolas" w:hAnsi="Consolas" w:cs="Consolas"/>
          <w:color w:val="000000"/>
          <w:sz w:val="16"/>
          <w:szCs w:val="20"/>
        </w:rPr>
        <w:t>SparkConf</w:t>
      </w:r>
      <w:proofErr w:type="spellEnd"/>
      <w:r>
        <w:rPr>
          <w:rFonts w:ascii="Consolas" w:hAnsi="Consolas" w:cs="Consolas"/>
          <w:color w:val="000000"/>
          <w:sz w:val="16"/>
          <w:szCs w:val="20"/>
        </w:rPr>
        <w:t>().</w:t>
      </w:r>
      <w:proofErr w:type="spellStart"/>
      <w:r>
        <w:rPr>
          <w:rFonts w:ascii="Consolas" w:hAnsi="Consolas" w:cs="Consolas"/>
          <w:color w:val="4C4C4C"/>
          <w:sz w:val="16"/>
          <w:szCs w:val="20"/>
        </w:rPr>
        <w:t>setMaster</w:t>
      </w:r>
      <w:proofErr w:type="spellEnd"/>
      <w:r>
        <w:rPr>
          <w:rFonts w:ascii="Consolas" w:hAnsi="Consolas" w:cs="Consolas"/>
          <w:color w:val="000000"/>
          <w:sz w:val="16"/>
          <w:szCs w:val="20"/>
        </w:rPr>
        <w:t>(</w:t>
      </w:r>
      <w:r>
        <w:rPr>
          <w:rFonts w:ascii="Consolas" w:hAnsi="Consolas" w:cs="Consolas"/>
          <w:color w:val="2A00FF"/>
          <w:sz w:val="16"/>
          <w:szCs w:val="20"/>
        </w:rPr>
        <w:t>"local[*]"</w:t>
      </w:r>
      <w:r>
        <w:rPr>
          <w:rFonts w:ascii="Consolas" w:hAnsi="Consolas" w:cs="Consolas"/>
          <w:color w:val="000000"/>
          <w:sz w:val="16"/>
          <w:szCs w:val="20"/>
        </w:rPr>
        <w:t>).</w:t>
      </w:r>
      <w:proofErr w:type="spellStart"/>
      <w:r>
        <w:rPr>
          <w:rFonts w:ascii="Consolas" w:hAnsi="Consolas" w:cs="Consolas"/>
          <w:color w:val="4C4C4C"/>
          <w:sz w:val="16"/>
          <w:szCs w:val="20"/>
        </w:rPr>
        <w:t>setAppName</w:t>
      </w:r>
      <w:proofErr w:type="spellEnd"/>
      <w:r>
        <w:rPr>
          <w:rFonts w:ascii="Consolas" w:hAnsi="Consolas" w:cs="Consolas"/>
          <w:color w:val="000000"/>
          <w:sz w:val="16"/>
          <w:szCs w:val="20"/>
        </w:rPr>
        <w:t>(</w:t>
      </w:r>
      <w:r>
        <w:rPr>
          <w:rFonts w:ascii="Consolas" w:hAnsi="Consolas" w:cs="Consolas"/>
          <w:color w:val="2A00FF"/>
          <w:sz w:val="16"/>
          <w:szCs w:val="20"/>
        </w:rPr>
        <w:t>"</w:t>
      </w:r>
      <w:proofErr w:type="spellStart"/>
      <w:r>
        <w:rPr>
          <w:rFonts w:ascii="Consolas" w:hAnsi="Consolas" w:cs="Consolas"/>
          <w:color w:val="2A00FF"/>
          <w:sz w:val="16"/>
          <w:szCs w:val="20"/>
        </w:rPr>
        <w:t>KafkaReceiver</w:t>
      </w:r>
      <w:proofErr w:type="spellEnd"/>
      <w:r>
        <w:rPr>
          <w:rFonts w:ascii="Consolas" w:hAnsi="Consolas" w:cs="Consolas"/>
          <w:color w:val="2A00FF"/>
          <w:sz w:val="16"/>
          <w:szCs w:val="20"/>
        </w:rPr>
        <w:t>"</w:t>
      </w:r>
      <w:r>
        <w:rPr>
          <w:rFonts w:ascii="Consolas" w:hAnsi="Consolas" w:cs="Consolas"/>
          <w:color w:val="000000"/>
          <w:sz w:val="16"/>
          <w:szCs w:val="20"/>
        </w:rPr>
        <w:t>)</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proofErr w:type="spellStart"/>
      <w:proofErr w:type="gramStart"/>
      <w:r>
        <w:rPr>
          <w:rFonts w:ascii="Consolas" w:hAnsi="Consolas" w:cs="Consolas"/>
          <w:b/>
          <w:bCs/>
          <w:color w:val="7F0055"/>
          <w:sz w:val="16"/>
          <w:szCs w:val="20"/>
        </w:rPr>
        <w:t>val</w:t>
      </w:r>
      <w:proofErr w:type="spellEnd"/>
      <w:proofErr w:type="gramEnd"/>
      <w:r>
        <w:rPr>
          <w:rFonts w:ascii="Consolas" w:hAnsi="Consolas" w:cs="Consolas"/>
          <w:color w:val="000000"/>
          <w:sz w:val="16"/>
          <w:szCs w:val="20"/>
        </w:rPr>
        <w:t xml:space="preserve"> </w:t>
      </w:r>
      <w:proofErr w:type="spellStart"/>
      <w:r>
        <w:rPr>
          <w:rFonts w:ascii="Consolas" w:hAnsi="Consolas" w:cs="Consolas"/>
          <w:color w:val="5E5EFF"/>
          <w:sz w:val="16"/>
          <w:szCs w:val="20"/>
        </w:rPr>
        <w:t>ssc</w:t>
      </w:r>
      <w:proofErr w:type="spellEnd"/>
      <w:r>
        <w:rPr>
          <w:rFonts w:ascii="Consolas" w:hAnsi="Consolas" w:cs="Consolas"/>
          <w:color w:val="000000"/>
          <w:sz w:val="16"/>
          <w:szCs w:val="20"/>
        </w:rPr>
        <w:t xml:space="preserve"> = </w:t>
      </w:r>
      <w:r>
        <w:rPr>
          <w:rFonts w:ascii="Consolas" w:hAnsi="Consolas" w:cs="Consolas"/>
          <w:b/>
          <w:bCs/>
          <w:color w:val="7F0055"/>
          <w:sz w:val="16"/>
          <w:szCs w:val="20"/>
        </w:rPr>
        <w:t>new</w:t>
      </w:r>
      <w:r>
        <w:rPr>
          <w:rFonts w:ascii="Consolas" w:hAnsi="Consolas" w:cs="Consolas"/>
          <w:color w:val="000000"/>
          <w:sz w:val="16"/>
          <w:szCs w:val="20"/>
        </w:rPr>
        <w:t xml:space="preserve"> </w:t>
      </w:r>
      <w:proofErr w:type="spellStart"/>
      <w:r>
        <w:rPr>
          <w:rFonts w:ascii="Consolas" w:hAnsi="Consolas" w:cs="Consolas"/>
          <w:color w:val="000000"/>
          <w:sz w:val="16"/>
          <w:szCs w:val="20"/>
        </w:rPr>
        <w:t>StreamingContext</w:t>
      </w:r>
      <w:proofErr w:type="spellEnd"/>
      <w:r>
        <w:rPr>
          <w:rFonts w:ascii="Consolas" w:hAnsi="Consolas" w:cs="Consolas"/>
          <w:color w:val="000000"/>
          <w:sz w:val="16"/>
          <w:szCs w:val="20"/>
        </w:rPr>
        <w:t>(</w:t>
      </w:r>
      <w:proofErr w:type="spellStart"/>
      <w:r>
        <w:rPr>
          <w:rFonts w:ascii="Consolas" w:hAnsi="Consolas" w:cs="Consolas"/>
          <w:color w:val="5E5EFF"/>
          <w:sz w:val="16"/>
          <w:szCs w:val="20"/>
        </w:rPr>
        <w:t>conf</w:t>
      </w:r>
      <w:proofErr w:type="spellEnd"/>
      <w:r>
        <w:rPr>
          <w:rFonts w:ascii="Consolas" w:hAnsi="Consolas" w:cs="Consolas"/>
          <w:color w:val="000000"/>
          <w:sz w:val="16"/>
          <w:szCs w:val="20"/>
        </w:rPr>
        <w:t xml:space="preserve">, </w:t>
      </w:r>
      <w:r>
        <w:rPr>
          <w:rFonts w:ascii="Consolas" w:hAnsi="Consolas" w:cs="Consolas"/>
          <w:color w:val="329399"/>
          <w:sz w:val="16"/>
          <w:szCs w:val="20"/>
        </w:rPr>
        <w:t>Seconds</w:t>
      </w:r>
      <w:r>
        <w:rPr>
          <w:rFonts w:ascii="Consolas" w:hAnsi="Consolas" w:cs="Consolas"/>
          <w:color w:val="000000"/>
          <w:sz w:val="16"/>
          <w:szCs w:val="20"/>
        </w:rPr>
        <w:t>(</w:t>
      </w:r>
      <w:r>
        <w:rPr>
          <w:rFonts w:ascii="Consolas" w:hAnsi="Consolas" w:cs="Consolas"/>
          <w:color w:val="C48CFF"/>
          <w:sz w:val="16"/>
          <w:szCs w:val="20"/>
        </w:rPr>
        <w:t>10</w:t>
      </w:r>
      <w:r>
        <w:rPr>
          <w:rFonts w:ascii="Consolas" w:hAnsi="Consolas" w:cs="Consolas"/>
          <w:color w:val="000000"/>
          <w:sz w:val="16"/>
          <w:szCs w:val="20"/>
        </w:rPr>
        <w:t>))</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r>
        <w:rPr>
          <w:rFonts w:ascii="Consolas" w:hAnsi="Consolas" w:cs="Consolas"/>
          <w:color w:val="3F7F5F"/>
          <w:sz w:val="16"/>
          <w:szCs w:val="20"/>
        </w:rPr>
        <w:t>/*</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3F7F5F"/>
          <w:sz w:val="16"/>
          <w:szCs w:val="20"/>
        </w:rPr>
        <w:t xml:space="preserve">     * Defining the </w:t>
      </w:r>
      <w:r>
        <w:rPr>
          <w:rFonts w:ascii="Consolas" w:hAnsi="Consolas" w:cs="Consolas"/>
          <w:color w:val="3F7F5F"/>
          <w:sz w:val="16"/>
          <w:szCs w:val="20"/>
          <w:u w:val="single"/>
        </w:rPr>
        <w:t>Kafka</w:t>
      </w:r>
      <w:r>
        <w:rPr>
          <w:rFonts w:ascii="Consolas" w:hAnsi="Consolas" w:cs="Consolas"/>
          <w:color w:val="3F7F5F"/>
          <w:sz w:val="16"/>
          <w:szCs w:val="20"/>
        </w:rPr>
        <w:t xml:space="preserve"> server parameters</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3F7F5F"/>
          <w:sz w:val="16"/>
          <w:szCs w:val="20"/>
        </w:rPr>
        <w:t xml:space="preserve">     */</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proofErr w:type="spellStart"/>
      <w:proofErr w:type="gramStart"/>
      <w:r>
        <w:rPr>
          <w:rFonts w:ascii="Consolas" w:hAnsi="Consolas" w:cs="Consolas"/>
          <w:b/>
          <w:bCs/>
          <w:color w:val="7F0055"/>
          <w:sz w:val="16"/>
          <w:szCs w:val="20"/>
        </w:rPr>
        <w:t>val</w:t>
      </w:r>
      <w:proofErr w:type="spellEnd"/>
      <w:proofErr w:type="gramEnd"/>
      <w:r>
        <w:rPr>
          <w:rFonts w:ascii="Consolas" w:hAnsi="Consolas" w:cs="Consolas"/>
          <w:color w:val="000000"/>
          <w:sz w:val="16"/>
          <w:szCs w:val="20"/>
        </w:rPr>
        <w:t xml:space="preserve"> </w:t>
      </w:r>
      <w:proofErr w:type="spellStart"/>
      <w:r>
        <w:rPr>
          <w:rFonts w:ascii="Consolas" w:hAnsi="Consolas" w:cs="Consolas"/>
          <w:color w:val="5E5EFF"/>
          <w:sz w:val="16"/>
          <w:szCs w:val="20"/>
        </w:rPr>
        <w:t>kafkaParams</w:t>
      </w:r>
      <w:proofErr w:type="spellEnd"/>
      <w:r>
        <w:rPr>
          <w:rFonts w:ascii="Consolas" w:hAnsi="Consolas" w:cs="Consolas"/>
          <w:color w:val="000000"/>
          <w:sz w:val="16"/>
          <w:szCs w:val="20"/>
        </w:rPr>
        <w:t xml:space="preserve"> = </w:t>
      </w:r>
      <w:r>
        <w:rPr>
          <w:rFonts w:ascii="Consolas" w:hAnsi="Consolas" w:cs="Consolas"/>
          <w:color w:val="0000C0"/>
          <w:sz w:val="16"/>
          <w:szCs w:val="20"/>
        </w:rPr>
        <w:t>Map</w:t>
      </w:r>
      <w:r>
        <w:rPr>
          <w:rFonts w:ascii="Consolas" w:hAnsi="Consolas" w:cs="Consolas"/>
          <w:color w:val="000000"/>
          <w:sz w:val="16"/>
          <w:szCs w:val="20"/>
        </w:rPr>
        <w:t>[</w:t>
      </w:r>
      <w:r>
        <w:rPr>
          <w:rFonts w:ascii="Consolas" w:hAnsi="Consolas" w:cs="Consolas"/>
          <w:i/>
          <w:iCs/>
          <w:color w:val="329399"/>
          <w:sz w:val="16"/>
          <w:szCs w:val="20"/>
        </w:rPr>
        <w:t>String</w:t>
      </w:r>
      <w:r>
        <w:rPr>
          <w:rFonts w:ascii="Consolas" w:hAnsi="Consolas" w:cs="Consolas"/>
          <w:color w:val="000000"/>
          <w:sz w:val="16"/>
          <w:szCs w:val="20"/>
        </w:rPr>
        <w:t>, Object](</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r>
        <w:rPr>
          <w:rFonts w:ascii="Consolas" w:hAnsi="Consolas" w:cs="Consolas"/>
          <w:color w:val="2A00FF"/>
          <w:sz w:val="16"/>
          <w:szCs w:val="20"/>
        </w:rPr>
        <w:t>"</w:t>
      </w:r>
      <w:proofErr w:type="spellStart"/>
      <w:r>
        <w:rPr>
          <w:rFonts w:ascii="Consolas" w:hAnsi="Consolas" w:cs="Consolas"/>
          <w:color w:val="2A00FF"/>
          <w:sz w:val="16"/>
          <w:szCs w:val="20"/>
        </w:rPr>
        <w:t>bootstrap.servers</w:t>
      </w:r>
      <w:proofErr w:type="spellEnd"/>
      <w:r>
        <w:rPr>
          <w:rFonts w:ascii="Consolas" w:hAnsi="Consolas" w:cs="Consolas"/>
          <w:color w:val="2A00FF"/>
          <w:sz w:val="16"/>
          <w:szCs w:val="20"/>
        </w:rPr>
        <w:t>"</w:t>
      </w:r>
      <w:r>
        <w:rPr>
          <w:rFonts w:ascii="Consolas" w:hAnsi="Consolas" w:cs="Consolas"/>
          <w:color w:val="000000"/>
          <w:sz w:val="16"/>
          <w:szCs w:val="20"/>
        </w:rPr>
        <w:t xml:space="preserve"> </w:t>
      </w:r>
      <w:r>
        <w:rPr>
          <w:rFonts w:ascii="Consolas" w:hAnsi="Consolas" w:cs="Consolas"/>
          <w:color w:val="4C4C4C"/>
          <w:sz w:val="16"/>
          <w:szCs w:val="20"/>
        </w:rPr>
        <w:t>-&gt;</w:t>
      </w:r>
      <w:r>
        <w:rPr>
          <w:rFonts w:ascii="Consolas" w:hAnsi="Consolas" w:cs="Consolas"/>
          <w:color w:val="000000"/>
          <w:sz w:val="16"/>
          <w:szCs w:val="20"/>
        </w:rPr>
        <w:t xml:space="preserve"> </w:t>
      </w:r>
      <w:r>
        <w:rPr>
          <w:rFonts w:ascii="Consolas" w:hAnsi="Consolas" w:cs="Consolas"/>
          <w:color w:val="2A00FF"/>
          <w:sz w:val="16"/>
          <w:szCs w:val="20"/>
        </w:rPr>
        <w:t>"localhost</w:t>
      </w:r>
      <w:proofErr w:type="gramStart"/>
      <w:r>
        <w:rPr>
          <w:rFonts w:ascii="Consolas" w:hAnsi="Consolas" w:cs="Consolas"/>
          <w:color w:val="2A00FF"/>
          <w:sz w:val="16"/>
          <w:szCs w:val="20"/>
        </w:rPr>
        <w:t>:9092,localhost:9092</w:t>
      </w:r>
      <w:proofErr w:type="gramEnd"/>
      <w:r>
        <w:rPr>
          <w:rFonts w:ascii="Consolas" w:hAnsi="Consolas" w:cs="Consolas"/>
          <w:color w:val="2A00FF"/>
          <w:sz w:val="16"/>
          <w:szCs w:val="20"/>
        </w:rPr>
        <w:t>"</w:t>
      </w:r>
      <w:r>
        <w:rPr>
          <w:rFonts w:ascii="Consolas" w:hAnsi="Consolas" w:cs="Consolas"/>
          <w:color w:val="000000"/>
          <w:sz w:val="16"/>
          <w:szCs w:val="20"/>
        </w:rPr>
        <w:t>,</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r>
        <w:rPr>
          <w:rFonts w:ascii="Consolas" w:hAnsi="Consolas" w:cs="Consolas"/>
          <w:color w:val="2A00FF"/>
          <w:sz w:val="16"/>
          <w:szCs w:val="20"/>
        </w:rPr>
        <w:t>"</w:t>
      </w:r>
      <w:proofErr w:type="spellStart"/>
      <w:r>
        <w:rPr>
          <w:rFonts w:ascii="Consolas" w:hAnsi="Consolas" w:cs="Consolas"/>
          <w:color w:val="2A00FF"/>
          <w:sz w:val="16"/>
          <w:szCs w:val="20"/>
        </w:rPr>
        <w:t>key.deserializer</w:t>
      </w:r>
      <w:proofErr w:type="spellEnd"/>
      <w:r>
        <w:rPr>
          <w:rFonts w:ascii="Consolas" w:hAnsi="Consolas" w:cs="Consolas"/>
          <w:color w:val="2A00FF"/>
          <w:sz w:val="16"/>
          <w:szCs w:val="20"/>
        </w:rPr>
        <w:t>"</w:t>
      </w:r>
      <w:r>
        <w:rPr>
          <w:rFonts w:ascii="Consolas" w:hAnsi="Consolas" w:cs="Consolas"/>
          <w:color w:val="000000"/>
          <w:sz w:val="16"/>
          <w:szCs w:val="20"/>
        </w:rPr>
        <w:t xml:space="preserve"> </w:t>
      </w:r>
      <w:r>
        <w:rPr>
          <w:rFonts w:ascii="Consolas" w:hAnsi="Consolas" w:cs="Consolas"/>
          <w:color w:val="4C4C4C"/>
          <w:sz w:val="16"/>
          <w:szCs w:val="20"/>
        </w:rPr>
        <w:t>-&gt;</w:t>
      </w:r>
      <w:r>
        <w:rPr>
          <w:rFonts w:ascii="Consolas" w:hAnsi="Consolas" w:cs="Consolas"/>
          <w:color w:val="000000"/>
          <w:sz w:val="16"/>
          <w:szCs w:val="20"/>
        </w:rPr>
        <w:t xml:space="preserve"> </w:t>
      </w:r>
      <w:proofErr w:type="spellStart"/>
      <w:proofErr w:type="gramStart"/>
      <w:r>
        <w:rPr>
          <w:rFonts w:ascii="Consolas" w:hAnsi="Consolas" w:cs="Consolas"/>
          <w:color w:val="4C4C4C"/>
          <w:sz w:val="16"/>
          <w:szCs w:val="20"/>
        </w:rPr>
        <w:t>classOf</w:t>
      </w:r>
      <w:proofErr w:type="spellEnd"/>
      <w:r>
        <w:rPr>
          <w:rFonts w:ascii="Consolas" w:hAnsi="Consolas" w:cs="Consolas"/>
          <w:color w:val="000000"/>
          <w:sz w:val="16"/>
          <w:szCs w:val="20"/>
        </w:rPr>
        <w:t>[</w:t>
      </w:r>
      <w:proofErr w:type="spellStart"/>
      <w:proofErr w:type="gramEnd"/>
      <w:r>
        <w:rPr>
          <w:rFonts w:ascii="Consolas" w:hAnsi="Consolas" w:cs="Consolas"/>
          <w:color w:val="000000"/>
          <w:sz w:val="16"/>
          <w:szCs w:val="20"/>
        </w:rPr>
        <w:t>StringDeserializer</w:t>
      </w:r>
      <w:proofErr w:type="spellEnd"/>
      <w:r>
        <w:rPr>
          <w:rFonts w:ascii="Consolas" w:hAnsi="Consolas" w:cs="Consolas"/>
          <w:color w:val="000000"/>
          <w:sz w:val="16"/>
          <w:szCs w:val="20"/>
        </w:rPr>
        <w:t>],</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r>
        <w:rPr>
          <w:rFonts w:ascii="Consolas" w:hAnsi="Consolas" w:cs="Consolas"/>
          <w:color w:val="2A00FF"/>
          <w:sz w:val="16"/>
          <w:szCs w:val="20"/>
        </w:rPr>
        <w:t>"</w:t>
      </w:r>
      <w:proofErr w:type="spellStart"/>
      <w:r>
        <w:rPr>
          <w:rFonts w:ascii="Consolas" w:hAnsi="Consolas" w:cs="Consolas"/>
          <w:color w:val="2A00FF"/>
          <w:sz w:val="16"/>
          <w:szCs w:val="20"/>
        </w:rPr>
        <w:t>value.deserializer</w:t>
      </w:r>
      <w:proofErr w:type="spellEnd"/>
      <w:r>
        <w:rPr>
          <w:rFonts w:ascii="Consolas" w:hAnsi="Consolas" w:cs="Consolas"/>
          <w:color w:val="2A00FF"/>
          <w:sz w:val="16"/>
          <w:szCs w:val="20"/>
        </w:rPr>
        <w:t>"</w:t>
      </w:r>
      <w:r>
        <w:rPr>
          <w:rFonts w:ascii="Consolas" w:hAnsi="Consolas" w:cs="Consolas"/>
          <w:color w:val="000000"/>
          <w:sz w:val="16"/>
          <w:szCs w:val="20"/>
        </w:rPr>
        <w:t xml:space="preserve"> </w:t>
      </w:r>
      <w:r>
        <w:rPr>
          <w:rFonts w:ascii="Consolas" w:hAnsi="Consolas" w:cs="Consolas"/>
          <w:color w:val="4C4C4C"/>
          <w:sz w:val="16"/>
          <w:szCs w:val="20"/>
        </w:rPr>
        <w:t>-&gt;</w:t>
      </w:r>
      <w:r>
        <w:rPr>
          <w:rFonts w:ascii="Consolas" w:hAnsi="Consolas" w:cs="Consolas"/>
          <w:color w:val="000000"/>
          <w:sz w:val="16"/>
          <w:szCs w:val="20"/>
        </w:rPr>
        <w:t xml:space="preserve"> </w:t>
      </w:r>
      <w:proofErr w:type="spellStart"/>
      <w:proofErr w:type="gramStart"/>
      <w:r>
        <w:rPr>
          <w:rFonts w:ascii="Consolas" w:hAnsi="Consolas" w:cs="Consolas"/>
          <w:color w:val="4C4C4C"/>
          <w:sz w:val="16"/>
          <w:szCs w:val="20"/>
        </w:rPr>
        <w:t>classOf</w:t>
      </w:r>
      <w:proofErr w:type="spellEnd"/>
      <w:r>
        <w:rPr>
          <w:rFonts w:ascii="Consolas" w:hAnsi="Consolas" w:cs="Consolas"/>
          <w:color w:val="000000"/>
          <w:sz w:val="16"/>
          <w:szCs w:val="20"/>
        </w:rPr>
        <w:t>[</w:t>
      </w:r>
      <w:proofErr w:type="spellStart"/>
      <w:proofErr w:type="gramEnd"/>
      <w:r>
        <w:rPr>
          <w:rFonts w:ascii="Consolas" w:hAnsi="Consolas" w:cs="Consolas"/>
          <w:color w:val="000000"/>
          <w:sz w:val="16"/>
          <w:szCs w:val="20"/>
        </w:rPr>
        <w:t>StringDeserializer</w:t>
      </w:r>
      <w:proofErr w:type="spellEnd"/>
      <w:r>
        <w:rPr>
          <w:rFonts w:ascii="Consolas" w:hAnsi="Consolas" w:cs="Consolas"/>
          <w:color w:val="000000"/>
          <w:sz w:val="16"/>
          <w:szCs w:val="20"/>
        </w:rPr>
        <w:t>],</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r>
        <w:rPr>
          <w:rFonts w:ascii="Consolas" w:hAnsi="Consolas" w:cs="Consolas"/>
          <w:color w:val="2A00FF"/>
          <w:sz w:val="16"/>
          <w:szCs w:val="20"/>
        </w:rPr>
        <w:t>"group.id"</w:t>
      </w:r>
      <w:r>
        <w:rPr>
          <w:rFonts w:ascii="Consolas" w:hAnsi="Consolas" w:cs="Consolas"/>
          <w:color w:val="000000"/>
          <w:sz w:val="16"/>
          <w:szCs w:val="20"/>
        </w:rPr>
        <w:t xml:space="preserve"> </w:t>
      </w:r>
      <w:r>
        <w:rPr>
          <w:rFonts w:ascii="Consolas" w:hAnsi="Consolas" w:cs="Consolas"/>
          <w:color w:val="4C4C4C"/>
          <w:sz w:val="16"/>
          <w:szCs w:val="20"/>
        </w:rPr>
        <w:t>-&gt;</w:t>
      </w:r>
      <w:r>
        <w:rPr>
          <w:rFonts w:ascii="Consolas" w:hAnsi="Consolas" w:cs="Consolas"/>
          <w:color w:val="000000"/>
          <w:sz w:val="16"/>
          <w:szCs w:val="20"/>
        </w:rPr>
        <w:t xml:space="preserve"> </w:t>
      </w:r>
      <w:r>
        <w:rPr>
          <w:rFonts w:ascii="Consolas" w:hAnsi="Consolas" w:cs="Consolas"/>
          <w:color w:val="2A00FF"/>
          <w:sz w:val="16"/>
          <w:szCs w:val="20"/>
        </w:rPr>
        <w:t>"</w:t>
      </w:r>
      <w:proofErr w:type="spellStart"/>
      <w:r>
        <w:rPr>
          <w:rFonts w:ascii="Consolas" w:hAnsi="Consolas" w:cs="Consolas"/>
          <w:color w:val="2A00FF"/>
          <w:sz w:val="16"/>
          <w:szCs w:val="20"/>
        </w:rPr>
        <w:t>use_a_separate_group_id_for_each_stream</w:t>
      </w:r>
      <w:proofErr w:type="spellEnd"/>
      <w:r>
        <w:rPr>
          <w:rFonts w:ascii="Consolas" w:hAnsi="Consolas" w:cs="Consolas"/>
          <w:color w:val="2A00FF"/>
          <w:sz w:val="16"/>
          <w:szCs w:val="20"/>
        </w:rPr>
        <w:t>"</w:t>
      </w:r>
      <w:r>
        <w:rPr>
          <w:rFonts w:ascii="Consolas" w:hAnsi="Consolas" w:cs="Consolas"/>
          <w:color w:val="000000"/>
          <w:sz w:val="16"/>
          <w:szCs w:val="20"/>
        </w:rPr>
        <w:t>,</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r>
        <w:rPr>
          <w:rFonts w:ascii="Consolas" w:hAnsi="Consolas" w:cs="Consolas"/>
          <w:color w:val="2A00FF"/>
          <w:sz w:val="16"/>
          <w:szCs w:val="20"/>
        </w:rPr>
        <w:t>"</w:t>
      </w:r>
      <w:proofErr w:type="spellStart"/>
      <w:r>
        <w:rPr>
          <w:rFonts w:ascii="Consolas" w:hAnsi="Consolas" w:cs="Consolas"/>
          <w:color w:val="2A00FF"/>
          <w:sz w:val="16"/>
          <w:szCs w:val="20"/>
        </w:rPr>
        <w:t>auto.offset.reset</w:t>
      </w:r>
      <w:proofErr w:type="spellEnd"/>
      <w:r>
        <w:rPr>
          <w:rFonts w:ascii="Consolas" w:hAnsi="Consolas" w:cs="Consolas"/>
          <w:color w:val="2A00FF"/>
          <w:sz w:val="16"/>
          <w:szCs w:val="20"/>
        </w:rPr>
        <w:t>"</w:t>
      </w:r>
      <w:r>
        <w:rPr>
          <w:rFonts w:ascii="Consolas" w:hAnsi="Consolas" w:cs="Consolas"/>
          <w:color w:val="000000"/>
          <w:sz w:val="16"/>
          <w:szCs w:val="20"/>
        </w:rPr>
        <w:t xml:space="preserve"> </w:t>
      </w:r>
      <w:r>
        <w:rPr>
          <w:rFonts w:ascii="Consolas" w:hAnsi="Consolas" w:cs="Consolas"/>
          <w:color w:val="4C4C4C"/>
          <w:sz w:val="16"/>
          <w:szCs w:val="20"/>
        </w:rPr>
        <w:t>-&gt;</w:t>
      </w:r>
      <w:r>
        <w:rPr>
          <w:rFonts w:ascii="Consolas" w:hAnsi="Consolas" w:cs="Consolas"/>
          <w:color w:val="000000"/>
          <w:sz w:val="16"/>
          <w:szCs w:val="20"/>
        </w:rPr>
        <w:t xml:space="preserve"> </w:t>
      </w:r>
      <w:r>
        <w:rPr>
          <w:rFonts w:ascii="Consolas" w:hAnsi="Consolas" w:cs="Consolas"/>
          <w:color w:val="2A00FF"/>
          <w:sz w:val="16"/>
          <w:szCs w:val="20"/>
        </w:rPr>
        <w:t>"latest"</w:t>
      </w:r>
      <w:r>
        <w:rPr>
          <w:rFonts w:ascii="Consolas" w:hAnsi="Consolas" w:cs="Consolas"/>
          <w:color w:val="000000"/>
          <w:sz w:val="16"/>
          <w:szCs w:val="20"/>
        </w:rPr>
        <w:t>,</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r>
        <w:rPr>
          <w:rFonts w:ascii="Consolas" w:hAnsi="Consolas" w:cs="Consolas"/>
          <w:color w:val="2A00FF"/>
          <w:sz w:val="16"/>
          <w:szCs w:val="20"/>
        </w:rPr>
        <w:t>"</w:t>
      </w:r>
      <w:proofErr w:type="spellStart"/>
      <w:r>
        <w:rPr>
          <w:rFonts w:ascii="Consolas" w:hAnsi="Consolas" w:cs="Consolas"/>
          <w:color w:val="2A00FF"/>
          <w:sz w:val="16"/>
          <w:szCs w:val="20"/>
        </w:rPr>
        <w:t>enable.auto.commit</w:t>
      </w:r>
      <w:proofErr w:type="spellEnd"/>
      <w:r>
        <w:rPr>
          <w:rFonts w:ascii="Consolas" w:hAnsi="Consolas" w:cs="Consolas"/>
          <w:color w:val="2A00FF"/>
          <w:sz w:val="16"/>
          <w:szCs w:val="20"/>
        </w:rPr>
        <w:t>"</w:t>
      </w:r>
      <w:r>
        <w:rPr>
          <w:rFonts w:ascii="Consolas" w:hAnsi="Consolas" w:cs="Consolas"/>
          <w:color w:val="000000"/>
          <w:sz w:val="16"/>
          <w:szCs w:val="20"/>
        </w:rPr>
        <w:t xml:space="preserve"> </w:t>
      </w:r>
      <w:r>
        <w:rPr>
          <w:rFonts w:ascii="Consolas" w:hAnsi="Consolas" w:cs="Consolas"/>
          <w:color w:val="4C4C4C"/>
          <w:sz w:val="16"/>
          <w:szCs w:val="20"/>
        </w:rPr>
        <w:t>-&gt;</w:t>
      </w:r>
      <w:r>
        <w:rPr>
          <w:rFonts w:ascii="Consolas" w:hAnsi="Consolas" w:cs="Consolas"/>
          <w:color w:val="000000"/>
          <w:sz w:val="16"/>
          <w:szCs w:val="20"/>
        </w:rPr>
        <w:t xml:space="preserve"> (</w:t>
      </w:r>
      <w:r>
        <w:rPr>
          <w:rFonts w:ascii="Consolas" w:hAnsi="Consolas" w:cs="Consolas"/>
          <w:b/>
          <w:bCs/>
          <w:color w:val="7F0055"/>
          <w:sz w:val="16"/>
          <w:szCs w:val="20"/>
        </w:rPr>
        <w:t>false</w:t>
      </w:r>
      <w:r>
        <w:rPr>
          <w:rFonts w:ascii="Consolas" w:hAnsi="Consolas" w:cs="Consolas"/>
          <w:color w:val="000000"/>
          <w:sz w:val="16"/>
          <w:szCs w:val="20"/>
        </w:rPr>
        <w:t xml:space="preserve">: </w:t>
      </w:r>
      <w:proofErr w:type="spellStart"/>
      <w:r>
        <w:rPr>
          <w:rFonts w:ascii="Consolas" w:hAnsi="Consolas" w:cs="Consolas"/>
          <w:color w:val="000000"/>
          <w:sz w:val="16"/>
          <w:szCs w:val="20"/>
        </w:rPr>
        <w:t>java.lang.Boolean</w:t>
      </w:r>
      <w:proofErr w:type="spellEnd"/>
      <w:r>
        <w:rPr>
          <w:rFonts w:ascii="Consolas" w:hAnsi="Consolas" w:cs="Consolas"/>
          <w:color w:val="000000"/>
          <w:sz w:val="16"/>
          <w:szCs w:val="20"/>
        </w:rPr>
        <w:t>))</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lastRenderedPageBreak/>
        <w:t xml:space="preserve"> </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proofErr w:type="spellStart"/>
      <w:proofErr w:type="gramStart"/>
      <w:r>
        <w:rPr>
          <w:rFonts w:ascii="Consolas" w:hAnsi="Consolas" w:cs="Consolas"/>
          <w:b/>
          <w:bCs/>
          <w:color w:val="7F0055"/>
          <w:sz w:val="16"/>
          <w:szCs w:val="20"/>
        </w:rPr>
        <w:t>val</w:t>
      </w:r>
      <w:proofErr w:type="spellEnd"/>
      <w:proofErr w:type="gramEnd"/>
      <w:r>
        <w:rPr>
          <w:rFonts w:ascii="Consolas" w:hAnsi="Consolas" w:cs="Consolas"/>
          <w:color w:val="000000"/>
          <w:sz w:val="16"/>
          <w:szCs w:val="20"/>
        </w:rPr>
        <w:t xml:space="preserve"> </w:t>
      </w:r>
      <w:r>
        <w:rPr>
          <w:rFonts w:ascii="Consolas" w:hAnsi="Consolas" w:cs="Consolas"/>
          <w:color w:val="5E5EFF"/>
          <w:sz w:val="16"/>
          <w:szCs w:val="20"/>
        </w:rPr>
        <w:t>topics</w:t>
      </w:r>
      <w:r>
        <w:rPr>
          <w:rFonts w:ascii="Consolas" w:hAnsi="Consolas" w:cs="Consolas"/>
          <w:color w:val="000000"/>
          <w:sz w:val="16"/>
          <w:szCs w:val="20"/>
        </w:rPr>
        <w:t xml:space="preserve"> = </w:t>
      </w:r>
      <w:r>
        <w:rPr>
          <w:rFonts w:ascii="Consolas" w:hAnsi="Consolas" w:cs="Consolas"/>
          <w:color w:val="329399"/>
          <w:sz w:val="16"/>
          <w:szCs w:val="20"/>
        </w:rPr>
        <w:t>Array</w:t>
      </w:r>
      <w:r>
        <w:rPr>
          <w:rFonts w:ascii="Consolas" w:hAnsi="Consolas" w:cs="Consolas"/>
          <w:color w:val="000000"/>
          <w:sz w:val="16"/>
          <w:szCs w:val="20"/>
        </w:rPr>
        <w:t>(</w:t>
      </w:r>
      <w:r>
        <w:rPr>
          <w:rFonts w:ascii="Consolas" w:hAnsi="Consolas" w:cs="Consolas"/>
          <w:color w:val="2A00FF"/>
          <w:sz w:val="16"/>
          <w:szCs w:val="20"/>
        </w:rPr>
        <w:t>"</w:t>
      </w:r>
      <w:proofErr w:type="spellStart"/>
      <w:r>
        <w:rPr>
          <w:rFonts w:ascii="Consolas" w:hAnsi="Consolas" w:cs="Consolas"/>
          <w:color w:val="2A00FF"/>
          <w:sz w:val="16"/>
          <w:szCs w:val="20"/>
        </w:rPr>
        <w:t>acadgild</w:t>
      </w:r>
      <w:proofErr w:type="spellEnd"/>
      <w:r>
        <w:rPr>
          <w:rFonts w:ascii="Consolas" w:hAnsi="Consolas" w:cs="Consolas"/>
          <w:color w:val="2A00FF"/>
          <w:sz w:val="16"/>
          <w:szCs w:val="20"/>
        </w:rPr>
        <w:t>-topic"</w:t>
      </w:r>
      <w:r>
        <w:rPr>
          <w:rFonts w:ascii="Consolas" w:hAnsi="Consolas" w:cs="Consolas"/>
          <w:color w:val="000000"/>
          <w:sz w:val="16"/>
          <w:szCs w:val="20"/>
        </w:rPr>
        <w:t xml:space="preserve">) </w:t>
      </w:r>
      <w:r>
        <w:rPr>
          <w:rFonts w:ascii="Consolas" w:hAnsi="Consolas" w:cs="Consolas"/>
          <w:color w:val="3F7F5F"/>
          <w:sz w:val="16"/>
          <w:szCs w:val="20"/>
        </w:rPr>
        <w:t>//topics list</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proofErr w:type="spellStart"/>
      <w:proofErr w:type="gramStart"/>
      <w:r>
        <w:rPr>
          <w:rFonts w:ascii="Consolas" w:hAnsi="Consolas" w:cs="Consolas"/>
          <w:b/>
          <w:bCs/>
          <w:color w:val="7F0055"/>
          <w:sz w:val="16"/>
          <w:szCs w:val="20"/>
        </w:rPr>
        <w:t>val</w:t>
      </w:r>
      <w:proofErr w:type="spellEnd"/>
      <w:proofErr w:type="gramEnd"/>
      <w:r>
        <w:rPr>
          <w:rFonts w:ascii="Consolas" w:hAnsi="Consolas" w:cs="Consolas"/>
          <w:color w:val="000000"/>
          <w:sz w:val="16"/>
          <w:szCs w:val="20"/>
        </w:rPr>
        <w:t xml:space="preserve"> </w:t>
      </w:r>
      <w:proofErr w:type="spellStart"/>
      <w:r>
        <w:rPr>
          <w:rFonts w:ascii="Consolas" w:hAnsi="Consolas" w:cs="Consolas"/>
          <w:color w:val="5E5EFF"/>
          <w:sz w:val="16"/>
          <w:szCs w:val="20"/>
        </w:rPr>
        <w:t>kafkaStream</w:t>
      </w:r>
      <w:proofErr w:type="spellEnd"/>
      <w:r>
        <w:rPr>
          <w:rFonts w:ascii="Consolas" w:hAnsi="Consolas" w:cs="Consolas"/>
          <w:color w:val="000000"/>
          <w:sz w:val="16"/>
          <w:szCs w:val="20"/>
        </w:rPr>
        <w:t xml:space="preserve"> = </w:t>
      </w:r>
      <w:proofErr w:type="spellStart"/>
      <w:r>
        <w:rPr>
          <w:rFonts w:ascii="Consolas" w:hAnsi="Consolas" w:cs="Consolas"/>
          <w:color w:val="329399"/>
          <w:sz w:val="16"/>
          <w:szCs w:val="20"/>
        </w:rPr>
        <w:t>KafkaUtils</w:t>
      </w:r>
      <w:r>
        <w:rPr>
          <w:rFonts w:ascii="Consolas" w:hAnsi="Consolas" w:cs="Consolas"/>
          <w:color w:val="000000"/>
          <w:sz w:val="16"/>
          <w:szCs w:val="20"/>
        </w:rPr>
        <w:t>.</w:t>
      </w:r>
      <w:r>
        <w:rPr>
          <w:rFonts w:ascii="Consolas" w:hAnsi="Consolas" w:cs="Consolas"/>
          <w:color w:val="4C4C4C"/>
          <w:sz w:val="16"/>
          <w:szCs w:val="20"/>
        </w:rPr>
        <w:t>createDirectStream</w:t>
      </w:r>
      <w:proofErr w:type="spellEnd"/>
      <w:r>
        <w:rPr>
          <w:rFonts w:ascii="Consolas" w:hAnsi="Consolas" w:cs="Consolas"/>
          <w:color w:val="000000"/>
          <w:sz w:val="16"/>
          <w:szCs w:val="20"/>
        </w:rPr>
        <w:t>[</w:t>
      </w:r>
      <w:r>
        <w:rPr>
          <w:rFonts w:ascii="Consolas" w:hAnsi="Consolas" w:cs="Consolas"/>
          <w:i/>
          <w:iCs/>
          <w:color w:val="329399"/>
          <w:sz w:val="16"/>
          <w:szCs w:val="20"/>
        </w:rPr>
        <w:t>String</w:t>
      </w:r>
      <w:r>
        <w:rPr>
          <w:rFonts w:ascii="Consolas" w:hAnsi="Consolas" w:cs="Consolas"/>
          <w:color w:val="000000"/>
          <w:sz w:val="16"/>
          <w:szCs w:val="20"/>
        </w:rPr>
        <w:t xml:space="preserve">, </w:t>
      </w:r>
      <w:r>
        <w:rPr>
          <w:rFonts w:ascii="Consolas" w:hAnsi="Consolas" w:cs="Consolas"/>
          <w:i/>
          <w:iCs/>
          <w:color w:val="329399"/>
          <w:sz w:val="16"/>
          <w:szCs w:val="20"/>
        </w:rPr>
        <w:t>String</w:t>
      </w:r>
      <w:r>
        <w:rPr>
          <w:rFonts w:ascii="Consolas" w:hAnsi="Consolas" w:cs="Consolas"/>
          <w:color w:val="000000"/>
          <w:sz w:val="16"/>
          <w:szCs w:val="20"/>
        </w:rPr>
        <w:t>](</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proofErr w:type="spellStart"/>
      <w:proofErr w:type="gramStart"/>
      <w:r>
        <w:rPr>
          <w:rFonts w:ascii="Consolas" w:hAnsi="Consolas" w:cs="Consolas"/>
          <w:color w:val="5E5EFF"/>
          <w:sz w:val="16"/>
          <w:szCs w:val="20"/>
        </w:rPr>
        <w:t>ssc</w:t>
      </w:r>
      <w:proofErr w:type="spellEnd"/>
      <w:proofErr w:type="gramEnd"/>
      <w:r>
        <w:rPr>
          <w:rFonts w:ascii="Consolas" w:hAnsi="Consolas" w:cs="Consolas"/>
          <w:color w:val="000000"/>
          <w:sz w:val="16"/>
          <w:szCs w:val="20"/>
        </w:rPr>
        <w:t>,</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proofErr w:type="spellStart"/>
      <w:r>
        <w:rPr>
          <w:rFonts w:ascii="Consolas" w:hAnsi="Consolas" w:cs="Consolas"/>
          <w:color w:val="4C4C4C"/>
          <w:sz w:val="16"/>
          <w:szCs w:val="20"/>
        </w:rPr>
        <w:t>PreferConsistent</w:t>
      </w:r>
      <w:proofErr w:type="spellEnd"/>
      <w:r>
        <w:rPr>
          <w:rFonts w:ascii="Consolas" w:hAnsi="Consolas" w:cs="Consolas"/>
          <w:color w:val="000000"/>
          <w:sz w:val="16"/>
          <w:szCs w:val="20"/>
        </w:rPr>
        <w:t>,</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proofErr w:type="gramStart"/>
      <w:r>
        <w:rPr>
          <w:rFonts w:ascii="Consolas" w:hAnsi="Consolas" w:cs="Consolas"/>
          <w:color w:val="4C4C4C"/>
          <w:sz w:val="16"/>
          <w:szCs w:val="20"/>
        </w:rPr>
        <w:t>Subscribe</w:t>
      </w:r>
      <w:r>
        <w:rPr>
          <w:rFonts w:ascii="Consolas" w:hAnsi="Consolas" w:cs="Consolas"/>
          <w:color w:val="000000"/>
          <w:sz w:val="16"/>
          <w:szCs w:val="20"/>
        </w:rPr>
        <w:t>[</w:t>
      </w:r>
      <w:proofErr w:type="gramEnd"/>
      <w:r>
        <w:rPr>
          <w:rFonts w:ascii="Consolas" w:hAnsi="Consolas" w:cs="Consolas"/>
          <w:i/>
          <w:iCs/>
          <w:color w:val="329399"/>
          <w:sz w:val="16"/>
          <w:szCs w:val="20"/>
        </w:rPr>
        <w:t>String</w:t>
      </w:r>
      <w:r>
        <w:rPr>
          <w:rFonts w:ascii="Consolas" w:hAnsi="Consolas" w:cs="Consolas"/>
          <w:color w:val="000000"/>
          <w:sz w:val="16"/>
          <w:szCs w:val="20"/>
        </w:rPr>
        <w:t xml:space="preserve">, </w:t>
      </w:r>
      <w:r>
        <w:rPr>
          <w:rFonts w:ascii="Consolas" w:hAnsi="Consolas" w:cs="Consolas"/>
          <w:i/>
          <w:iCs/>
          <w:color w:val="329399"/>
          <w:sz w:val="16"/>
          <w:szCs w:val="20"/>
        </w:rPr>
        <w:t>String</w:t>
      </w:r>
      <w:r>
        <w:rPr>
          <w:rFonts w:ascii="Consolas" w:hAnsi="Consolas" w:cs="Consolas"/>
          <w:color w:val="000000"/>
          <w:sz w:val="16"/>
          <w:szCs w:val="20"/>
        </w:rPr>
        <w:t>](</w:t>
      </w:r>
      <w:r>
        <w:rPr>
          <w:rFonts w:ascii="Consolas" w:hAnsi="Consolas" w:cs="Consolas"/>
          <w:color w:val="5E5EFF"/>
          <w:sz w:val="16"/>
          <w:szCs w:val="20"/>
        </w:rPr>
        <w:t>topics</w:t>
      </w:r>
      <w:r>
        <w:rPr>
          <w:rFonts w:ascii="Consolas" w:hAnsi="Consolas" w:cs="Consolas"/>
          <w:color w:val="000000"/>
          <w:sz w:val="16"/>
          <w:szCs w:val="20"/>
        </w:rPr>
        <w:t xml:space="preserve">, </w:t>
      </w:r>
      <w:proofErr w:type="spellStart"/>
      <w:r>
        <w:rPr>
          <w:rFonts w:ascii="Consolas" w:hAnsi="Consolas" w:cs="Consolas"/>
          <w:color w:val="5E5EFF"/>
          <w:sz w:val="16"/>
          <w:szCs w:val="20"/>
        </w:rPr>
        <w:t>kafkaParams</w:t>
      </w:r>
      <w:proofErr w:type="spellEnd"/>
      <w:r>
        <w:rPr>
          <w:rFonts w:ascii="Consolas" w:hAnsi="Consolas" w:cs="Consolas"/>
          <w:color w:val="000000"/>
          <w:sz w:val="16"/>
          <w:szCs w:val="20"/>
        </w:rPr>
        <w:t>))</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proofErr w:type="spellStart"/>
      <w:proofErr w:type="gramStart"/>
      <w:r>
        <w:rPr>
          <w:rFonts w:ascii="Consolas" w:hAnsi="Consolas" w:cs="Consolas"/>
          <w:b/>
          <w:bCs/>
          <w:color w:val="7F0055"/>
          <w:sz w:val="16"/>
          <w:szCs w:val="20"/>
        </w:rPr>
        <w:t>val</w:t>
      </w:r>
      <w:proofErr w:type="spellEnd"/>
      <w:proofErr w:type="gramEnd"/>
      <w:r>
        <w:rPr>
          <w:rFonts w:ascii="Consolas" w:hAnsi="Consolas" w:cs="Consolas"/>
          <w:color w:val="000000"/>
          <w:sz w:val="16"/>
          <w:szCs w:val="20"/>
        </w:rPr>
        <w:t xml:space="preserve"> </w:t>
      </w:r>
      <w:r>
        <w:rPr>
          <w:rFonts w:ascii="Consolas" w:hAnsi="Consolas" w:cs="Consolas"/>
          <w:color w:val="5E5EFF"/>
          <w:sz w:val="16"/>
          <w:szCs w:val="20"/>
        </w:rPr>
        <w:t>splits</w:t>
      </w:r>
      <w:r>
        <w:rPr>
          <w:rFonts w:ascii="Consolas" w:hAnsi="Consolas" w:cs="Consolas"/>
          <w:color w:val="000000"/>
          <w:sz w:val="16"/>
          <w:szCs w:val="20"/>
        </w:rPr>
        <w:t xml:space="preserve"> = </w:t>
      </w:r>
      <w:proofErr w:type="spellStart"/>
      <w:r>
        <w:rPr>
          <w:rFonts w:ascii="Consolas" w:hAnsi="Consolas" w:cs="Consolas"/>
          <w:color w:val="5E5EFF"/>
          <w:sz w:val="16"/>
          <w:szCs w:val="20"/>
        </w:rPr>
        <w:t>kafkaStream</w:t>
      </w:r>
      <w:r>
        <w:rPr>
          <w:rFonts w:ascii="Consolas" w:hAnsi="Consolas" w:cs="Consolas"/>
          <w:color w:val="000000"/>
          <w:sz w:val="16"/>
          <w:szCs w:val="20"/>
        </w:rPr>
        <w:t>.</w:t>
      </w:r>
      <w:r>
        <w:rPr>
          <w:rFonts w:ascii="Consolas" w:hAnsi="Consolas" w:cs="Consolas"/>
          <w:color w:val="4C4C4C"/>
          <w:sz w:val="16"/>
          <w:szCs w:val="20"/>
        </w:rPr>
        <w:t>map</w:t>
      </w:r>
      <w:proofErr w:type="spellEnd"/>
      <w:r>
        <w:rPr>
          <w:rFonts w:ascii="Consolas" w:hAnsi="Consolas" w:cs="Consolas"/>
          <w:color w:val="000000"/>
          <w:sz w:val="16"/>
          <w:szCs w:val="20"/>
        </w:rPr>
        <w:t>(</w:t>
      </w:r>
      <w:r>
        <w:rPr>
          <w:rFonts w:ascii="Consolas" w:hAnsi="Consolas" w:cs="Consolas"/>
          <w:color w:val="640067"/>
          <w:sz w:val="16"/>
          <w:szCs w:val="20"/>
        </w:rPr>
        <w:t>record</w:t>
      </w:r>
      <w:r>
        <w:rPr>
          <w:rFonts w:ascii="Consolas" w:hAnsi="Consolas" w:cs="Consolas"/>
          <w:color w:val="000000"/>
          <w:sz w:val="16"/>
          <w:szCs w:val="20"/>
        </w:rPr>
        <w:t xml:space="preserve"> =&gt; (</w:t>
      </w:r>
      <w:proofErr w:type="spellStart"/>
      <w:r>
        <w:rPr>
          <w:rFonts w:ascii="Consolas" w:hAnsi="Consolas" w:cs="Consolas"/>
          <w:color w:val="640067"/>
          <w:sz w:val="16"/>
          <w:szCs w:val="20"/>
        </w:rPr>
        <w:t>record</w:t>
      </w:r>
      <w:r>
        <w:rPr>
          <w:rFonts w:ascii="Consolas" w:hAnsi="Consolas" w:cs="Consolas"/>
          <w:color w:val="000000"/>
          <w:sz w:val="16"/>
          <w:szCs w:val="20"/>
        </w:rPr>
        <w:t>.</w:t>
      </w:r>
      <w:r>
        <w:rPr>
          <w:rFonts w:ascii="Consolas" w:hAnsi="Consolas" w:cs="Consolas"/>
          <w:color w:val="4C4C4C"/>
          <w:sz w:val="16"/>
          <w:szCs w:val="20"/>
        </w:rPr>
        <w:t>key</w:t>
      </w:r>
      <w:proofErr w:type="spellEnd"/>
      <w:r>
        <w:rPr>
          <w:rFonts w:ascii="Consolas" w:hAnsi="Consolas" w:cs="Consolas"/>
          <w:color w:val="000000"/>
          <w:sz w:val="16"/>
          <w:szCs w:val="20"/>
        </w:rPr>
        <w:t xml:space="preserve">(), </w:t>
      </w:r>
      <w:proofErr w:type="spellStart"/>
      <w:r>
        <w:rPr>
          <w:rFonts w:ascii="Consolas" w:hAnsi="Consolas" w:cs="Consolas"/>
          <w:color w:val="640067"/>
          <w:sz w:val="16"/>
          <w:szCs w:val="20"/>
        </w:rPr>
        <w:t>record</w:t>
      </w:r>
      <w:r>
        <w:rPr>
          <w:rFonts w:ascii="Consolas" w:hAnsi="Consolas" w:cs="Consolas"/>
          <w:color w:val="000000"/>
          <w:sz w:val="16"/>
          <w:szCs w:val="20"/>
        </w:rPr>
        <w:t>.</w:t>
      </w:r>
      <w:r>
        <w:rPr>
          <w:rFonts w:ascii="Consolas" w:hAnsi="Consolas" w:cs="Consolas"/>
          <w:color w:val="4C4C4C"/>
          <w:sz w:val="16"/>
          <w:szCs w:val="20"/>
        </w:rPr>
        <w:t>value</w:t>
      </w:r>
      <w:r>
        <w:rPr>
          <w:rFonts w:ascii="Consolas" w:hAnsi="Consolas" w:cs="Consolas"/>
          <w:color w:val="000000"/>
          <w:sz w:val="16"/>
          <w:szCs w:val="20"/>
        </w:rPr>
        <w:t>.</w:t>
      </w:r>
      <w:r>
        <w:rPr>
          <w:rFonts w:ascii="Consolas" w:hAnsi="Consolas" w:cs="Consolas"/>
          <w:color w:val="4C4C4C"/>
          <w:sz w:val="16"/>
          <w:szCs w:val="20"/>
        </w:rPr>
        <w:t>toString</w:t>
      </w:r>
      <w:proofErr w:type="spellEnd"/>
      <w:r>
        <w:rPr>
          <w:rFonts w:ascii="Consolas" w:hAnsi="Consolas" w:cs="Consolas"/>
          <w:color w:val="000000"/>
          <w:sz w:val="16"/>
          <w:szCs w:val="20"/>
        </w:rPr>
        <w:t>)).</w:t>
      </w:r>
      <w:proofErr w:type="spellStart"/>
      <w:r>
        <w:rPr>
          <w:rFonts w:ascii="Consolas" w:hAnsi="Consolas" w:cs="Consolas"/>
          <w:color w:val="4C4C4C"/>
          <w:sz w:val="16"/>
          <w:szCs w:val="20"/>
        </w:rPr>
        <w:t>flatMap</w:t>
      </w:r>
      <w:proofErr w:type="spellEnd"/>
      <w:r>
        <w:rPr>
          <w:rFonts w:ascii="Consolas" w:hAnsi="Consolas" w:cs="Consolas"/>
          <w:color w:val="000000"/>
          <w:sz w:val="16"/>
          <w:szCs w:val="20"/>
        </w:rPr>
        <w:t>(</w:t>
      </w:r>
      <w:r>
        <w:rPr>
          <w:rFonts w:ascii="Consolas" w:hAnsi="Consolas" w:cs="Consolas"/>
          <w:color w:val="640067"/>
          <w:sz w:val="16"/>
          <w:szCs w:val="20"/>
        </w:rPr>
        <w:t>x</w:t>
      </w:r>
      <w:r>
        <w:rPr>
          <w:rFonts w:ascii="Consolas" w:hAnsi="Consolas" w:cs="Consolas"/>
          <w:color w:val="000000"/>
          <w:sz w:val="16"/>
          <w:szCs w:val="20"/>
        </w:rPr>
        <w:t xml:space="preserve"> =&gt; </w:t>
      </w:r>
      <w:r>
        <w:rPr>
          <w:rFonts w:ascii="Consolas" w:hAnsi="Consolas" w:cs="Consolas"/>
          <w:color w:val="640067"/>
          <w:sz w:val="16"/>
          <w:szCs w:val="20"/>
        </w:rPr>
        <w:t>x</w:t>
      </w:r>
      <w:r>
        <w:rPr>
          <w:rFonts w:ascii="Consolas" w:hAnsi="Consolas" w:cs="Consolas"/>
          <w:color w:val="000000"/>
          <w:sz w:val="16"/>
          <w:szCs w:val="20"/>
        </w:rPr>
        <w:t>.</w:t>
      </w:r>
      <w:r>
        <w:rPr>
          <w:rFonts w:ascii="Consolas" w:hAnsi="Consolas" w:cs="Consolas"/>
          <w:color w:val="0000C0"/>
          <w:sz w:val="16"/>
          <w:szCs w:val="20"/>
        </w:rPr>
        <w:t>_2</w:t>
      </w:r>
      <w:r>
        <w:rPr>
          <w:rFonts w:ascii="Consolas" w:hAnsi="Consolas" w:cs="Consolas"/>
          <w:color w:val="000000"/>
          <w:sz w:val="16"/>
          <w:szCs w:val="20"/>
        </w:rPr>
        <w:t>.</w:t>
      </w:r>
      <w:r>
        <w:rPr>
          <w:rFonts w:ascii="Consolas" w:hAnsi="Consolas" w:cs="Consolas"/>
          <w:color w:val="4C4C4C"/>
          <w:sz w:val="16"/>
          <w:szCs w:val="20"/>
        </w:rPr>
        <w:t>split</w:t>
      </w:r>
      <w:r>
        <w:rPr>
          <w:rFonts w:ascii="Consolas" w:hAnsi="Consolas" w:cs="Consolas"/>
          <w:color w:val="000000"/>
          <w:sz w:val="16"/>
          <w:szCs w:val="20"/>
        </w:rPr>
        <w:t>(</w:t>
      </w:r>
      <w:r>
        <w:rPr>
          <w:rFonts w:ascii="Consolas" w:hAnsi="Consolas" w:cs="Consolas"/>
          <w:color w:val="2A00FF"/>
          <w:sz w:val="16"/>
          <w:szCs w:val="20"/>
        </w:rPr>
        <w:t>" "</w:t>
      </w:r>
      <w:r>
        <w:rPr>
          <w:rFonts w:ascii="Consolas" w:hAnsi="Consolas" w:cs="Consolas"/>
          <w:color w:val="000000"/>
          <w:sz w:val="16"/>
          <w:szCs w:val="20"/>
        </w:rPr>
        <w:t>))</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proofErr w:type="spellStart"/>
      <w:proofErr w:type="gramStart"/>
      <w:r>
        <w:rPr>
          <w:rFonts w:ascii="Consolas" w:hAnsi="Consolas" w:cs="Consolas"/>
          <w:b/>
          <w:bCs/>
          <w:color w:val="7F0055"/>
          <w:sz w:val="16"/>
          <w:szCs w:val="20"/>
        </w:rPr>
        <w:t>val</w:t>
      </w:r>
      <w:proofErr w:type="spellEnd"/>
      <w:proofErr w:type="gramEnd"/>
      <w:r>
        <w:rPr>
          <w:rFonts w:ascii="Consolas" w:hAnsi="Consolas" w:cs="Consolas"/>
          <w:color w:val="000000"/>
          <w:sz w:val="16"/>
          <w:szCs w:val="20"/>
        </w:rPr>
        <w:t xml:space="preserve"> </w:t>
      </w:r>
      <w:proofErr w:type="spellStart"/>
      <w:r>
        <w:rPr>
          <w:rFonts w:ascii="Consolas" w:hAnsi="Consolas" w:cs="Consolas"/>
          <w:color w:val="5E5EFF"/>
          <w:sz w:val="16"/>
          <w:szCs w:val="20"/>
        </w:rPr>
        <w:t>updateFunc</w:t>
      </w:r>
      <w:proofErr w:type="spellEnd"/>
      <w:r>
        <w:rPr>
          <w:rFonts w:ascii="Consolas" w:hAnsi="Consolas" w:cs="Consolas"/>
          <w:color w:val="000000"/>
          <w:sz w:val="16"/>
          <w:szCs w:val="20"/>
        </w:rPr>
        <w:t xml:space="preserve"> = (</w:t>
      </w:r>
      <w:r>
        <w:rPr>
          <w:rFonts w:ascii="Consolas" w:hAnsi="Consolas" w:cs="Consolas"/>
          <w:color w:val="640067"/>
          <w:sz w:val="16"/>
          <w:szCs w:val="20"/>
        </w:rPr>
        <w:t>values</w:t>
      </w:r>
      <w:r>
        <w:rPr>
          <w:rFonts w:ascii="Consolas" w:hAnsi="Consolas" w:cs="Consolas"/>
          <w:color w:val="000000"/>
          <w:sz w:val="16"/>
          <w:szCs w:val="20"/>
        </w:rPr>
        <w:t xml:space="preserve">: </w:t>
      </w:r>
      <w:proofErr w:type="spellStart"/>
      <w:r>
        <w:rPr>
          <w:rFonts w:ascii="Consolas" w:hAnsi="Consolas" w:cs="Consolas"/>
          <w:i/>
          <w:iCs/>
          <w:color w:val="329399"/>
          <w:sz w:val="16"/>
          <w:szCs w:val="20"/>
          <w:u w:val="single"/>
        </w:rPr>
        <w:t>Seq</w:t>
      </w:r>
      <w:proofErr w:type="spellEnd"/>
      <w:r>
        <w:rPr>
          <w:rFonts w:ascii="Consolas" w:hAnsi="Consolas" w:cs="Consolas"/>
          <w:color w:val="000000"/>
          <w:sz w:val="16"/>
          <w:szCs w:val="20"/>
        </w:rPr>
        <w:t>[</w:t>
      </w:r>
      <w:proofErr w:type="spellStart"/>
      <w:r>
        <w:rPr>
          <w:rFonts w:ascii="Consolas" w:hAnsi="Consolas" w:cs="Consolas"/>
          <w:color w:val="000000"/>
          <w:sz w:val="16"/>
          <w:szCs w:val="20"/>
        </w:rPr>
        <w:t>Int</w:t>
      </w:r>
      <w:proofErr w:type="spellEnd"/>
      <w:r>
        <w:rPr>
          <w:rFonts w:ascii="Consolas" w:hAnsi="Consolas" w:cs="Consolas"/>
          <w:color w:val="000000"/>
          <w:sz w:val="16"/>
          <w:szCs w:val="20"/>
        </w:rPr>
        <w:t xml:space="preserve">], </w:t>
      </w:r>
      <w:r>
        <w:rPr>
          <w:rFonts w:ascii="Consolas" w:hAnsi="Consolas" w:cs="Consolas"/>
          <w:color w:val="640067"/>
          <w:sz w:val="16"/>
          <w:szCs w:val="20"/>
        </w:rPr>
        <w:t>state</w:t>
      </w:r>
      <w:r>
        <w:rPr>
          <w:rFonts w:ascii="Consolas" w:hAnsi="Consolas" w:cs="Consolas"/>
          <w:color w:val="000000"/>
          <w:sz w:val="16"/>
          <w:szCs w:val="20"/>
        </w:rPr>
        <w:t>: Option[</w:t>
      </w:r>
      <w:proofErr w:type="spellStart"/>
      <w:r>
        <w:rPr>
          <w:rFonts w:ascii="Consolas" w:hAnsi="Consolas" w:cs="Consolas"/>
          <w:color w:val="000000"/>
          <w:sz w:val="16"/>
          <w:szCs w:val="20"/>
        </w:rPr>
        <w:t>Int</w:t>
      </w:r>
      <w:proofErr w:type="spellEnd"/>
      <w:r>
        <w:rPr>
          <w:rFonts w:ascii="Consolas" w:hAnsi="Consolas" w:cs="Consolas"/>
          <w:color w:val="000000"/>
          <w:sz w:val="16"/>
          <w:szCs w:val="20"/>
        </w:rPr>
        <w:t>]) =&gt; {</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proofErr w:type="spellStart"/>
      <w:proofErr w:type="gramStart"/>
      <w:r>
        <w:rPr>
          <w:rFonts w:ascii="Consolas" w:hAnsi="Consolas" w:cs="Consolas"/>
          <w:b/>
          <w:bCs/>
          <w:color w:val="7F0055"/>
          <w:sz w:val="16"/>
          <w:szCs w:val="20"/>
        </w:rPr>
        <w:t>val</w:t>
      </w:r>
      <w:proofErr w:type="spellEnd"/>
      <w:proofErr w:type="gramEnd"/>
      <w:r>
        <w:rPr>
          <w:rFonts w:ascii="Consolas" w:hAnsi="Consolas" w:cs="Consolas"/>
          <w:color w:val="000000"/>
          <w:sz w:val="16"/>
          <w:szCs w:val="20"/>
        </w:rPr>
        <w:t xml:space="preserve"> </w:t>
      </w:r>
      <w:proofErr w:type="spellStart"/>
      <w:r>
        <w:rPr>
          <w:rFonts w:ascii="Consolas" w:hAnsi="Consolas" w:cs="Consolas"/>
          <w:color w:val="5E5EFF"/>
          <w:sz w:val="16"/>
          <w:szCs w:val="20"/>
        </w:rPr>
        <w:t>currentCount</w:t>
      </w:r>
      <w:proofErr w:type="spellEnd"/>
      <w:r>
        <w:rPr>
          <w:rFonts w:ascii="Consolas" w:hAnsi="Consolas" w:cs="Consolas"/>
          <w:color w:val="000000"/>
          <w:sz w:val="16"/>
          <w:szCs w:val="20"/>
        </w:rPr>
        <w:t xml:space="preserve"> = </w:t>
      </w:r>
      <w:proofErr w:type="spellStart"/>
      <w:r>
        <w:rPr>
          <w:rFonts w:ascii="Consolas" w:hAnsi="Consolas" w:cs="Consolas"/>
          <w:color w:val="640067"/>
          <w:sz w:val="16"/>
          <w:szCs w:val="20"/>
        </w:rPr>
        <w:t>values</w:t>
      </w:r>
      <w:r>
        <w:rPr>
          <w:rFonts w:ascii="Consolas" w:hAnsi="Consolas" w:cs="Consolas"/>
          <w:color w:val="000000"/>
          <w:sz w:val="16"/>
          <w:szCs w:val="20"/>
        </w:rPr>
        <w:t>.</w:t>
      </w:r>
      <w:r>
        <w:rPr>
          <w:rFonts w:ascii="Consolas" w:hAnsi="Consolas" w:cs="Consolas"/>
          <w:color w:val="4C4C4C"/>
          <w:sz w:val="16"/>
          <w:szCs w:val="20"/>
        </w:rPr>
        <w:t>foldLeft</w:t>
      </w:r>
      <w:proofErr w:type="spellEnd"/>
      <w:r>
        <w:rPr>
          <w:rFonts w:ascii="Consolas" w:hAnsi="Consolas" w:cs="Consolas"/>
          <w:color w:val="000000"/>
          <w:sz w:val="16"/>
          <w:szCs w:val="20"/>
        </w:rPr>
        <w:t>(</w:t>
      </w:r>
      <w:r>
        <w:rPr>
          <w:rFonts w:ascii="Consolas" w:hAnsi="Consolas" w:cs="Consolas"/>
          <w:color w:val="C48CFF"/>
          <w:sz w:val="16"/>
          <w:szCs w:val="20"/>
        </w:rPr>
        <w:t>0</w:t>
      </w:r>
      <w:r>
        <w:rPr>
          <w:rFonts w:ascii="Consolas" w:hAnsi="Consolas" w:cs="Consolas"/>
          <w:color w:val="000000"/>
          <w:sz w:val="16"/>
          <w:szCs w:val="20"/>
        </w:rPr>
        <w:t xml:space="preserve">)(_ </w:t>
      </w:r>
      <w:r>
        <w:rPr>
          <w:rFonts w:ascii="Consolas" w:hAnsi="Consolas" w:cs="Consolas"/>
          <w:color w:val="4C4C4C"/>
          <w:sz w:val="16"/>
          <w:szCs w:val="20"/>
        </w:rPr>
        <w:t>+</w:t>
      </w:r>
      <w:r>
        <w:rPr>
          <w:rFonts w:ascii="Consolas" w:hAnsi="Consolas" w:cs="Consolas"/>
          <w:color w:val="000000"/>
          <w:sz w:val="16"/>
          <w:szCs w:val="20"/>
        </w:rPr>
        <w:t xml:space="preserve"> _)</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proofErr w:type="spellStart"/>
      <w:proofErr w:type="gramStart"/>
      <w:r>
        <w:rPr>
          <w:rFonts w:ascii="Consolas" w:hAnsi="Consolas" w:cs="Consolas"/>
          <w:b/>
          <w:bCs/>
          <w:color w:val="7F0055"/>
          <w:sz w:val="16"/>
          <w:szCs w:val="20"/>
        </w:rPr>
        <w:t>val</w:t>
      </w:r>
      <w:proofErr w:type="spellEnd"/>
      <w:proofErr w:type="gramEnd"/>
      <w:r>
        <w:rPr>
          <w:rFonts w:ascii="Consolas" w:hAnsi="Consolas" w:cs="Consolas"/>
          <w:color w:val="000000"/>
          <w:sz w:val="16"/>
          <w:szCs w:val="20"/>
        </w:rPr>
        <w:t xml:space="preserve"> </w:t>
      </w:r>
      <w:proofErr w:type="spellStart"/>
      <w:r>
        <w:rPr>
          <w:rFonts w:ascii="Consolas" w:hAnsi="Consolas" w:cs="Consolas"/>
          <w:color w:val="5E5EFF"/>
          <w:sz w:val="16"/>
          <w:szCs w:val="20"/>
        </w:rPr>
        <w:t>previousCount</w:t>
      </w:r>
      <w:proofErr w:type="spellEnd"/>
      <w:r>
        <w:rPr>
          <w:rFonts w:ascii="Consolas" w:hAnsi="Consolas" w:cs="Consolas"/>
          <w:color w:val="000000"/>
          <w:sz w:val="16"/>
          <w:szCs w:val="20"/>
        </w:rPr>
        <w:t xml:space="preserve"> = </w:t>
      </w:r>
      <w:proofErr w:type="spellStart"/>
      <w:r>
        <w:rPr>
          <w:rFonts w:ascii="Consolas" w:hAnsi="Consolas" w:cs="Consolas"/>
          <w:color w:val="640067"/>
          <w:sz w:val="16"/>
          <w:szCs w:val="20"/>
        </w:rPr>
        <w:t>state</w:t>
      </w:r>
      <w:r>
        <w:rPr>
          <w:rFonts w:ascii="Consolas" w:hAnsi="Consolas" w:cs="Consolas"/>
          <w:color w:val="000000"/>
          <w:sz w:val="16"/>
          <w:szCs w:val="20"/>
        </w:rPr>
        <w:t>.</w:t>
      </w:r>
      <w:r>
        <w:rPr>
          <w:rFonts w:ascii="Consolas" w:hAnsi="Consolas" w:cs="Consolas"/>
          <w:color w:val="4C4C4C"/>
          <w:sz w:val="16"/>
          <w:szCs w:val="20"/>
        </w:rPr>
        <w:t>getOrElse</w:t>
      </w:r>
      <w:proofErr w:type="spellEnd"/>
      <w:r>
        <w:rPr>
          <w:rFonts w:ascii="Consolas" w:hAnsi="Consolas" w:cs="Consolas"/>
          <w:color w:val="000000"/>
          <w:sz w:val="16"/>
          <w:szCs w:val="20"/>
        </w:rPr>
        <w:t>(</w:t>
      </w:r>
      <w:r>
        <w:rPr>
          <w:rFonts w:ascii="Consolas" w:hAnsi="Consolas" w:cs="Consolas"/>
          <w:color w:val="C48CFF"/>
          <w:sz w:val="16"/>
          <w:szCs w:val="20"/>
          <w:u w:val="single"/>
        </w:rPr>
        <w:t>0</w:t>
      </w:r>
      <w:r>
        <w:rPr>
          <w:rFonts w:ascii="Consolas" w:hAnsi="Consolas" w:cs="Consolas"/>
          <w:color w:val="000000"/>
          <w:sz w:val="16"/>
          <w:szCs w:val="20"/>
        </w:rPr>
        <w:t>)</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proofErr w:type="gramStart"/>
      <w:r>
        <w:rPr>
          <w:rFonts w:ascii="Consolas" w:hAnsi="Consolas" w:cs="Consolas"/>
          <w:b/>
          <w:bCs/>
          <w:color w:val="A22E00"/>
          <w:sz w:val="16"/>
          <w:szCs w:val="20"/>
        </w:rPr>
        <w:t>Some</w:t>
      </w:r>
      <w:r>
        <w:rPr>
          <w:rFonts w:ascii="Consolas" w:hAnsi="Consolas" w:cs="Consolas"/>
          <w:color w:val="000000"/>
          <w:sz w:val="16"/>
          <w:szCs w:val="20"/>
        </w:rPr>
        <w:t>(</w:t>
      </w:r>
      <w:proofErr w:type="spellStart"/>
      <w:proofErr w:type="gramEnd"/>
      <w:r>
        <w:rPr>
          <w:rFonts w:ascii="Consolas" w:hAnsi="Consolas" w:cs="Consolas"/>
          <w:color w:val="5E5EFF"/>
          <w:sz w:val="16"/>
          <w:szCs w:val="20"/>
        </w:rPr>
        <w:t>currentCount</w:t>
      </w:r>
      <w:proofErr w:type="spellEnd"/>
      <w:r>
        <w:rPr>
          <w:rFonts w:ascii="Consolas" w:hAnsi="Consolas" w:cs="Consolas"/>
          <w:color w:val="000000"/>
          <w:sz w:val="16"/>
          <w:szCs w:val="20"/>
        </w:rPr>
        <w:t xml:space="preserve"> </w:t>
      </w:r>
      <w:r>
        <w:rPr>
          <w:rFonts w:ascii="Consolas" w:hAnsi="Consolas" w:cs="Consolas"/>
          <w:color w:val="4C4C4C"/>
          <w:sz w:val="16"/>
          <w:szCs w:val="20"/>
        </w:rPr>
        <w:t>+</w:t>
      </w:r>
      <w:r>
        <w:rPr>
          <w:rFonts w:ascii="Consolas" w:hAnsi="Consolas" w:cs="Consolas"/>
          <w:color w:val="000000"/>
          <w:sz w:val="16"/>
          <w:szCs w:val="20"/>
        </w:rPr>
        <w:t xml:space="preserve"> </w:t>
      </w:r>
      <w:proofErr w:type="spellStart"/>
      <w:r>
        <w:rPr>
          <w:rFonts w:ascii="Consolas" w:hAnsi="Consolas" w:cs="Consolas"/>
          <w:color w:val="5E5EFF"/>
          <w:sz w:val="16"/>
          <w:szCs w:val="20"/>
        </w:rPr>
        <w:t>previousCount</w:t>
      </w:r>
      <w:proofErr w:type="spellEnd"/>
      <w:r>
        <w:rPr>
          <w:rFonts w:ascii="Consolas" w:hAnsi="Consolas" w:cs="Consolas"/>
          <w:color w:val="000000"/>
          <w:sz w:val="16"/>
          <w:szCs w:val="20"/>
        </w:rPr>
        <w:t>)</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r>
        <w:rPr>
          <w:rFonts w:ascii="Consolas" w:hAnsi="Consolas" w:cs="Consolas"/>
          <w:color w:val="3F7F5F"/>
          <w:sz w:val="16"/>
          <w:szCs w:val="20"/>
        </w:rPr>
        <w:t xml:space="preserve">//Defining a check point directory for performing </w:t>
      </w:r>
      <w:proofErr w:type="spellStart"/>
      <w:r>
        <w:rPr>
          <w:rFonts w:ascii="Consolas" w:hAnsi="Consolas" w:cs="Consolas"/>
          <w:color w:val="3F7F5F"/>
          <w:sz w:val="16"/>
          <w:szCs w:val="20"/>
        </w:rPr>
        <w:t>stateful</w:t>
      </w:r>
      <w:proofErr w:type="spellEnd"/>
      <w:r>
        <w:rPr>
          <w:rFonts w:ascii="Consolas" w:hAnsi="Consolas" w:cs="Consolas"/>
          <w:color w:val="3F7F5F"/>
          <w:sz w:val="16"/>
          <w:szCs w:val="20"/>
        </w:rPr>
        <w:t xml:space="preserve"> operations</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proofErr w:type="spellStart"/>
      <w:proofErr w:type="gramStart"/>
      <w:r>
        <w:rPr>
          <w:rFonts w:ascii="Consolas" w:hAnsi="Consolas" w:cs="Consolas"/>
          <w:color w:val="5E5EFF"/>
          <w:sz w:val="16"/>
          <w:szCs w:val="20"/>
        </w:rPr>
        <w:t>ssc</w:t>
      </w:r>
      <w:r>
        <w:rPr>
          <w:rFonts w:ascii="Consolas" w:hAnsi="Consolas" w:cs="Consolas"/>
          <w:color w:val="000000"/>
          <w:sz w:val="16"/>
          <w:szCs w:val="20"/>
        </w:rPr>
        <w:t>.</w:t>
      </w:r>
      <w:r>
        <w:rPr>
          <w:rFonts w:ascii="Consolas" w:hAnsi="Consolas" w:cs="Consolas"/>
          <w:color w:val="4C4C4C"/>
          <w:sz w:val="16"/>
          <w:szCs w:val="20"/>
        </w:rPr>
        <w:t>checkpoint</w:t>
      </w:r>
      <w:proofErr w:type="spellEnd"/>
      <w:r>
        <w:rPr>
          <w:rFonts w:ascii="Consolas" w:hAnsi="Consolas" w:cs="Consolas"/>
          <w:color w:val="000000"/>
          <w:sz w:val="16"/>
          <w:szCs w:val="20"/>
        </w:rPr>
        <w:t>(</w:t>
      </w:r>
      <w:proofErr w:type="gramEnd"/>
      <w:r>
        <w:rPr>
          <w:rFonts w:ascii="Consolas" w:hAnsi="Consolas" w:cs="Consolas"/>
          <w:color w:val="2A00FF"/>
          <w:sz w:val="16"/>
          <w:szCs w:val="20"/>
        </w:rPr>
        <w:t>"</w:t>
      </w:r>
      <w:proofErr w:type="spellStart"/>
      <w:r>
        <w:rPr>
          <w:rFonts w:ascii="Consolas" w:hAnsi="Consolas" w:cs="Consolas"/>
          <w:color w:val="2A00FF"/>
          <w:sz w:val="16"/>
          <w:szCs w:val="20"/>
        </w:rPr>
        <w:t>hdfs</w:t>
      </w:r>
      <w:proofErr w:type="spellEnd"/>
      <w:r>
        <w:rPr>
          <w:rFonts w:ascii="Consolas" w:hAnsi="Consolas" w:cs="Consolas"/>
          <w:color w:val="2A00FF"/>
          <w:sz w:val="16"/>
          <w:szCs w:val="20"/>
        </w:rPr>
        <w:t>://10.100.100.77:9000/</w:t>
      </w:r>
      <w:proofErr w:type="spellStart"/>
      <w:r>
        <w:rPr>
          <w:rFonts w:ascii="Consolas" w:hAnsi="Consolas" w:cs="Consolas"/>
          <w:color w:val="2A00FF"/>
          <w:sz w:val="16"/>
          <w:szCs w:val="20"/>
        </w:rPr>
        <w:t>WordCount_checkpoint</w:t>
      </w:r>
      <w:proofErr w:type="spellEnd"/>
      <w:r>
        <w:rPr>
          <w:rFonts w:ascii="Consolas" w:hAnsi="Consolas" w:cs="Consolas"/>
          <w:color w:val="2A00FF"/>
          <w:sz w:val="16"/>
          <w:szCs w:val="20"/>
        </w:rPr>
        <w:t>"</w:t>
      </w:r>
      <w:r>
        <w:rPr>
          <w:rFonts w:ascii="Consolas" w:hAnsi="Consolas" w:cs="Consolas"/>
          <w:color w:val="000000"/>
          <w:sz w:val="16"/>
          <w:szCs w:val="20"/>
        </w:rPr>
        <w:t>)</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proofErr w:type="spellStart"/>
      <w:proofErr w:type="gramStart"/>
      <w:r>
        <w:rPr>
          <w:rFonts w:ascii="Consolas" w:hAnsi="Consolas" w:cs="Consolas"/>
          <w:b/>
          <w:bCs/>
          <w:color w:val="7F0055"/>
          <w:sz w:val="16"/>
          <w:szCs w:val="20"/>
        </w:rPr>
        <w:t>val</w:t>
      </w:r>
      <w:proofErr w:type="spellEnd"/>
      <w:proofErr w:type="gramEnd"/>
      <w:r>
        <w:rPr>
          <w:rFonts w:ascii="Consolas" w:hAnsi="Consolas" w:cs="Consolas"/>
          <w:color w:val="000000"/>
          <w:sz w:val="16"/>
          <w:szCs w:val="20"/>
        </w:rPr>
        <w:t xml:space="preserve"> </w:t>
      </w:r>
      <w:proofErr w:type="spellStart"/>
      <w:r>
        <w:rPr>
          <w:rFonts w:ascii="Consolas" w:hAnsi="Consolas" w:cs="Consolas"/>
          <w:color w:val="5E5EFF"/>
          <w:sz w:val="16"/>
          <w:szCs w:val="20"/>
        </w:rPr>
        <w:t>wordCounts</w:t>
      </w:r>
      <w:proofErr w:type="spellEnd"/>
      <w:r>
        <w:rPr>
          <w:rFonts w:ascii="Consolas" w:hAnsi="Consolas" w:cs="Consolas"/>
          <w:color w:val="000000"/>
          <w:sz w:val="16"/>
          <w:szCs w:val="20"/>
        </w:rPr>
        <w:t xml:space="preserve"> = </w:t>
      </w:r>
      <w:proofErr w:type="spellStart"/>
      <w:r>
        <w:rPr>
          <w:rFonts w:ascii="Consolas" w:hAnsi="Consolas" w:cs="Consolas"/>
          <w:color w:val="5E5EFF"/>
          <w:sz w:val="16"/>
          <w:szCs w:val="20"/>
        </w:rPr>
        <w:t>splits</w:t>
      </w:r>
      <w:r>
        <w:rPr>
          <w:rFonts w:ascii="Consolas" w:hAnsi="Consolas" w:cs="Consolas"/>
          <w:color w:val="000000"/>
          <w:sz w:val="16"/>
          <w:szCs w:val="20"/>
        </w:rPr>
        <w:t>.</w:t>
      </w:r>
      <w:r>
        <w:rPr>
          <w:rFonts w:ascii="Consolas" w:hAnsi="Consolas" w:cs="Consolas"/>
          <w:color w:val="4C4C4C"/>
          <w:sz w:val="16"/>
          <w:szCs w:val="20"/>
        </w:rPr>
        <w:t>map</w:t>
      </w:r>
      <w:proofErr w:type="spellEnd"/>
      <w:r>
        <w:rPr>
          <w:rFonts w:ascii="Consolas" w:hAnsi="Consolas" w:cs="Consolas"/>
          <w:color w:val="000000"/>
          <w:sz w:val="16"/>
          <w:szCs w:val="20"/>
        </w:rPr>
        <w:t>(</w:t>
      </w:r>
      <w:r>
        <w:rPr>
          <w:rFonts w:ascii="Consolas" w:hAnsi="Consolas" w:cs="Consolas"/>
          <w:color w:val="640067"/>
          <w:sz w:val="16"/>
          <w:szCs w:val="20"/>
        </w:rPr>
        <w:t>x</w:t>
      </w:r>
      <w:r>
        <w:rPr>
          <w:rFonts w:ascii="Consolas" w:hAnsi="Consolas" w:cs="Consolas"/>
          <w:color w:val="000000"/>
          <w:sz w:val="16"/>
          <w:szCs w:val="20"/>
        </w:rPr>
        <w:t xml:space="preserve"> =&gt; (</w:t>
      </w:r>
      <w:r>
        <w:rPr>
          <w:rFonts w:ascii="Consolas" w:hAnsi="Consolas" w:cs="Consolas"/>
          <w:color w:val="640067"/>
          <w:sz w:val="16"/>
          <w:szCs w:val="20"/>
        </w:rPr>
        <w:t>x</w:t>
      </w:r>
      <w:r>
        <w:rPr>
          <w:rFonts w:ascii="Consolas" w:hAnsi="Consolas" w:cs="Consolas"/>
          <w:color w:val="000000"/>
          <w:sz w:val="16"/>
          <w:szCs w:val="20"/>
        </w:rPr>
        <w:t xml:space="preserve">, </w:t>
      </w:r>
      <w:r>
        <w:rPr>
          <w:rFonts w:ascii="Consolas" w:hAnsi="Consolas" w:cs="Consolas"/>
          <w:color w:val="C48CFF"/>
          <w:sz w:val="16"/>
          <w:szCs w:val="20"/>
        </w:rPr>
        <w:t>1</w:t>
      </w:r>
      <w:r>
        <w:rPr>
          <w:rFonts w:ascii="Consolas" w:hAnsi="Consolas" w:cs="Consolas"/>
          <w:color w:val="000000"/>
          <w:sz w:val="16"/>
          <w:szCs w:val="20"/>
        </w:rPr>
        <w:t>)).</w:t>
      </w:r>
      <w:proofErr w:type="spellStart"/>
      <w:r>
        <w:rPr>
          <w:rFonts w:ascii="Consolas" w:hAnsi="Consolas" w:cs="Consolas"/>
          <w:color w:val="4C4C4C"/>
          <w:sz w:val="16"/>
          <w:szCs w:val="20"/>
        </w:rPr>
        <w:t>reduceByKey</w:t>
      </w:r>
      <w:proofErr w:type="spellEnd"/>
      <w:r>
        <w:rPr>
          <w:rFonts w:ascii="Consolas" w:hAnsi="Consolas" w:cs="Consolas"/>
          <w:color w:val="000000"/>
          <w:sz w:val="16"/>
          <w:szCs w:val="20"/>
        </w:rPr>
        <w:t>(_</w:t>
      </w:r>
      <w:r>
        <w:rPr>
          <w:rFonts w:ascii="Consolas" w:hAnsi="Consolas" w:cs="Consolas"/>
          <w:color w:val="4C4C4C"/>
          <w:sz w:val="16"/>
          <w:szCs w:val="20"/>
        </w:rPr>
        <w:t>+</w:t>
      </w:r>
      <w:r>
        <w:rPr>
          <w:rFonts w:ascii="Consolas" w:hAnsi="Consolas" w:cs="Consolas"/>
          <w:color w:val="000000"/>
          <w:sz w:val="16"/>
          <w:szCs w:val="20"/>
        </w:rPr>
        <w:t>_).</w:t>
      </w:r>
      <w:proofErr w:type="spellStart"/>
      <w:r>
        <w:rPr>
          <w:rFonts w:ascii="Consolas" w:hAnsi="Consolas" w:cs="Consolas"/>
          <w:color w:val="4C4C4C"/>
          <w:sz w:val="16"/>
          <w:szCs w:val="20"/>
        </w:rPr>
        <w:t>updateStateByKey</w:t>
      </w:r>
      <w:proofErr w:type="spellEnd"/>
      <w:r>
        <w:rPr>
          <w:rFonts w:ascii="Consolas" w:hAnsi="Consolas" w:cs="Consolas"/>
          <w:color w:val="000000"/>
          <w:sz w:val="16"/>
          <w:szCs w:val="20"/>
        </w:rPr>
        <w:t>(</w:t>
      </w:r>
      <w:proofErr w:type="spellStart"/>
      <w:r>
        <w:rPr>
          <w:rFonts w:ascii="Consolas" w:hAnsi="Consolas" w:cs="Consolas"/>
          <w:color w:val="5E5EFF"/>
          <w:sz w:val="16"/>
          <w:szCs w:val="20"/>
        </w:rPr>
        <w:t>updateFunc</w:t>
      </w:r>
      <w:proofErr w:type="spellEnd"/>
      <w:r>
        <w:rPr>
          <w:rFonts w:ascii="Consolas" w:hAnsi="Consolas" w:cs="Consolas"/>
          <w:color w:val="000000"/>
          <w:sz w:val="16"/>
          <w:szCs w:val="20"/>
        </w:rPr>
        <w:t>)</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proofErr w:type="spellStart"/>
      <w:proofErr w:type="gramStart"/>
      <w:r>
        <w:rPr>
          <w:rFonts w:ascii="Consolas" w:hAnsi="Consolas" w:cs="Consolas"/>
          <w:color w:val="5E5EFF"/>
          <w:sz w:val="16"/>
          <w:szCs w:val="20"/>
        </w:rPr>
        <w:t>kafkaStream</w:t>
      </w:r>
      <w:r>
        <w:rPr>
          <w:rFonts w:ascii="Consolas" w:hAnsi="Consolas" w:cs="Consolas"/>
          <w:color w:val="000000"/>
          <w:sz w:val="16"/>
          <w:szCs w:val="20"/>
        </w:rPr>
        <w:t>.</w:t>
      </w:r>
      <w:r>
        <w:rPr>
          <w:rFonts w:ascii="Consolas" w:hAnsi="Consolas" w:cs="Consolas"/>
          <w:color w:val="4C4C4C"/>
          <w:sz w:val="16"/>
          <w:szCs w:val="20"/>
        </w:rPr>
        <w:t>print</w:t>
      </w:r>
      <w:proofErr w:type="spellEnd"/>
      <w:r>
        <w:rPr>
          <w:rFonts w:ascii="Consolas" w:hAnsi="Consolas" w:cs="Consolas"/>
          <w:color w:val="000000"/>
          <w:sz w:val="16"/>
          <w:szCs w:val="20"/>
        </w:rPr>
        <w:t>(</w:t>
      </w:r>
      <w:proofErr w:type="gramEnd"/>
      <w:r>
        <w:rPr>
          <w:rFonts w:ascii="Consolas" w:hAnsi="Consolas" w:cs="Consolas"/>
          <w:color w:val="000000"/>
          <w:sz w:val="16"/>
          <w:szCs w:val="20"/>
        </w:rPr>
        <w:t xml:space="preserve">) </w:t>
      </w:r>
      <w:r>
        <w:rPr>
          <w:rFonts w:ascii="Consolas" w:hAnsi="Consolas" w:cs="Consolas"/>
          <w:color w:val="3F7F5F"/>
          <w:sz w:val="16"/>
          <w:szCs w:val="20"/>
        </w:rPr>
        <w:t>//prints the stream of data received</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proofErr w:type="spellStart"/>
      <w:proofErr w:type="gramStart"/>
      <w:r>
        <w:rPr>
          <w:rFonts w:ascii="Consolas" w:hAnsi="Consolas" w:cs="Consolas"/>
          <w:color w:val="5E5EFF"/>
          <w:sz w:val="16"/>
          <w:szCs w:val="20"/>
        </w:rPr>
        <w:t>wordCounts</w:t>
      </w:r>
      <w:r>
        <w:rPr>
          <w:rFonts w:ascii="Consolas" w:hAnsi="Consolas" w:cs="Consolas"/>
          <w:color w:val="000000"/>
          <w:sz w:val="16"/>
          <w:szCs w:val="20"/>
        </w:rPr>
        <w:t>.</w:t>
      </w:r>
      <w:r>
        <w:rPr>
          <w:rFonts w:ascii="Consolas" w:hAnsi="Consolas" w:cs="Consolas"/>
          <w:color w:val="4C4C4C"/>
          <w:sz w:val="16"/>
          <w:szCs w:val="20"/>
        </w:rPr>
        <w:t>print</w:t>
      </w:r>
      <w:proofErr w:type="spellEnd"/>
      <w:r>
        <w:rPr>
          <w:rFonts w:ascii="Consolas" w:hAnsi="Consolas" w:cs="Consolas"/>
          <w:color w:val="000000"/>
          <w:sz w:val="16"/>
          <w:szCs w:val="20"/>
        </w:rPr>
        <w:t>(</w:t>
      </w:r>
      <w:proofErr w:type="gramEnd"/>
      <w:r>
        <w:rPr>
          <w:rFonts w:ascii="Consolas" w:hAnsi="Consolas" w:cs="Consolas"/>
          <w:color w:val="000000"/>
          <w:sz w:val="16"/>
          <w:szCs w:val="20"/>
        </w:rPr>
        <w:t xml:space="preserve">) </w:t>
      </w:r>
      <w:r>
        <w:rPr>
          <w:rFonts w:ascii="Consolas" w:hAnsi="Consolas" w:cs="Consolas"/>
          <w:color w:val="3F7F5F"/>
          <w:sz w:val="16"/>
          <w:szCs w:val="20"/>
        </w:rPr>
        <w:t xml:space="preserve">//prints the </w:t>
      </w:r>
      <w:proofErr w:type="spellStart"/>
      <w:r>
        <w:rPr>
          <w:rFonts w:ascii="Consolas" w:hAnsi="Consolas" w:cs="Consolas"/>
          <w:color w:val="3F7F5F"/>
          <w:sz w:val="16"/>
          <w:szCs w:val="20"/>
        </w:rPr>
        <w:t>wordcount</w:t>
      </w:r>
      <w:proofErr w:type="spellEnd"/>
      <w:r>
        <w:rPr>
          <w:rFonts w:ascii="Consolas" w:hAnsi="Consolas" w:cs="Consolas"/>
          <w:color w:val="3F7F5F"/>
          <w:sz w:val="16"/>
          <w:szCs w:val="20"/>
        </w:rPr>
        <w:t xml:space="preserve"> result of the stream</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proofErr w:type="spellStart"/>
      <w:proofErr w:type="gramStart"/>
      <w:r>
        <w:rPr>
          <w:rFonts w:ascii="Consolas" w:hAnsi="Consolas" w:cs="Consolas"/>
          <w:color w:val="5E5EFF"/>
          <w:sz w:val="16"/>
          <w:szCs w:val="20"/>
        </w:rPr>
        <w:t>ssc</w:t>
      </w:r>
      <w:r>
        <w:rPr>
          <w:rFonts w:ascii="Consolas" w:hAnsi="Consolas" w:cs="Consolas"/>
          <w:color w:val="000000"/>
          <w:sz w:val="16"/>
          <w:szCs w:val="20"/>
        </w:rPr>
        <w:t>.</w:t>
      </w:r>
      <w:r>
        <w:rPr>
          <w:rFonts w:ascii="Consolas" w:hAnsi="Consolas" w:cs="Consolas"/>
          <w:color w:val="4C4C4C"/>
          <w:sz w:val="16"/>
          <w:szCs w:val="20"/>
        </w:rPr>
        <w:t>start</w:t>
      </w:r>
      <w:proofErr w:type="spellEnd"/>
      <w:r>
        <w:rPr>
          <w:rFonts w:ascii="Consolas" w:hAnsi="Consolas" w:cs="Consolas"/>
          <w:color w:val="000000"/>
          <w:sz w:val="16"/>
          <w:szCs w:val="20"/>
        </w:rPr>
        <w:t>()</w:t>
      </w:r>
      <w:proofErr w:type="gramEnd"/>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proofErr w:type="spellStart"/>
      <w:proofErr w:type="gramStart"/>
      <w:r>
        <w:rPr>
          <w:rFonts w:ascii="Consolas" w:hAnsi="Consolas" w:cs="Consolas"/>
          <w:color w:val="5E5EFF"/>
          <w:sz w:val="16"/>
          <w:szCs w:val="20"/>
        </w:rPr>
        <w:t>ssc</w:t>
      </w:r>
      <w:r>
        <w:rPr>
          <w:rFonts w:ascii="Consolas" w:hAnsi="Consolas" w:cs="Consolas"/>
          <w:color w:val="000000"/>
          <w:sz w:val="16"/>
          <w:szCs w:val="20"/>
        </w:rPr>
        <w:t>.</w:t>
      </w:r>
      <w:r>
        <w:rPr>
          <w:rFonts w:ascii="Consolas" w:hAnsi="Consolas" w:cs="Consolas"/>
          <w:color w:val="4C4C4C"/>
          <w:sz w:val="16"/>
          <w:szCs w:val="20"/>
        </w:rPr>
        <w:t>awaitTermination</w:t>
      </w:r>
      <w:proofErr w:type="spellEnd"/>
      <w:r>
        <w:rPr>
          <w:rFonts w:ascii="Consolas" w:hAnsi="Consolas" w:cs="Consolas"/>
          <w:color w:val="000000"/>
          <w:sz w:val="16"/>
          <w:szCs w:val="20"/>
        </w:rPr>
        <w:t>()</w:t>
      </w:r>
      <w:proofErr w:type="gramEnd"/>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p>
    <w:p w:rsidR="00574F34" w:rsidRDefault="00574F34" w:rsidP="00574F34">
      <w:pPr>
        <w:autoSpaceDE w:val="0"/>
        <w:autoSpaceDN w:val="0"/>
        <w:adjustRightInd w:val="0"/>
        <w:ind w:left="720"/>
        <w:rPr>
          <w:rFonts w:ascii="Consolas" w:hAnsi="Consolas" w:cs="Consolas"/>
          <w:sz w:val="16"/>
          <w:szCs w:val="20"/>
        </w:rPr>
      </w:pPr>
      <w:r>
        <w:rPr>
          <w:rFonts w:ascii="Consolas" w:hAnsi="Consolas" w:cs="Consolas"/>
          <w:color w:val="000000"/>
          <w:sz w:val="16"/>
          <w:szCs w:val="20"/>
        </w:rPr>
        <w:t xml:space="preserve">  }</w:t>
      </w:r>
    </w:p>
    <w:p w:rsidR="00574F34" w:rsidRDefault="00574F34" w:rsidP="00574F34">
      <w:pPr>
        <w:ind w:left="720"/>
        <w:rPr>
          <w:rFonts w:ascii="Consolas" w:hAnsi="Consolas" w:cs="Consolas"/>
          <w:color w:val="000000"/>
          <w:sz w:val="16"/>
          <w:szCs w:val="20"/>
        </w:rPr>
      </w:pPr>
      <w:r>
        <w:rPr>
          <w:rFonts w:ascii="Consolas" w:hAnsi="Consolas" w:cs="Consolas"/>
          <w:color w:val="000000"/>
          <w:sz w:val="16"/>
          <w:szCs w:val="20"/>
        </w:rPr>
        <w:t>}</w:t>
      </w:r>
    </w:p>
    <w:p w:rsidR="00422E6D" w:rsidRDefault="00422E6D" w:rsidP="00EB6162">
      <w:pPr>
        <w:rPr>
          <w:sz w:val="18"/>
        </w:rPr>
      </w:pPr>
    </w:p>
    <w:p w:rsidR="00574F34" w:rsidRDefault="00574F34">
      <w:pPr>
        <w:jc w:val="left"/>
        <w:rPr>
          <w:b/>
          <w:bCs/>
          <w:sz w:val="32"/>
        </w:rPr>
      </w:pPr>
      <w:r>
        <w:br w:type="page"/>
      </w:r>
    </w:p>
    <w:p w:rsidR="00574F34" w:rsidRDefault="00574F34" w:rsidP="00574F34">
      <w:pPr>
        <w:pStyle w:val="Heading2"/>
      </w:pPr>
      <w:bookmarkStart w:id="9" w:name="_Toc496435449"/>
      <w:r>
        <w:lastRenderedPageBreak/>
        <w:t>Creation of the Kafka environment in Windows</w:t>
      </w:r>
      <w:bookmarkEnd w:id="9"/>
    </w:p>
    <w:p w:rsidR="00574F34" w:rsidRDefault="00574F34" w:rsidP="00574F34"/>
    <w:p w:rsidR="00574F34" w:rsidRDefault="00574F34" w:rsidP="00574F34">
      <w:r>
        <w:t>Installation of zookeeper and Kafka plus console</w:t>
      </w:r>
    </w:p>
    <w:p w:rsidR="00574F34" w:rsidRDefault="00574F34" w:rsidP="00574F34">
      <w:r>
        <w:rPr>
          <w:noProof/>
          <w:lang w:val="en-US"/>
        </w:rPr>
        <w:drawing>
          <wp:inline distT="0" distB="0" distL="0" distR="0">
            <wp:extent cx="4724400" cy="2390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2390775"/>
                    </a:xfrm>
                    <a:prstGeom prst="rect">
                      <a:avLst/>
                    </a:prstGeom>
                    <a:noFill/>
                    <a:ln>
                      <a:noFill/>
                    </a:ln>
                  </pic:spPr>
                </pic:pic>
              </a:graphicData>
            </a:graphic>
          </wp:inline>
        </w:drawing>
      </w:r>
    </w:p>
    <w:p w:rsidR="00574F34" w:rsidRDefault="00574F34" w:rsidP="00574F34"/>
    <w:p w:rsidR="00574F34" w:rsidRDefault="00574F34" w:rsidP="00574F34">
      <w:r>
        <w:rPr>
          <w:noProof/>
          <w:lang w:val="en-US"/>
        </w:rPr>
        <w:drawing>
          <wp:inline distT="0" distB="0" distL="0" distR="0">
            <wp:extent cx="4733925" cy="2390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925" cy="2390775"/>
                    </a:xfrm>
                    <a:prstGeom prst="rect">
                      <a:avLst/>
                    </a:prstGeom>
                    <a:noFill/>
                    <a:ln>
                      <a:noFill/>
                    </a:ln>
                  </pic:spPr>
                </pic:pic>
              </a:graphicData>
            </a:graphic>
          </wp:inline>
        </w:drawing>
      </w:r>
    </w:p>
    <w:p w:rsidR="00574F34" w:rsidRDefault="00574F34" w:rsidP="00574F34"/>
    <w:p w:rsidR="00574F34" w:rsidRDefault="00574F34" w:rsidP="00574F34">
      <w:r>
        <w:rPr>
          <w:noProof/>
          <w:lang w:val="en-US"/>
        </w:rPr>
        <w:drawing>
          <wp:inline distT="0" distB="0" distL="0" distR="0">
            <wp:extent cx="4733925" cy="2390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3925" cy="2390775"/>
                    </a:xfrm>
                    <a:prstGeom prst="rect">
                      <a:avLst/>
                    </a:prstGeom>
                    <a:noFill/>
                    <a:ln>
                      <a:noFill/>
                    </a:ln>
                  </pic:spPr>
                </pic:pic>
              </a:graphicData>
            </a:graphic>
          </wp:inline>
        </w:drawing>
      </w:r>
    </w:p>
    <w:p w:rsidR="00574F34" w:rsidRDefault="00574F34" w:rsidP="00EB6162">
      <w:pPr>
        <w:rPr>
          <w:sz w:val="18"/>
        </w:rPr>
      </w:pPr>
    </w:p>
    <w:p w:rsidR="00DB68DD" w:rsidRDefault="00DB68DD" w:rsidP="00EB6162">
      <w:pPr>
        <w:rPr>
          <w:sz w:val="18"/>
        </w:rPr>
      </w:pPr>
    </w:p>
    <w:p w:rsidR="00574F34" w:rsidRDefault="00574F34">
      <w:pPr>
        <w:jc w:val="left"/>
        <w:rPr>
          <w:b/>
          <w:bCs/>
          <w:sz w:val="32"/>
        </w:rPr>
      </w:pPr>
      <w:r>
        <w:br w:type="page"/>
      </w:r>
    </w:p>
    <w:p w:rsidR="00574F34" w:rsidRDefault="00574F34" w:rsidP="00574F34">
      <w:pPr>
        <w:pStyle w:val="Heading2"/>
      </w:pPr>
      <w:bookmarkStart w:id="10" w:name="_Toc496435450"/>
      <w:r>
        <w:lastRenderedPageBreak/>
        <w:t>Hadoop</w:t>
      </w:r>
      <w:bookmarkEnd w:id="10"/>
    </w:p>
    <w:p w:rsidR="00574F34" w:rsidRDefault="00574F34" w:rsidP="00574F34">
      <w:r>
        <w:t xml:space="preserve">The </w:t>
      </w:r>
      <w:proofErr w:type="spellStart"/>
      <w:r>
        <w:t>updateFunc</w:t>
      </w:r>
      <w:proofErr w:type="spellEnd"/>
      <w:r>
        <w:t xml:space="preserve"> will work on each key, for every key in the RDD, this update function will run, it will take the last state of your key and it will check for the new values for your and the data operation whatever you want to do for your key and return the new values as a Some().</w:t>
      </w:r>
    </w:p>
    <w:p w:rsidR="00574F34" w:rsidRDefault="00574F34" w:rsidP="00574F34"/>
    <w:p w:rsidR="00574F34" w:rsidRDefault="00574F34" w:rsidP="00574F34">
      <w:r>
        <w:t xml:space="preserve">For working with this update function, you need to mandatorily provide a Checkpoint directory for your </w:t>
      </w:r>
      <w:proofErr w:type="spellStart"/>
      <w:r>
        <w:t>SparkStreamingContext</w:t>
      </w:r>
      <w:proofErr w:type="spellEnd"/>
      <w:r>
        <w:t xml:space="preserve"> as</w:t>
      </w:r>
    </w:p>
    <w:p w:rsidR="00574F34" w:rsidRDefault="00574F34" w:rsidP="00574F34"/>
    <w:p w:rsidR="00574F34" w:rsidRDefault="00574F34" w:rsidP="00574F34">
      <w:proofErr w:type="spellStart"/>
      <w:proofErr w:type="gramStart"/>
      <w:r>
        <w:t>ssc.checkpoint</w:t>
      </w:r>
      <w:proofErr w:type="spellEnd"/>
      <w:r>
        <w:t>(</w:t>
      </w:r>
      <w:proofErr w:type="gramEnd"/>
      <w:r>
        <w:t>“</w:t>
      </w:r>
      <w:proofErr w:type="spellStart"/>
      <w:r>
        <w:t>hdfs</w:t>
      </w:r>
      <w:proofErr w:type="spellEnd"/>
      <w:r>
        <w:t>://</w:t>
      </w:r>
      <w:r>
        <w:t>10.100.100.77</w:t>
      </w:r>
      <w:r>
        <w:t>:9000/</w:t>
      </w:r>
      <w:proofErr w:type="spellStart"/>
      <w:r>
        <w:t>WordCount_checkpoint</w:t>
      </w:r>
      <w:proofErr w:type="spellEnd"/>
      <w:r>
        <w:t>”)</w:t>
      </w:r>
    </w:p>
    <w:p w:rsidR="00574F34" w:rsidRDefault="00574F34" w:rsidP="00574F34"/>
    <w:p w:rsidR="00574F34" w:rsidRDefault="00574F34" w:rsidP="00574F34">
      <w:r>
        <w:t>Because your intermediate values will be stored in this checkpoint directory for fault tolerance, it is suggested that you give your checkpoint directory in HDFS for more fault tolerance.</w:t>
      </w:r>
    </w:p>
    <w:p w:rsidR="00574F34" w:rsidRDefault="00574F34" w:rsidP="00574F34"/>
    <w:p w:rsidR="00574F34" w:rsidRDefault="00574F34" w:rsidP="00574F34">
      <w:r>
        <w:t xml:space="preserve">In the above update function, we are getting the new values of that key as a </w:t>
      </w:r>
      <w:proofErr w:type="spellStart"/>
      <w:proofErr w:type="gramStart"/>
      <w:r>
        <w:t>Seq</w:t>
      </w:r>
      <w:proofErr w:type="spellEnd"/>
      <w:r>
        <w:t>[</w:t>
      </w:r>
      <w:proofErr w:type="spellStart"/>
      <w:proofErr w:type="gramEnd"/>
      <w:r>
        <w:t>Int</w:t>
      </w:r>
      <w:proofErr w:type="spellEnd"/>
      <w:r>
        <w:t xml:space="preserve">] and the </w:t>
      </w:r>
      <w:proofErr w:type="spellStart"/>
      <w:r>
        <w:t>oldValues</w:t>
      </w:r>
      <w:proofErr w:type="spellEnd"/>
      <w:r>
        <w:t xml:space="preserve"> of that key as Option[</w:t>
      </w:r>
      <w:proofErr w:type="spellStart"/>
      <w:r>
        <w:t>Int</w:t>
      </w:r>
      <w:proofErr w:type="spellEnd"/>
      <w:r>
        <w:t xml:space="preserve">](Which is already calculated). Now inside the function, we aggregating the </w:t>
      </w:r>
      <w:proofErr w:type="spellStart"/>
      <w:r>
        <w:t>newValues</w:t>
      </w:r>
      <w:proofErr w:type="spellEnd"/>
      <w:r>
        <w:t xml:space="preserve"> of the key using the </w:t>
      </w:r>
      <w:proofErr w:type="spellStart"/>
      <w:r>
        <w:t>foldLeft</w:t>
      </w:r>
      <w:proofErr w:type="spellEnd"/>
      <w:r>
        <w:t xml:space="preserve"> function and then we are getting the old state value of the key and we are adding the both to the Some() and returning the updated sum of the values.</w:t>
      </w:r>
    </w:p>
    <w:p w:rsidR="00574F34" w:rsidRDefault="00574F34">
      <w:pPr>
        <w:jc w:val="left"/>
      </w:pPr>
    </w:p>
    <w:p w:rsidR="00574F34" w:rsidRDefault="00574F34" w:rsidP="00574F34">
      <w:pPr>
        <w:pStyle w:val="Heading2"/>
      </w:pPr>
      <w:bookmarkStart w:id="11" w:name="_Toc496435451"/>
      <w:r>
        <w:t>Results</w:t>
      </w:r>
      <w:bookmarkEnd w:id="11"/>
    </w:p>
    <w:p w:rsidR="00756770" w:rsidRDefault="00756770" w:rsidP="00756770">
      <w:r>
        <w:t>Results</w:t>
      </w:r>
    </w:p>
    <w:p w:rsidR="00756770" w:rsidRDefault="00756770" w:rsidP="00756770">
      <w:pPr>
        <w:autoSpaceDE w:val="0"/>
        <w:autoSpaceDN w:val="0"/>
        <w:adjustRightInd w:val="0"/>
        <w:rPr>
          <w:rFonts w:ascii="Consolas" w:hAnsi="Consolas" w:cs="Consolas"/>
          <w:szCs w:val="20"/>
        </w:rPr>
      </w:pPr>
      <w:r>
        <w:rPr>
          <w:rFonts w:ascii="Consolas" w:hAnsi="Consolas" w:cs="Consolas"/>
          <w:color w:val="FF0000"/>
          <w:szCs w:val="20"/>
        </w:rPr>
        <w:t>SLF4J: Class path contains multiple SLF4J bindings.</w:t>
      </w:r>
    </w:p>
    <w:p w:rsidR="00756770" w:rsidRDefault="00756770" w:rsidP="00756770">
      <w:pPr>
        <w:autoSpaceDE w:val="0"/>
        <w:autoSpaceDN w:val="0"/>
        <w:adjustRightInd w:val="0"/>
        <w:rPr>
          <w:rFonts w:ascii="Consolas" w:hAnsi="Consolas" w:cs="Consolas"/>
          <w:szCs w:val="20"/>
        </w:rPr>
      </w:pPr>
      <w:r>
        <w:rPr>
          <w:rFonts w:ascii="Consolas" w:hAnsi="Consolas" w:cs="Consolas"/>
          <w:color w:val="FF0000"/>
          <w:szCs w:val="20"/>
        </w:rPr>
        <w:t>SLF4J: Found binding in [jar:file:/N:/Spark2/jars/slf4j-log4j12-1.7.16.jar!/org/slf4j/impl/StaticLoggerBinder.class]</w:t>
      </w:r>
    </w:p>
    <w:p w:rsidR="00756770" w:rsidRDefault="00756770" w:rsidP="00756770">
      <w:pPr>
        <w:autoSpaceDE w:val="0"/>
        <w:autoSpaceDN w:val="0"/>
        <w:adjustRightInd w:val="0"/>
        <w:rPr>
          <w:rFonts w:ascii="Consolas" w:hAnsi="Consolas" w:cs="Consolas"/>
          <w:szCs w:val="20"/>
        </w:rPr>
      </w:pPr>
      <w:r>
        <w:rPr>
          <w:rFonts w:ascii="Consolas" w:hAnsi="Consolas" w:cs="Consolas"/>
          <w:color w:val="FF0000"/>
          <w:szCs w:val="20"/>
        </w:rPr>
        <w:t>SLF4J: Found binding in [jar:file:/N:/kafka/kafka_2.11-0.11.0.1/libs/slf4j-log4j12-1.7.25.jar!/org/slf4j/impl/StaticLoggerBinder.class]</w:t>
      </w:r>
    </w:p>
    <w:p w:rsidR="00756770" w:rsidRDefault="00756770" w:rsidP="00756770">
      <w:pPr>
        <w:autoSpaceDE w:val="0"/>
        <w:autoSpaceDN w:val="0"/>
        <w:adjustRightInd w:val="0"/>
        <w:rPr>
          <w:rFonts w:ascii="Consolas" w:hAnsi="Consolas" w:cs="Consolas"/>
          <w:szCs w:val="20"/>
        </w:rPr>
      </w:pPr>
      <w:r>
        <w:rPr>
          <w:rFonts w:ascii="Consolas" w:hAnsi="Consolas" w:cs="Consolas"/>
          <w:color w:val="FF0000"/>
          <w:szCs w:val="20"/>
        </w:rPr>
        <w:t>SLF4J: Found binding in [jar:file:/N:/kafkajar/slf4j-log4j12-1.7.21.jar!/org/slf4j/impl/StaticLoggerBinder.class]</w:t>
      </w:r>
    </w:p>
    <w:p w:rsidR="00756770" w:rsidRDefault="00756770" w:rsidP="00756770">
      <w:pPr>
        <w:autoSpaceDE w:val="0"/>
        <w:autoSpaceDN w:val="0"/>
        <w:adjustRightInd w:val="0"/>
        <w:rPr>
          <w:rFonts w:ascii="Consolas" w:hAnsi="Consolas" w:cs="Consolas"/>
          <w:szCs w:val="20"/>
        </w:rPr>
      </w:pPr>
      <w:r>
        <w:rPr>
          <w:rFonts w:ascii="Consolas" w:hAnsi="Consolas" w:cs="Consolas"/>
          <w:color w:val="FF0000"/>
          <w:szCs w:val="20"/>
        </w:rPr>
        <w:t>SLF4J: See http://www.slf4j.org/codes.html#multiple_bindings for an explanation.</w:t>
      </w:r>
    </w:p>
    <w:p w:rsidR="00756770" w:rsidRDefault="00756770" w:rsidP="00756770">
      <w:pPr>
        <w:autoSpaceDE w:val="0"/>
        <w:autoSpaceDN w:val="0"/>
        <w:adjustRightInd w:val="0"/>
        <w:rPr>
          <w:rFonts w:ascii="Consolas" w:hAnsi="Consolas" w:cs="Consolas"/>
          <w:szCs w:val="20"/>
        </w:rPr>
      </w:pPr>
      <w:r>
        <w:rPr>
          <w:rFonts w:ascii="Consolas" w:hAnsi="Consolas" w:cs="Consolas"/>
          <w:color w:val="FF0000"/>
          <w:szCs w:val="20"/>
        </w:rPr>
        <w:t>SLF4J: Actual binding is of type [org.slf4j.impl.Log4jLoggerFactory]</w:t>
      </w:r>
    </w:p>
    <w:p w:rsidR="00756770" w:rsidRDefault="00756770" w:rsidP="00574F34"/>
    <w:p w:rsidR="00756770" w:rsidRDefault="00756770" w:rsidP="00574F34">
      <w:r>
        <w:t xml:space="preserve">The expected result where not produced I have checked all components </w:t>
      </w:r>
    </w:p>
    <w:p w:rsidR="00756770" w:rsidRDefault="00756770" w:rsidP="00574F34"/>
    <w:p w:rsidR="00756770" w:rsidRDefault="00756770" w:rsidP="00756770">
      <w:pPr>
        <w:pStyle w:val="ListParagraph"/>
        <w:numPr>
          <w:ilvl w:val="0"/>
          <w:numId w:val="28"/>
        </w:numPr>
      </w:pPr>
      <w:r>
        <w:t>Kafka server working fine and can connect.</w:t>
      </w:r>
    </w:p>
    <w:p w:rsidR="00756770" w:rsidRDefault="00756770" w:rsidP="00756770">
      <w:pPr>
        <w:pStyle w:val="ListParagraph"/>
        <w:numPr>
          <w:ilvl w:val="0"/>
          <w:numId w:val="28"/>
        </w:numPr>
      </w:pPr>
      <w:r>
        <w:t>Can connect to the Hadoop cluster on port 9000.</w:t>
      </w:r>
    </w:p>
    <w:p w:rsidR="00756770" w:rsidRDefault="00756770" w:rsidP="00574F34"/>
    <w:p w:rsidR="00756770" w:rsidRDefault="00756770" w:rsidP="00574F34">
      <w:r>
        <w:t xml:space="preserve">Even so I have understood the theory and the workings of </w:t>
      </w:r>
      <w:proofErr w:type="spellStart"/>
      <w:r>
        <w:t>stateful</w:t>
      </w:r>
      <w:proofErr w:type="spellEnd"/>
      <w:r>
        <w:t xml:space="preserve"> streaming.</w:t>
      </w:r>
    </w:p>
    <w:p w:rsidR="00756770" w:rsidRDefault="00756770" w:rsidP="00574F34"/>
    <w:p w:rsidR="00DB68DD" w:rsidRPr="00756770" w:rsidRDefault="00756770" w:rsidP="00756770">
      <w:r>
        <w:t>I will contact the help desk to see if there is a resolution to this issue. acad</w:t>
      </w:r>
      <w:bookmarkStart w:id="12" w:name="_GoBack"/>
      <w:bookmarkEnd w:id="12"/>
    </w:p>
    <w:sectPr w:rsidR="00DB68DD" w:rsidRPr="00756770" w:rsidSect="0005544A">
      <w:headerReference w:type="default" r:id="rId14"/>
      <w:footerReference w:type="default" r:id="rId15"/>
      <w:pgSz w:w="11906" w:h="16838" w:code="9"/>
      <w:pgMar w:top="709" w:right="709" w:bottom="709" w:left="709"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4F9" w:rsidRDefault="00A274F9">
      <w:r>
        <w:separator/>
      </w:r>
    </w:p>
  </w:endnote>
  <w:endnote w:type="continuationSeparator" w:id="0">
    <w:p w:rsidR="00A274F9" w:rsidRDefault="00A27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charset w:val="00"/>
    <w:family w:val="swiss"/>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CD2" w:rsidRDefault="00987CD2" w:rsidP="003611AA">
    <w:pPr>
      <w:pStyle w:val="Footer"/>
      <w:jc w:val="center"/>
    </w:pPr>
  </w:p>
  <w:p w:rsidR="00DA2D28" w:rsidRPr="00DA2D28" w:rsidRDefault="00CC005C" w:rsidP="00DA2D28">
    <w:pPr>
      <w:jc w:val="right"/>
      <w:rPr>
        <w:rFonts w:ascii="Arial" w:hAnsi="Arial" w:cs="Arial"/>
        <w:sz w:val="14"/>
        <w:szCs w:val="14"/>
        <w:lang w:val="en-US"/>
      </w:rPr>
    </w:pPr>
    <w:r w:rsidRPr="00DA2D28">
      <w:rPr>
        <w:rFonts w:ascii="Arial" w:hAnsi="Arial" w:cs="Arial"/>
        <w:noProof/>
        <w:color w:val="7F7F7F" w:themeColor="text1" w:themeTint="80"/>
        <w:sz w:val="14"/>
        <w:szCs w:val="14"/>
        <w:lang w:val="en-US"/>
      </w:rPr>
      <mc:AlternateContent>
        <mc:Choice Requires="wps">
          <w:drawing>
            <wp:anchor distT="0" distB="0" distL="114300" distR="114300" simplePos="0" relativeHeight="251657728" behindDoc="0" locked="0" layoutInCell="1" allowOverlap="1" wp14:anchorId="3E73D653" wp14:editId="7CF2055E">
              <wp:simplePos x="0" y="0"/>
              <wp:positionH relativeFrom="column">
                <wp:posOffset>-441960</wp:posOffset>
              </wp:positionH>
              <wp:positionV relativeFrom="paragraph">
                <wp:posOffset>-26670</wp:posOffset>
              </wp:positionV>
              <wp:extent cx="7543800" cy="0"/>
              <wp:effectExtent l="15240" t="11430" r="13335" b="762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12700">
                        <a:solidFill>
                          <a:srgbClr val="F7A94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2.1pt" to="559.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" strokecolor="#f7a94a" strokeweight="1pt"/>
          </w:pict>
        </mc:Fallback>
      </mc:AlternateContent>
    </w:r>
    <w:r w:rsidR="00DA2D28" w:rsidRPr="00DA2D28">
      <w:rPr>
        <w:rFonts w:ascii="Arial" w:hAnsi="Arial" w:cs="Arial"/>
        <w:color w:val="7F7F7F" w:themeColor="text1" w:themeTint="80"/>
        <w:sz w:val="14"/>
        <w:szCs w:val="14"/>
        <w:lang w:val="en-US"/>
      </w:rPr>
      <w:t>Confidential property of Optum. Do not distribute or reproduce without express permission from Optum.</w:t>
    </w:r>
  </w:p>
  <w:p w:rsidR="00987CD2" w:rsidRPr="00CC005C" w:rsidRDefault="00987CD2" w:rsidP="003611AA">
    <w:pPr>
      <w:pStyle w:val="Footer"/>
      <w:jc w:val="center"/>
      <w:rPr>
        <w:b/>
        <w:bCs/>
        <w:color w:val="333399"/>
        <w:sz w:val="16"/>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4F9" w:rsidRDefault="00A274F9">
      <w:r>
        <w:separator/>
      </w:r>
    </w:p>
  </w:footnote>
  <w:footnote w:type="continuationSeparator" w:id="0">
    <w:p w:rsidR="00A274F9" w:rsidRDefault="00A274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D28" w:rsidRDefault="00241146">
    <w:pPr>
      <w:pStyle w:val="Header"/>
    </w:pPr>
    <w:r>
      <w:rPr>
        <w:noProof/>
        <w:lang w:val="en-US"/>
      </w:rPr>
      <w:drawing>
        <wp:inline distT="0" distB="0" distL="0" distR="0" wp14:anchorId="14580AC8" wp14:editId="10A253C1">
          <wp:extent cx="876300" cy="771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7715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908A42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3403D3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E58CB82"/>
    <w:lvl w:ilvl="0">
      <w:start w:val="1"/>
      <w:numFmt w:val="decimal"/>
      <w:pStyle w:val="ListNumber3"/>
      <w:lvlText w:val="%1."/>
      <w:lvlJc w:val="left"/>
      <w:pPr>
        <w:tabs>
          <w:tab w:val="num" w:pos="926"/>
        </w:tabs>
        <w:ind w:left="926" w:hanging="360"/>
      </w:pPr>
    </w:lvl>
  </w:abstractNum>
  <w:abstractNum w:abstractNumId="3">
    <w:nsid w:val="FFFFFF7F"/>
    <w:multiLevelType w:val="singleLevel"/>
    <w:tmpl w:val="586E0C5C"/>
    <w:lvl w:ilvl="0">
      <w:start w:val="1"/>
      <w:numFmt w:val="decimal"/>
      <w:pStyle w:val="ListNumber2"/>
      <w:lvlText w:val="%1."/>
      <w:lvlJc w:val="left"/>
      <w:pPr>
        <w:tabs>
          <w:tab w:val="num" w:pos="643"/>
        </w:tabs>
        <w:ind w:left="643" w:hanging="360"/>
      </w:pPr>
    </w:lvl>
  </w:abstractNum>
  <w:abstractNum w:abstractNumId="4">
    <w:nsid w:val="FFFFFF80"/>
    <w:multiLevelType w:val="singleLevel"/>
    <w:tmpl w:val="CAA21EE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C0AADDF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2CA4B3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8CCDED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8BD8613E"/>
    <w:lvl w:ilvl="0">
      <w:start w:val="1"/>
      <w:numFmt w:val="decimal"/>
      <w:pStyle w:val="ListNumber"/>
      <w:lvlText w:val="%1."/>
      <w:lvlJc w:val="left"/>
      <w:pPr>
        <w:tabs>
          <w:tab w:val="num" w:pos="360"/>
        </w:tabs>
        <w:ind w:left="360" w:hanging="360"/>
      </w:pPr>
    </w:lvl>
  </w:abstractNum>
  <w:abstractNum w:abstractNumId="9">
    <w:nsid w:val="FFFFFF89"/>
    <w:multiLevelType w:val="singleLevel"/>
    <w:tmpl w:val="D06E81C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2"/>
    <w:multiLevelType w:val="multilevel"/>
    <w:tmpl w:val="00000002"/>
    <w:name w:val="WWNum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1">
    <w:nsid w:val="00000003"/>
    <w:multiLevelType w:val="multilevel"/>
    <w:tmpl w:val="00000003"/>
    <w:name w:val="WWNum2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2">
    <w:nsid w:val="00000004"/>
    <w:multiLevelType w:val="multilevel"/>
    <w:tmpl w:val="00000004"/>
    <w:name w:val="WWNum2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3">
    <w:nsid w:val="00000007"/>
    <w:multiLevelType w:val="multilevel"/>
    <w:tmpl w:val="00000007"/>
    <w:name w:val="WWNum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4">
    <w:nsid w:val="00000008"/>
    <w:multiLevelType w:val="multilevel"/>
    <w:tmpl w:val="00000008"/>
    <w:name w:val="WWNum2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5">
    <w:nsid w:val="00000009"/>
    <w:multiLevelType w:val="multilevel"/>
    <w:tmpl w:val="00000009"/>
    <w:name w:val="WWNum3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6">
    <w:nsid w:val="0000000A"/>
    <w:multiLevelType w:val="multilevel"/>
    <w:tmpl w:val="0000000A"/>
    <w:name w:val="WWNum3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7">
    <w:nsid w:val="0000000B"/>
    <w:multiLevelType w:val="multilevel"/>
    <w:tmpl w:val="0000000B"/>
    <w:name w:val="WWNum3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8">
    <w:nsid w:val="0000000C"/>
    <w:multiLevelType w:val="multilevel"/>
    <w:tmpl w:val="0000000C"/>
    <w:name w:val="WWNum3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9">
    <w:nsid w:val="0000000D"/>
    <w:multiLevelType w:val="multilevel"/>
    <w:tmpl w:val="0000000D"/>
    <w:name w:val="WWNum3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0">
    <w:nsid w:val="020F3532"/>
    <w:multiLevelType w:val="hybridMultilevel"/>
    <w:tmpl w:val="DD6C0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A1A39D4"/>
    <w:multiLevelType w:val="hybridMultilevel"/>
    <w:tmpl w:val="5C8A7EF2"/>
    <w:lvl w:ilvl="0" w:tplc="0C36D42C">
      <w:start w:val="3"/>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17096E86"/>
    <w:multiLevelType w:val="hybridMultilevel"/>
    <w:tmpl w:val="B6E89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A925747"/>
    <w:multiLevelType w:val="hybridMultilevel"/>
    <w:tmpl w:val="EBB2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32392B"/>
    <w:multiLevelType w:val="hybridMultilevel"/>
    <w:tmpl w:val="BB008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596682"/>
    <w:multiLevelType w:val="hybridMultilevel"/>
    <w:tmpl w:val="BDD4E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7E32B3"/>
    <w:multiLevelType w:val="hybridMultilevel"/>
    <w:tmpl w:val="82C68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6E0678"/>
    <w:multiLevelType w:val="hybridMultilevel"/>
    <w:tmpl w:val="C5444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B96CA4"/>
    <w:multiLevelType w:val="hybridMultilevel"/>
    <w:tmpl w:val="848420FE"/>
    <w:lvl w:ilvl="0" w:tplc="04090001">
      <w:start w:val="1"/>
      <w:numFmt w:val="bullet"/>
      <w:lvlText w:val=""/>
      <w:lvlJc w:val="left"/>
      <w:pPr>
        <w:ind w:left="1080" w:hanging="360"/>
      </w:pPr>
      <w:rPr>
        <w:rFonts w:ascii="Symbol" w:hAnsi="Symbol" w:hint="default"/>
      </w:rPr>
    </w:lvl>
    <w:lvl w:ilvl="1" w:tplc="FD544A90">
      <w:start w:val="3"/>
      <w:numFmt w:val="bullet"/>
      <w:lvlText w:val="-"/>
      <w:lvlJc w:val="left"/>
      <w:pPr>
        <w:ind w:left="1800" w:hanging="360"/>
      </w:pPr>
      <w:rPr>
        <w:rFonts w:ascii="Tahoma" w:eastAsia="Times New Roman" w:hAnsi="Tahoma" w:cs="Tahom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8144206"/>
    <w:multiLevelType w:val="hybridMultilevel"/>
    <w:tmpl w:val="20C207FE"/>
    <w:lvl w:ilvl="0" w:tplc="0C36D42C">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F25079"/>
    <w:multiLevelType w:val="hybridMultilevel"/>
    <w:tmpl w:val="D1A09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005C1F"/>
    <w:multiLevelType w:val="hybridMultilevel"/>
    <w:tmpl w:val="CFD0E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94223D"/>
    <w:multiLevelType w:val="hybridMultilevel"/>
    <w:tmpl w:val="7B7EF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FE04E5"/>
    <w:multiLevelType w:val="hybridMultilevel"/>
    <w:tmpl w:val="0BA63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0C4DC5"/>
    <w:multiLevelType w:val="hybridMultilevel"/>
    <w:tmpl w:val="C84A43B0"/>
    <w:lvl w:ilvl="0" w:tplc="37FE5E22">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1151453"/>
    <w:multiLevelType w:val="multilevel"/>
    <w:tmpl w:val="88162002"/>
    <w:lvl w:ilvl="0">
      <w:start w:val="1"/>
      <w:numFmt w:val="decimal"/>
      <w:pStyle w:val="Heading1"/>
      <w:lvlText w:val="%1. "/>
      <w:lvlJc w:val="left"/>
      <w:pPr>
        <w:tabs>
          <w:tab w:val="num" w:pos="720"/>
        </w:tabs>
        <w:ind w:left="432" w:hanging="432"/>
      </w:pPr>
      <w:rPr>
        <w:rFonts w:hint="default"/>
      </w:rPr>
    </w:lvl>
    <w:lvl w:ilvl="1">
      <w:start w:val="1"/>
      <w:numFmt w:val="decimal"/>
      <w:pStyle w:val="Heading2"/>
      <w:lvlText w:val="%1.%2. "/>
      <w:lvlJc w:val="left"/>
      <w:pPr>
        <w:tabs>
          <w:tab w:val="num" w:pos="1222"/>
        </w:tabs>
        <w:ind w:left="718" w:hanging="576"/>
      </w:pPr>
      <w:rPr>
        <w:rFonts w:hint="default"/>
      </w:rPr>
    </w:lvl>
    <w:lvl w:ilvl="2">
      <w:start w:val="1"/>
      <w:numFmt w:val="decimal"/>
      <w:pStyle w:val="Heading3"/>
      <w:lvlText w:val="%1.%2.%3. "/>
      <w:lvlJc w:val="left"/>
      <w:pPr>
        <w:tabs>
          <w:tab w:val="num" w:pos="144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nsid w:val="7B5A0517"/>
    <w:multiLevelType w:val="hybridMultilevel"/>
    <w:tmpl w:val="F5AA2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1A6C9E"/>
    <w:multiLevelType w:val="hybridMultilevel"/>
    <w:tmpl w:val="704CB3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4"/>
  </w:num>
  <w:num w:numId="12">
    <w:abstractNumId w:val="35"/>
  </w:num>
  <w:num w:numId="13">
    <w:abstractNumId w:val="22"/>
  </w:num>
  <w:num w:numId="14">
    <w:abstractNumId w:val="36"/>
  </w:num>
  <w:num w:numId="15">
    <w:abstractNumId w:val="25"/>
  </w:num>
  <w:num w:numId="16">
    <w:abstractNumId w:val="29"/>
  </w:num>
  <w:num w:numId="17">
    <w:abstractNumId w:val="21"/>
  </w:num>
  <w:num w:numId="18">
    <w:abstractNumId w:val="28"/>
  </w:num>
  <w:num w:numId="19">
    <w:abstractNumId w:val="37"/>
  </w:num>
  <w:num w:numId="20">
    <w:abstractNumId w:val="20"/>
  </w:num>
  <w:num w:numId="21">
    <w:abstractNumId w:val="27"/>
  </w:num>
  <w:num w:numId="22">
    <w:abstractNumId w:val="23"/>
  </w:num>
  <w:num w:numId="23">
    <w:abstractNumId w:val="33"/>
  </w:num>
  <w:num w:numId="24">
    <w:abstractNumId w:val="26"/>
  </w:num>
  <w:num w:numId="25">
    <w:abstractNumId w:val="32"/>
  </w:num>
  <w:num w:numId="26">
    <w:abstractNumId w:val="24"/>
  </w:num>
  <w:num w:numId="27">
    <w:abstractNumId w:val="31"/>
  </w:num>
  <w:num w:numId="28">
    <w:abstractNumId w:val="3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24"/>
  <w:displayHorizontalDrawingGridEvery w:val="2"/>
  <w:displayVerticalDrawingGridEvery w:val="2"/>
  <w:noPunctuationKerning/>
  <w:characterSpacingControl w:val="doNotCompress"/>
  <w:hdrShapeDefaults>
    <o:shapedefaults v:ext="edit" spidmax="2049">
      <o:colormru v:ext="edit" colors="#ccecff,#f3f3f3,#f7a94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049"/>
    <w:rsid w:val="0000427B"/>
    <w:rsid w:val="000056D7"/>
    <w:rsid w:val="00005CF5"/>
    <w:rsid w:val="00006474"/>
    <w:rsid w:val="0002779F"/>
    <w:rsid w:val="000353ED"/>
    <w:rsid w:val="000361D8"/>
    <w:rsid w:val="000429C5"/>
    <w:rsid w:val="000524A8"/>
    <w:rsid w:val="0005544A"/>
    <w:rsid w:val="000573C6"/>
    <w:rsid w:val="000813A4"/>
    <w:rsid w:val="000909FF"/>
    <w:rsid w:val="00096FFA"/>
    <w:rsid w:val="000970A7"/>
    <w:rsid w:val="000A09FF"/>
    <w:rsid w:val="000A231C"/>
    <w:rsid w:val="000A67FB"/>
    <w:rsid w:val="000B25F4"/>
    <w:rsid w:val="000C3940"/>
    <w:rsid w:val="000C3A3E"/>
    <w:rsid w:val="000C53C1"/>
    <w:rsid w:val="000C7C1F"/>
    <w:rsid w:val="000D1F51"/>
    <w:rsid w:val="000D29AE"/>
    <w:rsid w:val="000D75A1"/>
    <w:rsid w:val="000E25E7"/>
    <w:rsid w:val="000F3D3E"/>
    <w:rsid w:val="001036EB"/>
    <w:rsid w:val="00103BE1"/>
    <w:rsid w:val="00106763"/>
    <w:rsid w:val="00106D22"/>
    <w:rsid w:val="00112707"/>
    <w:rsid w:val="00124DC9"/>
    <w:rsid w:val="00125CAF"/>
    <w:rsid w:val="00133567"/>
    <w:rsid w:val="00136C3C"/>
    <w:rsid w:val="00140798"/>
    <w:rsid w:val="0014322C"/>
    <w:rsid w:val="00162C90"/>
    <w:rsid w:val="001665B7"/>
    <w:rsid w:val="00176E26"/>
    <w:rsid w:val="00183252"/>
    <w:rsid w:val="00184940"/>
    <w:rsid w:val="001863AD"/>
    <w:rsid w:val="00197771"/>
    <w:rsid w:val="001D5045"/>
    <w:rsid w:val="001E6CBC"/>
    <w:rsid w:val="001F56CB"/>
    <w:rsid w:val="00200B28"/>
    <w:rsid w:val="0020182A"/>
    <w:rsid w:val="0020352B"/>
    <w:rsid w:val="002057C0"/>
    <w:rsid w:val="002116C8"/>
    <w:rsid w:val="0022029D"/>
    <w:rsid w:val="002279D7"/>
    <w:rsid w:val="00230130"/>
    <w:rsid w:val="00230D39"/>
    <w:rsid w:val="00232962"/>
    <w:rsid w:val="00241146"/>
    <w:rsid w:val="002420E6"/>
    <w:rsid w:val="0024668A"/>
    <w:rsid w:val="00254D5F"/>
    <w:rsid w:val="00261744"/>
    <w:rsid w:val="00265E1C"/>
    <w:rsid w:val="00285757"/>
    <w:rsid w:val="002924B6"/>
    <w:rsid w:val="002979FE"/>
    <w:rsid w:val="002A02B8"/>
    <w:rsid w:val="002A1980"/>
    <w:rsid w:val="002A32DA"/>
    <w:rsid w:val="002A6B7D"/>
    <w:rsid w:val="002A7B35"/>
    <w:rsid w:val="002B15AA"/>
    <w:rsid w:val="002B4A9A"/>
    <w:rsid w:val="002B621F"/>
    <w:rsid w:val="002C0392"/>
    <w:rsid w:val="002C72B2"/>
    <w:rsid w:val="002D0DF5"/>
    <w:rsid w:val="002D4814"/>
    <w:rsid w:val="002E1E70"/>
    <w:rsid w:val="002E2E1A"/>
    <w:rsid w:val="003007A4"/>
    <w:rsid w:val="00310933"/>
    <w:rsid w:val="003154A1"/>
    <w:rsid w:val="0032531A"/>
    <w:rsid w:val="00327424"/>
    <w:rsid w:val="003348BB"/>
    <w:rsid w:val="00334974"/>
    <w:rsid w:val="00340426"/>
    <w:rsid w:val="003611AA"/>
    <w:rsid w:val="00362FFA"/>
    <w:rsid w:val="00371B15"/>
    <w:rsid w:val="00385AA1"/>
    <w:rsid w:val="00392A79"/>
    <w:rsid w:val="00392DBA"/>
    <w:rsid w:val="00393319"/>
    <w:rsid w:val="00396AC1"/>
    <w:rsid w:val="003974F4"/>
    <w:rsid w:val="003A1DFF"/>
    <w:rsid w:val="003C0653"/>
    <w:rsid w:val="003D63E0"/>
    <w:rsid w:val="003E2A7C"/>
    <w:rsid w:val="003E73BA"/>
    <w:rsid w:val="003F005B"/>
    <w:rsid w:val="003F2655"/>
    <w:rsid w:val="003F4CF8"/>
    <w:rsid w:val="00406973"/>
    <w:rsid w:val="00415015"/>
    <w:rsid w:val="0042242E"/>
    <w:rsid w:val="00422E6D"/>
    <w:rsid w:val="00431B4D"/>
    <w:rsid w:val="00434F94"/>
    <w:rsid w:val="00441021"/>
    <w:rsid w:val="00445BE5"/>
    <w:rsid w:val="004527AF"/>
    <w:rsid w:val="00452CCD"/>
    <w:rsid w:val="00472223"/>
    <w:rsid w:val="00472463"/>
    <w:rsid w:val="00473BB0"/>
    <w:rsid w:val="0049034D"/>
    <w:rsid w:val="00491368"/>
    <w:rsid w:val="00496CEC"/>
    <w:rsid w:val="00497023"/>
    <w:rsid w:val="004A1D4D"/>
    <w:rsid w:val="004A319B"/>
    <w:rsid w:val="004B3E3B"/>
    <w:rsid w:val="004C0F05"/>
    <w:rsid w:val="004C7CE0"/>
    <w:rsid w:val="004C7F1A"/>
    <w:rsid w:val="004E1249"/>
    <w:rsid w:val="004E7633"/>
    <w:rsid w:val="004F319E"/>
    <w:rsid w:val="004F60A1"/>
    <w:rsid w:val="00500AB2"/>
    <w:rsid w:val="005037E3"/>
    <w:rsid w:val="005041C0"/>
    <w:rsid w:val="0050679A"/>
    <w:rsid w:val="00506E7E"/>
    <w:rsid w:val="00511179"/>
    <w:rsid w:val="00512428"/>
    <w:rsid w:val="00513033"/>
    <w:rsid w:val="00514216"/>
    <w:rsid w:val="00515538"/>
    <w:rsid w:val="005360E0"/>
    <w:rsid w:val="00537316"/>
    <w:rsid w:val="0054643B"/>
    <w:rsid w:val="00556E51"/>
    <w:rsid w:val="00573768"/>
    <w:rsid w:val="00574F34"/>
    <w:rsid w:val="005773FA"/>
    <w:rsid w:val="005A3849"/>
    <w:rsid w:val="005B0D17"/>
    <w:rsid w:val="005D06AE"/>
    <w:rsid w:val="005D7C67"/>
    <w:rsid w:val="005D7D03"/>
    <w:rsid w:val="005E7628"/>
    <w:rsid w:val="005F221D"/>
    <w:rsid w:val="00601FF9"/>
    <w:rsid w:val="00604B6E"/>
    <w:rsid w:val="006051D2"/>
    <w:rsid w:val="006125F7"/>
    <w:rsid w:val="00626049"/>
    <w:rsid w:val="0063111F"/>
    <w:rsid w:val="00642FD4"/>
    <w:rsid w:val="00652898"/>
    <w:rsid w:val="006541B1"/>
    <w:rsid w:val="00654AA5"/>
    <w:rsid w:val="006604F7"/>
    <w:rsid w:val="00670FA4"/>
    <w:rsid w:val="00695610"/>
    <w:rsid w:val="00697551"/>
    <w:rsid w:val="006A5814"/>
    <w:rsid w:val="006B30EE"/>
    <w:rsid w:val="006C6522"/>
    <w:rsid w:val="006D12AD"/>
    <w:rsid w:val="006D6DD9"/>
    <w:rsid w:val="006F5599"/>
    <w:rsid w:val="00732B01"/>
    <w:rsid w:val="00735867"/>
    <w:rsid w:val="00736B88"/>
    <w:rsid w:val="00742086"/>
    <w:rsid w:val="00750865"/>
    <w:rsid w:val="00752FF2"/>
    <w:rsid w:val="00756770"/>
    <w:rsid w:val="00765542"/>
    <w:rsid w:val="00771CCA"/>
    <w:rsid w:val="00775789"/>
    <w:rsid w:val="007847DB"/>
    <w:rsid w:val="0079013E"/>
    <w:rsid w:val="007928BF"/>
    <w:rsid w:val="00792B33"/>
    <w:rsid w:val="00794630"/>
    <w:rsid w:val="007A5930"/>
    <w:rsid w:val="007B2473"/>
    <w:rsid w:val="007B4737"/>
    <w:rsid w:val="007C025B"/>
    <w:rsid w:val="007C0952"/>
    <w:rsid w:val="007C3A5D"/>
    <w:rsid w:val="007C5A68"/>
    <w:rsid w:val="007F27C5"/>
    <w:rsid w:val="00802F07"/>
    <w:rsid w:val="00806652"/>
    <w:rsid w:val="00807C8D"/>
    <w:rsid w:val="00812990"/>
    <w:rsid w:val="00814B1A"/>
    <w:rsid w:val="0082099C"/>
    <w:rsid w:val="0082523C"/>
    <w:rsid w:val="00825830"/>
    <w:rsid w:val="00845C20"/>
    <w:rsid w:val="008540FE"/>
    <w:rsid w:val="00854733"/>
    <w:rsid w:val="0086025D"/>
    <w:rsid w:val="00867F82"/>
    <w:rsid w:val="00870CBF"/>
    <w:rsid w:val="0087179F"/>
    <w:rsid w:val="00876893"/>
    <w:rsid w:val="00894BF3"/>
    <w:rsid w:val="008A1A18"/>
    <w:rsid w:val="008A3B42"/>
    <w:rsid w:val="008A7899"/>
    <w:rsid w:val="008B7AE4"/>
    <w:rsid w:val="008F5441"/>
    <w:rsid w:val="00912B5E"/>
    <w:rsid w:val="00917583"/>
    <w:rsid w:val="00921D3C"/>
    <w:rsid w:val="009223ED"/>
    <w:rsid w:val="00924592"/>
    <w:rsid w:val="009258C4"/>
    <w:rsid w:val="009354AA"/>
    <w:rsid w:val="00941B61"/>
    <w:rsid w:val="00945F67"/>
    <w:rsid w:val="00953831"/>
    <w:rsid w:val="00963AE5"/>
    <w:rsid w:val="009753EC"/>
    <w:rsid w:val="00987CD2"/>
    <w:rsid w:val="009944A3"/>
    <w:rsid w:val="009944AA"/>
    <w:rsid w:val="009951F1"/>
    <w:rsid w:val="00995EB6"/>
    <w:rsid w:val="009A3243"/>
    <w:rsid w:val="009C28B0"/>
    <w:rsid w:val="009C4D99"/>
    <w:rsid w:val="009C4FBE"/>
    <w:rsid w:val="009D6D44"/>
    <w:rsid w:val="009F5F01"/>
    <w:rsid w:val="009F6D53"/>
    <w:rsid w:val="00A068EB"/>
    <w:rsid w:val="00A169B5"/>
    <w:rsid w:val="00A232F3"/>
    <w:rsid w:val="00A23EC6"/>
    <w:rsid w:val="00A247A8"/>
    <w:rsid w:val="00A274F9"/>
    <w:rsid w:val="00A36E17"/>
    <w:rsid w:val="00A41B94"/>
    <w:rsid w:val="00A42AA3"/>
    <w:rsid w:val="00A46096"/>
    <w:rsid w:val="00A51703"/>
    <w:rsid w:val="00A51B7F"/>
    <w:rsid w:val="00A52D4E"/>
    <w:rsid w:val="00A5456A"/>
    <w:rsid w:val="00A5765B"/>
    <w:rsid w:val="00A57946"/>
    <w:rsid w:val="00A60977"/>
    <w:rsid w:val="00A71C4A"/>
    <w:rsid w:val="00A909CB"/>
    <w:rsid w:val="00A96C6A"/>
    <w:rsid w:val="00AA0ADC"/>
    <w:rsid w:val="00AA3294"/>
    <w:rsid w:val="00AB3C76"/>
    <w:rsid w:val="00AD3F86"/>
    <w:rsid w:val="00AD42DF"/>
    <w:rsid w:val="00AD4A71"/>
    <w:rsid w:val="00AD716B"/>
    <w:rsid w:val="00AE6E26"/>
    <w:rsid w:val="00AF1E9F"/>
    <w:rsid w:val="00B01B77"/>
    <w:rsid w:val="00B14547"/>
    <w:rsid w:val="00B17754"/>
    <w:rsid w:val="00B255A6"/>
    <w:rsid w:val="00B25D83"/>
    <w:rsid w:val="00B42342"/>
    <w:rsid w:val="00B5163B"/>
    <w:rsid w:val="00B51A45"/>
    <w:rsid w:val="00B609ED"/>
    <w:rsid w:val="00B64E2C"/>
    <w:rsid w:val="00B76F74"/>
    <w:rsid w:val="00B97AB0"/>
    <w:rsid w:val="00BA0A83"/>
    <w:rsid w:val="00BB4FB3"/>
    <w:rsid w:val="00BB5EA7"/>
    <w:rsid w:val="00BB7B9E"/>
    <w:rsid w:val="00BC3E5A"/>
    <w:rsid w:val="00BC45CA"/>
    <w:rsid w:val="00BC5474"/>
    <w:rsid w:val="00BF2FC6"/>
    <w:rsid w:val="00BF4C58"/>
    <w:rsid w:val="00C06E53"/>
    <w:rsid w:val="00C16B20"/>
    <w:rsid w:val="00C24587"/>
    <w:rsid w:val="00C25642"/>
    <w:rsid w:val="00C25DC3"/>
    <w:rsid w:val="00C3742C"/>
    <w:rsid w:val="00C45DE8"/>
    <w:rsid w:val="00C47ADA"/>
    <w:rsid w:val="00C500F9"/>
    <w:rsid w:val="00C53040"/>
    <w:rsid w:val="00C628FC"/>
    <w:rsid w:val="00C634F1"/>
    <w:rsid w:val="00C65E5D"/>
    <w:rsid w:val="00C66167"/>
    <w:rsid w:val="00C742C5"/>
    <w:rsid w:val="00C77721"/>
    <w:rsid w:val="00C82D55"/>
    <w:rsid w:val="00C84DD1"/>
    <w:rsid w:val="00C925AA"/>
    <w:rsid w:val="00CA68D9"/>
    <w:rsid w:val="00CB06ED"/>
    <w:rsid w:val="00CB4C5C"/>
    <w:rsid w:val="00CC005C"/>
    <w:rsid w:val="00CC4F59"/>
    <w:rsid w:val="00CC77D7"/>
    <w:rsid w:val="00CF5D60"/>
    <w:rsid w:val="00D034C8"/>
    <w:rsid w:val="00D048B1"/>
    <w:rsid w:val="00D0603A"/>
    <w:rsid w:val="00D16E10"/>
    <w:rsid w:val="00D22C0F"/>
    <w:rsid w:val="00D37E05"/>
    <w:rsid w:val="00D47796"/>
    <w:rsid w:val="00D53254"/>
    <w:rsid w:val="00D602CF"/>
    <w:rsid w:val="00D746D2"/>
    <w:rsid w:val="00D76724"/>
    <w:rsid w:val="00D81EE4"/>
    <w:rsid w:val="00D83257"/>
    <w:rsid w:val="00DA1E24"/>
    <w:rsid w:val="00DA2D28"/>
    <w:rsid w:val="00DB0EB1"/>
    <w:rsid w:val="00DB4D2F"/>
    <w:rsid w:val="00DB68DD"/>
    <w:rsid w:val="00DC1A04"/>
    <w:rsid w:val="00DC52E9"/>
    <w:rsid w:val="00DD1AC1"/>
    <w:rsid w:val="00DD4176"/>
    <w:rsid w:val="00DE32BD"/>
    <w:rsid w:val="00DE5E5C"/>
    <w:rsid w:val="00DF0763"/>
    <w:rsid w:val="00E01A02"/>
    <w:rsid w:val="00E02136"/>
    <w:rsid w:val="00E06266"/>
    <w:rsid w:val="00E07C7E"/>
    <w:rsid w:val="00E14EB4"/>
    <w:rsid w:val="00E156D7"/>
    <w:rsid w:val="00E2061A"/>
    <w:rsid w:val="00E27230"/>
    <w:rsid w:val="00E27FC8"/>
    <w:rsid w:val="00E37F5A"/>
    <w:rsid w:val="00E51E0F"/>
    <w:rsid w:val="00E6280E"/>
    <w:rsid w:val="00E705EB"/>
    <w:rsid w:val="00E760F6"/>
    <w:rsid w:val="00E86747"/>
    <w:rsid w:val="00E909D7"/>
    <w:rsid w:val="00E93050"/>
    <w:rsid w:val="00E93F0E"/>
    <w:rsid w:val="00EB02A3"/>
    <w:rsid w:val="00EB4635"/>
    <w:rsid w:val="00EB5B87"/>
    <w:rsid w:val="00EB5CF1"/>
    <w:rsid w:val="00EB6162"/>
    <w:rsid w:val="00EC4988"/>
    <w:rsid w:val="00EC608C"/>
    <w:rsid w:val="00ED18FF"/>
    <w:rsid w:val="00ED2A05"/>
    <w:rsid w:val="00EE2256"/>
    <w:rsid w:val="00EE5C82"/>
    <w:rsid w:val="00EF070B"/>
    <w:rsid w:val="00F03275"/>
    <w:rsid w:val="00F12BCF"/>
    <w:rsid w:val="00F15D16"/>
    <w:rsid w:val="00F5700B"/>
    <w:rsid w:val="00F8052A"/>
    <w:rsid w:val="00F83C46"/>
    <w:rsid w:val="00F844F6"/>
    <w:rsid w:val="00F94FDA"/>
    <w:rsid w:val="00F96121"/>
    <w:rsid w:val="00FA178C"/>
    <w:rsid w:val="00FA2AEF"/>
    <w:rsid w:val="00FB48C0"/>
    <w:rsid w:val="00FB6F72"/>
    <w:rsid w:val="00FC11CD"/>
    <w:rsid w:val="00FC1D78"/>
    <w:rsid w:val="00FC2981"/>
    <w:rsid w:val="00FD2875"/>
    <w:rsid w:val="00FF06AF"/>
    <w:rsid w:val="00FF1D05"/>
    <w:rsid w:val="00FF4D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cecff,#f3f3f3,#f7a94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1C4A"/>
    <w:pPr>
      <w:jc w:val="both"/>
    </w:pPr>
    <w:rPr>
      <w:rFonts w:ascii="Tahoma" w:hAnsi="Tahoma"/>
      <w:szCs w:val="24"/>
      <w:lang w:eastAsia="en-US"/>
    </w:rPr>
  </w:style>
  <w:style w:type="paragraph" w:styleId="Heading1">
    <w:name w:val="heading 1"/>
    <w:aliases w:val="h1,l1,H1,1,PRTM Heading 1,level 1,level1,Titre 1,Oscar Faber 1,11,12,13,14,15,16,17,18,19,110,111,112,113,114,115,121,131,141,151,161,171,181,191,116,122,132,142,152,162,172,182,192,117,123,133,143,153,163,173,183,193,don't use,section,chapter"/>
    <w:basedOn w:val="Normal"/>
    <w:next w:val="Normal"/>
    <w:qFormat/>
    <w:rsid w:val="00DD4176"/>
    <w:pPr>
      <w:keepNext/>
      <w:numPr>
        <w:numId w:val="12"/>
      </w:numPr>
      <w:spacing w:before="360" w:after="240"/>
      <w:outlineLvl w:val="0"/>
    </w:pPr>
    <w:rPr>
      <w:b/>
      <w:sz w:val="40"/>
    </w:rPr>
  </w:style>
  <w:style w:type="paragraph" w:styleId="Heading2">
    <w:name w:val="heading 2"/>
    <w:aliases w:val="h2,l2,H2,toc,level2,heading 2,2,PRTM Heading 2,Oscar Faber 2,21,22,23,24,25,26,27,28,29,210,211,212,213,214,215,221,231,241,251,261,271,281,291,216,222,232,242,252,262,272,282,292,217,223,233,243,253,263,273,283,293,2nd level,Header 2,sub-sect"/>
    <w:basedOn w:val="Normal"/>
    <w:next w:val="Normal"/>
    <w:qFormat/>
    <w:rsid w:val="00DD4176"/>
    <w:pPr>
      <w:keepNext/>
      <w:numPr>
        <w:ilvl w:val="1"/>
        <w:numId w:val="12"/>
      </w:numPr>
      <w:tabs>
        <w:tab w:val="clear" w:pos="1222"/>
        <w:tab w:val="num" w:pos="1080"/>
      </w:tabs>
      <w:spacing w:before="360" w:after="240"/>
      <w:ind w:left="576"/>
      <w:outlineLvl w:val="1"/>
    </w:pPr>
    <w:rPr>
      <w:b/>
      <w:bCs/>
      <w:sz w:val="32"/>
    </w:rPr>
  </w:style>
  <w:style w:type="paragraph" w:styleId="Heading3">
    <w:name w:val="heading 3"/>
    <w:aliases w:val="Heading 14,H3,h3,l3,3,heading 3,Oscar Faber 3,3rd level,h31,31,h32,32,h33,33,h34,34,h35,35,sub-sub,sub-sub1,sub-sub2,sub-sub3,sub-sub4,sub section header,subsect,311,sub-sub11,Überschrift 3,- do not use,Sub-subsect heading,b,3 bullet,SECOND,B1"/>
    <w:basedOn w:val="Normal"/>
    <w:next w:val="Normal"/>
    <w:qFormat/>
    <w:rsid w:val="00DD4176"/>
    <w:pPr>
      <w:keepNext/>
      <w:numPr>
        <w:ilvl w:val="2"/>
        <w:numId w:val="12"/>
      </w:numPr>
      <w:spacing w:before="360" w:after="240"/>
      <w:outlineLvl w:val="2"/>
    </w:pPr>
    <w:rPr>
      <w:b/>
      <w:i/>
      <w:sz w:val="28"/>
    </w:rPr>
  </w:style>
  <w:style w:type="paragraph" w:styleId="Heading4">
    <w:name w:val="heading 4"/>
    <w:aliases w:val="h4,4th level,Schedules,4,Appendices,Schedules1,Schedules2,Schedules11,Sub-Minor,Überschrift 4,bullet indent,Te,H4,l4"/>
    <w:basedOn w:val="Normal"/>
    <w:next w:val="Normal"/>
    <w:qFormat/>
    <w:rsid w:val="00DD4176"/>
    <w:pPr>
      <w:keepNext/>
      <w:numPr>
        <w:ilvl w:val="3"/>
        <w:numId w:val="12"/>
      </w:numPr>
      <w:jc w:val="center"/>
      <w:outlineLvl w:val="3"/>
    </w:pPr>
    <w:rPr>
      <w:rFonts w:ascii="Verdana" w:hAnsi="Verdana"/>
      <w:color w:val="333399"/>
      <w:sz w:val="56"/>
    </w:rPr>
  </w:style>
  <w:style w:type="paragraph" w:styleId="Heading5">
    <w:name w:val="heading 5"/>
    <w:basedOn w:val="Normal"/>
    <w:next w:val="Normal"/>
    <w:qFormat/>
    <w:rsid w:val="00DD4176"/>
    <w:pPr>
      <w:keepNext/>
      <w:numPr>
        <w:ilvl w:val="4"/>
        <w:numId w:val="12"/>
      </w:numPr>
      <w:spacing w:before="120" w:after="120"/>
      <w:outlineLvl w:val="4"/>
    </w:pPr>
    <w:rPr>
      <w:b/>
    </w:rPr>
  </w:style>
  <w:style w:type="paragraph" w:styleId="Heading6">
    <w:name w:val="heading 6"/>
    <w:basedOn w:val="Normal"/>
    <w:next w:val="Normal"/>
    <w:qFormat/>
    <w:rsid w:val="00DD4176"/>
    <w:pPr>
      <w:numPr>
        <w:ilvl w:val="5"/>
        <w:numId w:val="12"/>
      </w:numPr>
      <w:spacing w:before="240" w:after="60"/>
      <w:outlineLvl w:val="5"/>
    </w:pPr>
    <w:rPr>
      <w:rFonts w:ascii="Times New Roman" w:hAnsi="Times New Roman"/>
      <w:b/>
      <w:bCs/>
      <w:sz w:val="22"/>
      <w:szCs w:val="22"/>
    </w:rPr>
  </w:style>
  <w:style w:type="paragraph" w:styleId="Heading7">
    <w:name w:val="heading 7"/>
    <w:basedOn w:val="Normal"/>
    <w:next w:val="Normal"/>
    <w:qFormat/>
    <w:rsid w:val="00DD4176"/>
    <w:pPr>
      <w:numPr>
        <w:ilvl w:val="6"/>
        <w:numId w:val="12"/>
      </w:numPr>
      <w:spacing w:before="240" w:after="60"/>
      <w:outlineLvl w:val="6"/>
    </w:pPr>
    <w:rPr>
      <w:rFonts w:ascii="Times New Roman" w:hAnsi="Times New Roman"/>
      <w:sz w:val="24"/>
    </w:rPr>
  </w:style>
  <w:style w:type="paragraph" w:styleId="Heading8">
    <w:name w:val="heading 8"/>
    <w:basedOn w:val="Normal"/>
    <w:next w:val="Normal"/>
    <w:qFormat/>
    <w:rsid w:val="00DD4176"/>
    <w:pPr>
      <w:numPr>
        <w:ilvl w:val="7"/>
        <w:numId w:val="12"/>
      </w:numPr>
      <w:spacing w:before="240" w:after="60"/>
      <w:outlineLvl w:val="7"/>
    </w:pPr>
    <w:rPr>
      <w:rFonts w:ascii="Times New Roman" w:hAnsi="Times New Roman"/>
      <w:i/>
      <w:iCs/>
      <w:sz w:val="24"/>
    </w:rPr>
  </w:style>
  <w:style w:type="paragraph" w:styleId="Heading9">
    <w:name w:val="heading 9"/>
    <w:basedOn w:val="Normal"/>
    <w:next w:val="Normal"/>
    <w:qFormat/>
    <w:rsid w:val="00DD4176"/>
    <w:pPr>
      <w:numPr>
        <w:ilvl w:val="8"/>
        <w:numId w:val="1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92DBA"/>
    <w:rPr>
      <w:rFonts w:ascii="Tahoma" w:hAnsi="Tahoma"/>
      <w:color w:val="0000FF"/>
      <w:u w:val="single"/>
    </w:rPr>
  </w:style>
  <w:style w:type="paragraph" w:styleId="Header">
    <w:name w:val="header"/>
    <w:basedOn w:val="Normal"/>
    <w:rsid w:val="00DD4176"/>
    <w:pPr>
      <w:tabs>
        <w:tab w:val="center" w:pos="4153"/>
        <w:tab w:val="right" w:pos="8306"/>
      </w:tabs>
    </w:pPr>
  </w:style>
  <w:style w:type="paragraph" w:styleId="BodyText">
    <w:name w:val="Body Text"/>
    <w:basedOn w:val="Normal"/>
    <w:rsid w:val="00DD4176"/>
    <w:pPr>
      <w:jc w:val="center"/>
    </w:pPr>
    <w:rPr>
      <w:b/>
      <w:bCs/>
      <w:sz w:val="52"/>
    </w:rPr>
  </w:style>
  <w:style w:type="paragraph" w:styleId="Footer">
    <w:name w:val="footer"/>
    <w:basedOn w:val="Normal"/>
    <w:link w:val="FooterChar"/>
    <w:rsid w:val="00DD4176"/>
    <w:pPr>
      <w:tabs>
        <w:tab w:val="center" w:pos="4153"/>
        <w:tab w:val="right" w:pos="8306"/>
      </w:tabs>
    </w:pPr>
  </w:style>
  <w:style w:type="character" w:styleId="FollowedHyperlink">
    <w:name w:val="FollowedHyperlink"/>
    <w:basedOn w:val="DefaultParagraphFont"/>
    <w:rsid w:val="00392DBA"/>
    <w:rPr>
      <w:rFonts w:ascii="Tahoma" w:hAnsi="Tahoma"/>
      <w:color w:val="800080"/>
      <w:u w:val="single"/>
    </w:rPr>
  </w:style>
  <w:style w:type="character" w:styleId="Strong">
    <w:name w:val="Strong"/>
    <w:basedOn w:val="DefaultParagraphFont"/>
    <w:qFormat/>
    <w:rsid w:val="00A71C4A"/>
    <w:rPr>
      <w:b/>
      <w:bCs/>
    </w:rPr>
  </w:style>
  <w:style w:type="paragraph" w:styleId="BodyText2">
    <w:name w:val="Body Text 2"/>
    <w:basedOn w:val="Normal"/>
    <w:rsid w:val="00DD4176"/>
  </w:style>
  <w:style w:type="paragraph" w:styleId="TOC1">
    <w:name w:val="toc 1"/>
    <w:basedOn w:val="Normal"/>
    <w:next w:val="Normal"/>
    <w:autoRedefine/>
    <w:uiPriority w:val="39"/>
    <w:rsid w:val="00DD4176"/>
    <w:pPr>
      <w:spacing w:before="120" w:after="120"/>
    </w:pPr>
    <w:rPr>
      <w:rFonts w:ascii="Times New Roman" w:hAnsi="Times New Roman"/>
      <w:b/>
      <w:bCs/>
      <w:caps/>
    </w:rPr>
  </w:style>
  <w:style w:type="paragraph" w:styleId="TOC2">
    <w:name w:val="toc 2"/>
    <w:basedOn w:val="Normal"/>
    <w:next w:val="Normal"/>
    <w:autoRedefine/>
    <w:uiPriority w:val="39"/>
    <w:rsid w:val="00DD4176"/>
    <w:pPr>
      <w:ind w:left="200"/>
    </w:pPr>
    <w:rPr>
      <w:rFonts w:ascii="Times New Roman" w:hAnsi="Times New Roman"/>
      <w:smallCaps/>
    </w:rPr>
  </w:style>
  <w:style w:type="paragraph" w:styleId="TOC3">
    <w:name w:val="toc 3"/>
    <w:basedOn w:val="Normal"/>
    <w:next w:val="Normal"/>
    <w:autoRedefine/>
    <w:semiHidden/>
    <w:rsid w:val="00DD4176"/>
    <w:pPr>
      <w:ind w:left="400"/>
    </w:pPr>
    <w:rPr>
      <w:rFonts w:ascii="Times New Roman" w:hAnsi="Times New Roman"/>
      <w:i/>
      <w:iCs/>
    </w:rPr>
  </w:style>
  <w:style w:type="paragraph" w:styleId="TOC4">
    <w:name w:val="toc 4"/>
    <w:basedOn w:val="Normal"/>
    <w:next w:val="Normal"/>
    <w:autoRedefine/>
    <w:semiHidden/>
    <w:rsid w:val="00DD4176"/>
    <w:pPr>
      <w:ind w:left="600"/>
    </w:pPr>
    <w:rPr>
      <w:rFonts w:ascii="Times New Roman" w:hAnsi="Times New Roman"/>
      <w:szCs w:val="21"/>
    </w:rPr>
  </w:style>
  <w:style w:type="paragraph" w:styleId="TOC5">
    <w:name w:val="toc 5"/>
    <w:basedOn w:val="Normal"/>
    <w:next w:val="Normal"/>
    <w:autoRedefine/>
    <w:semiHidden/>
    <w:rsid w:val="00DD4176"/>
    <w:pPr>
      <w:ind w:left="800"/>
    </w:pPr>
    <w:rPr>
      <w:rFonts w:ascii="Times New Roman" w:hAnsi="Times New Roman"/>
      <w:szCs w:val="21"/>
    </w:rPr>
  </w:style>
  <w:style w:type="paragraph" w:styleId="TOC6">
    <w:name w:val="toc 6"/>
    <w:basedOn w:val="Normal"/>
    <w:next w:val="Normal"/>
    <w:autoRedefine/>
    <w:semiHidden/>
    <w:rsid w:val="00DD4176"/>
    <w:pPr>
      <w:ind w:left="1000"/>
    </w:pPr>
    <w:rPr>
      <w:rFonts w:ascii="Times New Roman" w:hAnsi="Times New Roman"/>
      <w:szCs w:val="21"/>
    </w:rPr>
  </w:style>
  <w:style w:type="paragraph" w:styleId="TOC7">
    <w:name w:val="toc 7"/>
    <w:basedOn w:val="Normal"/>
    <w:next w:val="Normal"/>
    <w:autoRedefine/>
    <w:semiHidden/>
    <w:rsid w:val="00DD4176"/>
    <w:pPr>
      <w:ind w:left="1200"/>
    </w:pPr>
    <w:rPr>
      <w:rFonts w:ascii="Times New Roman" w:hAnsi="Times New Roman"/>
      <w:szCs w:val="21"/>
    </w:rPr>
  </w:style>
  <w:style w:type="paragraph" w:styleId="TOC8">
    <w:name w:val="toc 8"/>
    <w:basedOn w:val="Normal"/>
    <w:next w:val="Normal"/>
    <w:autoRedefine/>
    <w:semiHidden/>
    <w:rsid w:val="00DD4176"/>
    <w:pPr>
      <w:ind w:left="1400"/>
    </w:pPr>
    <w:rPr>
      <w:rFonts w:ascii="Times New Roman" w:hAnsi="Times New Roman"/>
      <w:szCs w:val="21"/>
    </w:rPr>
  </w:style>
  <w:style w:type="paragraph" w:styleId="TOC9">
    <w:name w:val="toc 9"/>
    <w:basedOn w:val="Normal"/>
    <w:next w:val="Normal"/>
    <w:autoRedefine/>
    <w:semiHidden/>
    <w:rsid w:val="00DD4176"/>
    <w:pPr>
      <w:ind w:left="1600"/>
    </w:pPr>
    <w:rPr>
      <w:rFonts w:ascii="Times New Roman" w:hAnsi="Times New Roman"/>
      <w:szCs w:val="21"/>
    </w:rPr>
  </w:style>
  <w:style w:type="paragraph" w:styleId="BlockText">
    <w:name w:val="Block Text"/>
    <w:basedOn w:val="Normal"/>
    <w:rsid w:val="00DD4176"/>
    <w:pPr>
      <w:spacing w:after="120"/>
      <w:ind w:left="1440" w:right="1440"/>
    </w:pPr>
  </w:style>
  <w:style w:type="paragraph" w:styleId="BodyText3">
    <w:name w:val="Body Text 3"/>
    <w:basedOn w:val="Normal"/>
    <w:rsid w:val="00DD4176"/>
    <w:pPr>
      <w:spacing w:after="120"/>
    </w:pPr>
    <w:rPr>
      <w:sz w:val="16"/>
      <w:szCs w:val="16"/>
    </w:rPr>
  </w:style>
  <w:style w:type="paragraph" w:styleId="BodyTextFirstIndent">
    <w:name w:val="Body Text First Indent"/>
    <w:basedOn w:val="BodyText"/>
    <w:rsid w:val="00DD4176"/>
    <w:pPr>
      <w:spacing w:after="120"/>
      <w:ind w:firstLine="210"/>
      <w:jc w:val="left"/>
    </w:pPr>
    <w:rPr>
      <w:b w:val="0"/>
      <w:bCs w:val="0"/>
      <w:sz w:val="20"/>
    </w:rPr>
  </w:style>
  <w:style w:type="paragraph" w:styleId="BodyTextIndent">
    <w:name w:val="Body Text Indent"/>
    <w:basedOn w:val="Normal"/>
    <w:rsid w:val="00DD4176"/>
    <w:pPr>
      <w:spacing w:after="120"/>
      <w:ind w:left="283"/>
    </w:pPr>
  </w:style>
  <w:style w:type="paragraph" w:styleId="BodyTextFirstIndent2">
    <w:name w:val="Body Text First Indent 2"/>
    <w:basedOn w:val="BodyTextIndent"/>
    <w:rsid w:val="00DD4176"/>
    <w:pPr>
      <w:ind w:firstLine="210"/>
    </w:pPr>
  </w:style>
  <w:style w:type="paragraph" w:styleId="BodyTextIndent2">
    <w:name w:val="Body Text Indent 2"/>
    <w:basedOn w:val="Normal"/>
    <w:rsid w:val="00DD4176"/>
    <w:pPr>
      <w:spacing w:after="120" w:line="480" w:lineRule="auto"/>
      <w:ind w:left="283"/>
    </w:pPr>
  </w:style>
  <w:style w:type="paragraph" w:styleId="BodyTextIndent3">
    <w:name w:val="Body Text Indent 3"/>
    <w:basedOn w:val="Normal"/>
    <w:rsid w:val="00DD4176"/>
    <w:pPr>
      <w:spacing w:after="120"/>
      <w:ind w:left="283"/>
    </w:pPr>
    <w:rPr>
      <w:sz w:val="16"/>
      <w:szCs w:val="16"/>
    </w:rPr>
  </w:style>
  <w:style w:type="paragraph" w:styleId="Caption">
    <w:name w:val="caption"/>
    <w:basedOn w:val="Normal"/>
    <w:next w:val="Normal"/>
    <w:qFormat/>
    <w:rsid w:val="00DD4176"/>
    <w:pPr>
      <w:spacing w:before="120" w:after="120"/>
    </w:pPr>
    <w:rPr>
      <w:b/>
      <w:bCs/>
      <w:szCs w:val="20"/>
    </w:rPr>
  </w:style>
  <w:style w:type="paragraph" w:styleId="Closing">
    <w:name w:val="Closing"/>
    <w:basedOn w:val="Normal"/>
    <w:rsid w:val="00DD4176"/>
    <w:pPr>
      <w:ind w:left="4252"/>
    </w:pPr>
  </w:style>
  <w:style w:type="paragraph" w:styleId="CommentText">
    <w:name w:val="annotation text"/>
    <w:basedOn w:val="Normal"/>
    <w:semiHidden/>
    <w:rsid w:val="00DD4176"/>
    <w:rPr>
      <w:szCs w:val="20"/>
    </w:rPr>
  </w:style>
  <w:style w:type="paragraph" w:styleId="Date">
    <w:name w:val="Date"/>
    <w:basedOn w:val="Normal"/>
    <w:next w:val="Normal"/>
    <w:rsid w:val="00DD4176"/>
  </w:style>
  <w:style w:type="paragraph" w:styleId="DocumentMap">
    <w:name w:val="Document Map"/>
    <w:basedOn w:val="Normal"/>
    <w:semiHidden/>
    <w:rsid w:val="00DD4176"/>
    <w:pPr>
      <w:shd w:val="clear" w:color="auto" w:fill="000080"/>
    </w:pPr>
    <w:rPr>
      <w:rFonts w:cs="Tahoma"/>
    </w:rPr>
  </w:style>
  <w:style w:type="paragraph" w:styleId="E-mailSignature">
    <w:name w:val="E-mail Signature"/>
    <w:basedOn w:val="Normal"/>
    <w:rsid w:val="00DD4176"/>
  </w:style>
  <w:style w:type="paragraph" w:styleId="EndnoteText">
    <w:name w:val="endnote text"/>
    <w:basedOn w:val="Normal"/>
    <w:semiHidden/>
    <w:rsid w:val="00DD4176"/>
    <w:rPr>
      <w:szCs w:val="20"/>
    </w:rPr>
  </w:style>
  <w:style w:type="paragraph" w:styleId="EnvelopeAddress">
    <w:name w:val="envelope address"/>
    <w:basedOn w:val="Normal"/>
    <w:rsid w:val="00DD4176"/>
    <w:pPr>
      <w:framePr w:w="7920" w:h="1980" w:hRule="exact" w:hSpace="180" w:wrap="auto" w:hAnchor="page" w:xAlign="center" w:yAlign="bottom"/>
      <w:ind w:left="2880"/>
    </w:pPr>
    <w:rPr>
      <w:rFonts w:cs="Arial"/>
      <w:sz w:val="24"/>
    </w:rPr>
  </w:style>
  <w:style w:type="paragraph" w:styleId="EnvelopeReturn">
    <w:name w:val="envelope return"/>
    <w:basedOn w:val="Normal"/>
    <w:rsid w:val="00DD4176"/>
    <w:rPr>
      <w:rFonts w:cs="Arial"/>
      <w:szCs w:val="20"/>
    </w:rPr>
  </w:style>
  <w:style w:type="paragraph" w:styleId="FootnoteText">
    <w:name w:val="footnote text"/>
    <w:basedOn w:val="Normal"/>
    <w:semiHidden/>
    <w:rsid w:val="00DD4176"/>
    <w:rPr>
      <w:szCs w:val="20"/>
    </w:rPr>
  </w:style>
  <w:style w:type="paragraph" w:styleId="HTMLAddress">
    <w:name w:val="HTML Address"/>
    <w:basedOn w:val="Normal"/>
    <w:rsid w:val="00DD4176"/>
    <w:rPr>
      <w:i/>
      <w:iCs/>
    </w:rPr>
  </w:style>
  <w:style w:type="paragraph" w:styleId="HTMLPreformatted">
    <w:name w:val="HTML Preformatted"/>
    <w:basedOn w:val="Normal"/>
    <w:rsid w:val="00DD4176"/>
    <w:rPr>
      <w:rFonts w:ascii="Courier New" w:hAnsi="Courier New" w:cs="Courier New"/>
      <w:szCs w:val="20"/>
    </w:rPr>
  </w:style>
  <w:style w:type="paragraph" w:styleId="Index1">
    <w:name w:val="index 1"/>
    <w:basedOn w:val="Normal"/>
    <w:next w:val="Normal"/>
    <w:autoRedefine/>
    <w:semiHidden/>
    <w:rsid w:val="00DD4176"/>
    <w:pPr>
      <w:ind w:left="200" w:hanging="200"/>
    </w:pPr>
  </w:style>
  <w:style w:type="paragraph" w:styleId="Index2">
    <w:name w:val="index 2"/>
    <w:basedOn w:val="Normal"/>
    <w:next w:val="Normal"/>
    <w:autoRedefine/>
    <w:semiHidden/>
    <w:rsid w:val="00DD4176"/>
    <w:pPr>
      <w:ind w:left="400" w:hanging="200"/>
    </w:pPr>
  </w:style>
  <w:style w:type="paragraph" w:styleId="Index3">
    <w:name w:val="index 3"/>
    <w:basedOn w:val="Normal"/>
    <w:next w:val="Normal"/>
    <w:autoRedefine/>
    <w:semiHidden/>
    <w:rsid w:val="00DD4176"/>
    <w:pPr>
      <w:ind w:left="600" w:hanging="200"/>
    </w:pPr>
  </w:style>
  <w:style w:type="paragraph" w:styleId="Index4">
    <w:name w:val="index 4"/>
    <w:basedOn w:val="Normal"/>
    <w:next w:val="Normal"/>
    <w:autoRedefine/>
    <w:semiHidden/>
    <w:rsid w:val="00DD4176"/>
    <w:pPr>
      <w:ind w:left="800" w:hanging="200"/>
    </w:pPr>
  </w:style>
  <w:style w:type="paragraph" w:styleId="Index5">
    <w:name w:val="index 5"/>
    <w:basedOn w:val="Normal"/>
    <w:next w:val="Normal"/>
    <w:autoRedefine/>
    <w:semiHidden/>
    <w:rsid w:val="00DD4176"/>
    <w:pPr>
      <w:ind w:left="1000" w:hanging="200"/>
    </w:pPr>
  </w:style>
  <w:style w:type="paragraph" w:styleId="Index6">
    <w:name w:val="index 6"/>
    <w:basedOn w:val="Normal"/>
    <w:next w:val="Normal"/>
    <w:autoRedefine/>
    <w:semiHidden/>
    <w:rsid w:val="00DD4176"/>
    <w:pPr>
      <w:ind w:left="1200" w:hanging="200"/>
    </w:pPr>
  </w:style>
  <w:style w:type="paragraph" w:styleId="Index7">
    <w:name w:val="index 7"/>
    <w:basedOn w:val="Normal"/>
    <w:next w:val="Normal"/>
    <w:autoRedefine/>
    <w:semiHidden/>
    <w:rsid w:val="00DD4176"/>
    <w:pPr>
      <w:ind w:left="1400" w:hanging="200"/>
    </w:pPr>
  </w:style>
  <w:style w:type="paragraph" w:styleId="Index8">
    <w:name w:val="index 8"/>
    <w:basedOn w:val="Normal"/>
    <w:next w:val="Normal"/>
    <w:autoRedefine/>
    <w:semiHidden/>
    <w:rsid w:val="00DD4176"/>
    <w:pPr>
      <w:ind w:left="1600" w:hanging="200"/>
    </w:pPr>
  </w:style>
  <w:style w:type="paragraph" w:styleId="Index9">
    <w:name w:val="index 9"/>
    <w:basedOn w:val="Normal"/>
    <w:next w:val="Normal"/>
    <w:autoRedefine/>
    <w:semiHidden/>
    <w:rsid w:val="00DD4176"/>
    <w:pPr>
      <w:ind w:left="1800" w:hanging="200"/>
    </w:pPr>
  </w:style>
  <w:style w:type="paragraph" w:styleId="IndexHeading">
    <w:name w:val="index heading"/>
    <w:basedOn w:val="Normal"/>
    <w:next w:val="Index1"/>
    <w:semiHidden/>
    <w:rsid w:val="00DD4176"/>
    <w:rPr>
      <w:rFonts w:cs="Arial"/>
      <w:b/>
      <w:bCs/>
    </w:rPr>
  </w:style>
  <w:style w:type="paragraph" w:styleId="List">
    <w:name w:val="List"/>
    <w:basedOn w:val="Normal"/>
    <w:rsid w:val="00DD4176"/>
    <w:pPr>
      <w:ind w:left="283" w:hanging="283"/>
    </w:pPr>
  </w:style>
  <w:style w:type="paragraph" w:styleId="List2">
    <w:name w:val="List 2"/>
    <w:basedOn w:val="Normal"/>
    <w:rsid w:val="00DD4176"/>
    <w:pPr>
      <w:ind w:left="566" w:hanging="283"/>
    </w:pPr>
  </w:style>
  <w:style w:type="paragraph" w:styleId="List3">
    <w:name w:val="List 3"/>
    <w:basedOn w:val="Normal"/>
    <w:rsid w:val="00DD4176"/>
    <w:pPr>
      <w:ind w:left="849" w:hanging="283"/>
    </w:pPr>
  </w:style>
  <w:style w:type="paragraph" w:styleId="List4">
    <w:name w:val="List 4"/>
    <w:basedOn w:val="Normal"/>
    <w:rsid w:val="00DD4176"/>
    <w:pPr>
      <w:ind w:left="1132" w:hanging="283"/>
    </w:pPr>
  </w:style>
  <w:style w:type="paragraph" w:styleId="List5">
    <w:name w:val="List 5"/>
    <w:basedOn w:val="Normal"/>
    <w:rsid w:val="00DD4176"/>
    <w:pPr>
      <w:ind w:left="1415" w:hanging="283"/>
    </w:pPr>
  </w:style>
  <w:style w:type="paragraph" w:styleId="ListBullet">
    <w:name w:val="List Bullet"/>
    <w:basedOn w:val="Normal"/>
    <w:autoRedefine/>
    <w:rsid w:val="00DD4176"/>
    <w:pPr>
      <w:numPr>
        <w:numId w:val="1"/>
      </w:numPr>
    </w:pPr>
  </w:style>
  <w:style w:type="paragraph" w:styleId="ListBullet2">
    <w:name w:val="List Bullet 2"/>
    <w:basedOn w:val="Normal"/>
    <w:autoRedefine/>
    <w:rsid w:val="00DD4176"/>
    <w:pPr>
      <w:numPr>
        <w:numId w:val="2"/>
      </w:numPr>
    </w:pPr>
  </w:style>
  <w:style w:type="paragraph" w:styleId="ListBullet3">
    <w:name w:val="List Bullet 3"/>
    <w:basedOn w:val="Normal"/>
    <w:autoRedefine/>
    <w:rsid w:val="00DD4176"/>
    <w:pPr>
      <w:numPr>
        <w:numId w:val="3"/>
      </w:numPr>
    </w:pPr>
  </w:style>
  <w:style w:type="paragraph" w:styleId="ListBullet4">
    <w:name w:val="List Bullet 4"/>
    <w:basedOn w:val="Normal"/>
    <w:autoRedefine/>
    <w:rsid w:val="00DD4176"/>
    <w:pPr>
      <w:numPr>
        <w:numId w:val="4"/>
      </w:numPr>
    </w:pPr>
  </w:style>
  <w:style w:type="paragraph" w:styleId="ListBullet5">
    <w:name w:val="List Bullet 5"/>
    <w:basedOn w:val="Normal"/>
    <w:autoRedefine/>
    <w:rsid w:val="00DD4176"/>
    <w:pPr>
      <w:numPr>
        <w:numId w:val="5"/>
      </w:numPr>
    </w:pPr>
  </w:style>
  <w:style w:type="paragraph" w:styleId="ListContinue">
    <w:name w:val="List Continue"/>
    <w:basedOn w:val="Normal"/>
    <w:rsid w:val="00DD4176"/>
    <w:pPr>
      <w:spacing w:after="120"/>
      <w:ind w:left="283"/>
    </w:pPr>
  </w:style>
  <w:style w:type="paragraph" w:styleId="ListContinue2">
    <w:name w:val="List Continue 2"/>
    <w:basedOn w:val="Normal"/>
    <w:rsid w:val="00DD4176"/>
    <w:pPr>
      <w:spacing w:after="120"/>
      <w:ind w:left="566"/>
    </w:pPr>
  </w:style>
  <w:style w:type="paragraph" w:styleId="ListContinue3">
    <w:name w:val="List Continue 3"/>
    <w:basedOn w:val="Normal"/>
    <w:rsid w:val="00DD4176"/>
    <w:pPr>
      <w:spacing w:after="120"/>
      <w:ind w:left="849"/>
    </w:pPr>
  </w:style>
  <w:style w:type="paragraph" w:styleId="ListContinue4">
    <w:name w:val="List Continue 4"/>
    <w:basedOn w:val="Normal"/>
    <w:rsid w:val="00DD4176"/>
    <w:pPr>
      <w:spacing w:after="120"/>
      <w:ind w:left="1132"/>
    </w:pPr>
  </w:style>
  <w:style w:type="paragraph" w:styleId="ListContinue5">
    <w:name w:val="List Continue 5"/>
    <w:basedOn w:val="Normal"/>
    <w:rsid w:val="00DD4176"/>
    <w:pPr>
      <w:spacing w:after="120"/>
      <w:ind w:left="1415"/>
    </w:pPr>
  </w:style>
  <w:style w:type="paragraph" w:styleId="ListNumber">
    <w:name w:val="List Number"/>
    <w:basedOn w:val="Normal"/>
    <w:rsid w:val="00DD4176"/>
    <w:pPr>
      <w:numPr>
        <w:numId w:val="6"/>
      </w:numPr>
    </w:pPr>
  </w:style>
  <w:style w:type="paragraph" w:styleId="ListNumber2">
    <w:name w:val="List Number 2"/>
    <w:basedOn w:val="Normal"/>
    <w:rsid w:val="00DD4176"/>
    <w:pPr>
      <w:numPr>
        <w:numId w:val="7"/>
      </w:numPr>
    </w:pPr>
  </w:style>
  <w:style w:type="paragraph" w:styleId="ListNumber3">
    <w:name w:val="List Number 3"/>
    <w:basedOn w:val="Normal"/>
    <w:rsid w:val="00DD4176"/>
    <w:pPr>
      <w:numPr>
        <w:numId w:val="8"/>
      </w:numPr>
    </w:pPr>
  </w:style>
  <w:style w:type="paragraph" w:styleId="ListNumber4">
    <w:name w:val="List Number 4"/>
    <w:basedOn w:val="Normal"/>
    <w:rsid w:val="00DD4176"/>
    <w:pPr>
      <w:numPr>
        <w:numId w:val="9"/>
      </w:numPr>
    </w:pPr>
  </w:style>
  <w:style w:type="paragraph" w:styleId="ListNumber5">
    <w:name w:val="List Number 5"/>
    <w:basedOn w:val="Normal"/>
    <w:rsid w:val="00DD4176"/>
    <w:pPr>
      <w:numPr>
        <w:numId w:val="10"/>
      </w:numPr>
    </w:pPr>
  </w:style>
  <w:style w:type="paragraph" w:styleId="MacroText">
    <w:name w:val="macro"/>
    <w:semiHidden/>
    <w:rsid w:val="00DD41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rsid w:val="00DD417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rsid w:val="00DD4176"/>
    <w:rPr>
      <w:rFonts w:ascii="Times New Roman" w:hAnsi="Times New Roman"/>
      <w:sz w:val="24"/>
    </w:rPr>
  </w:style>
  <w:style w:type="paragraph" w:styleId="NormalIndent">
    <w:name w:val="Normal Indent"/>
    <w:basedOn w:val="Normal"/>
    <w:rsid w:val="00DD4176"/>
    <w:pPr>
      <w:ind w:left="720"/>
    </w:pPr>
  </w:style>
  <w:style w:type="paragraph" w:styleId="NoteHeading">
    <w:name w:val="Note Heading"/>
    <w:basedOn w:val="Normal"/>
    <w:next w:val="Normal"/>
    <w:rsid w:val="00DD4176"/>
  </w:style>
  <w:style w:type="paragraph" w:styleId="PlainText">
    <w:name w:val="Plain Text"/>
    <w:basedOn w:val="Normal"/>
    <w:link w:val="PlainTextChar"/>
    <w:uiPriority w:val="99"/>
    <w:rsid w:val="00DD4176"/>
    <w:rPr>
      <w:rFonts w:ascii="Courier New" w:hAnsi="Courier New" w:cs="Courier New"/>
      <w:szCs w:val="20"/>
    </w:rPr>
  </w:style>
  <w:style w:type="paragraph" w:styleId="Salutation">
    <w:name w:val="Salutation"/>
    <w:basedOn w:val="Normal"/>
    <w:next w:val="Normal"/>
    <w:rsid w:val="00DD4176"/>
  </w:style>
  <w:style w:type="paragraph" w:styleId="Signature">
    <w:name w:val="Signature"/>
    <w:basedOn w:val="Normal"/>
    <w:rsid w:val="00DD4176"/>
    <w:pPr>
      <w:ind w:left="4252"/>
    </w:pPr>
  </w:style>
  <w:style w:type="paragraph" w:styleId="Subtitle">
    <w:name w:val="Subtitle"/>
    <w:basedOn w:val="Normal"/>
    <w:qFormat/>
    <w:rsid w:val="00DD4176"/>
    <w:pPr>
      <w:spacing w:after="60"/>
      <w:jc w:val="center"/>
      <w:outlineLvl w:val="1"/>
    </w:pPr>
    <w:rPr>
      <w:rFonts w:cs="Arial"/>
      <w:sz w:val="24"/>
    </w:rPr>
  </w:style>
  <w:style w:type="paragraph" w:styleId="TableofAuthorities">
    <w:name w:val="table of authorities"/>
    <w:basedOn w:val="Normal"/>
    <w:next w:val="Normal"/>
    <w:semiHidden/>
    <w:rsid w:val="00DD4176"/>
    <w:pPr>
      <w:ind w:left="200" w:hanging="200"/>
    </w:pPr>
  </w:style>
  <w:style w:type="paragraph" w:styleId="TableofFigures">
    <w:name w:val="table of figures"/>
    <w:basedOn w:val="Normal"/>
    <w:next w:val="Normal"/>
    <w:semiHidden/>
    <w:rsid w:val="00DD4176"/>
    <w:pPr>
      <w:ind w:left="400" w:hanging="400"/>
    </w:pPr>
  </w:style>
  <w:style w:type="paragraph" w:styleId="Title">
    <w:name w:val="Title"/>
    <w:basedOn w:val="Normal"/>
    <w:qFormat/>
    <w:rsid w:val="00DD4176"/>
    <w:pPr>
      <w:spacing w:before="240" w:after="60"/>
      <w:jc w:val="center"/>
      <w:outlineLvl w:val="0"/>
    </w:pPr>
    <w:rPr>
      <w:rFonts w:cs="Arial"/>
      <w:b/>
      <w:bCs/>
      <w:kern w:val="28"/>
      <w:sz w:val="32"/>
      <w:szCs w:val="32"/>
    </w:rPr>
  </w:style>
  <w:style w:type="paragraph" w:styleId="TOAHeading">
    <w:name w:val="toa heading"/>
    <w:basedOn w:val="Normal"/>
    <w:next w:val="Normal"/>
    <w:semiHidden/>
    <w:rsid w:val="00DD4176"/>
    <w:pPr>
      <w:spacing w:before="120"/>
    </w:pPr>
    <w:rPr>
      <w:rFonts w:cs="Arial"/>
      <w:b/>
      <w:bCs/>
      <w:sz w:val="24"/>
    </w:rPr>
  </w:style>
  <w:style w:type="paragraph" w:customStyle="1" w:styleId="xl24">
    <w:name w:val="xl24"/>
    <w:basedOn w:val="Normal"/>
    <w:rsid w:val="00DD4176"/>
    <w:pPr>
      <w:pBdr>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5">
    <w:name w:val="xl25"/>
    <w:basedOn w:val="Normal"/>
    <w:rsid w:val="00DD4176"/>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6">
    <w:name w:val="xl26"/>
    <w:basedOn w:val="Normal"/>
    <w:rsid w:val="00DD4176"/>
    <w:pPr>
      <w:pBdr>
        <w:top w:val="single" w:sz="8" w:space="0" w:color="auto"/>
        <w:left w:val="single" w:sz="8"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7">
    <w:name w:val="xl27"/>
    <w:basedOn w:val="Normal"/>
    <w:rsid w:val="00DD4176"/>
    <w:pPr>
      <w:pBdr>
        <w:top w:val="single" w:sz="8" w:space="0" w:color="auto"/>
        <w:left w:val="single" w:sz="4"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8">
    <w:name w:val="xl28"/>
    <w:basedOn w:val="Normal"/>
    <w:rsid w:val="00DD4176"/>
    <w:pPr>
      <w:pBdr>
        <w:top w:val="single" w:sz="8" w:space="0" w:color="auto"/>
        <w:left w:val="single" w:sz="4" w:space="0" w:color="auto"/>
        <w:right w:val="single" w:sz="8" w:space="0" w:color="auto"/>
      </w:pBdr>
      <w:shd w:val="clear" w:color="auto" w:fill="C0C0C0"/>
      <w:spacing w:before="100" w:beforeAutospacing="1" w:after="100" w:afterAutospacing="1"/>
      <w:jc w:val="left"/>
    </w:pPr>
    <w:rPr>
      <w:rFonts w:cs="Arial"/>
      <w:b/>
      <w:bCs/>
      <w:color w:val="000080"/>
      <w:sz w:val="24"/>
    </w:rPr>
  </w:style>
  <w:style w:type="paragraph" w:customStyle="1" w:styleId="xl29">
    <w:name w:val="xl29"/>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0">
    <w:name w:val="xl30"/>
    <w:basedOn w:val="Normal"/>
    <w:rsid w:val="00DD4176"/>
    <w:pPr>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1">
    <w:name w:val="xl31"/>
    <w:basedOn w:val="Normal"/>
    <w:rsid w:val="00DD4176"/>
    <w:pPr>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2">
    <w:name w:val="xl32"/>
    <w:basedOn w:val="Normal"/>
    <w:rsid w:val="00DD4176"/>
    <w:pPr>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3">
    <w:name w:val="xl33"/>
    <w:basedOn w:val="Normal"/>
    <w:rsid w:val="00DD4176"/>
    <w:pPr>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4">
    <w:name w:val="xl34"/>
    <w:basedOn w:val="Normal"/>
    <w:rsid w:val="00DD4176"/>
    <w:pPr>
      <w:pBdr>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5">
    <w:name w:val="xl35"/>
    <w:basedOn w:val="Normal"/>
    <w:rsid w:val="00DD4176"/>
    <w:pPr>
      <w:pBdr>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6">
    <w:name w:val="xl36"/>
    <w:basedOn w:val="Normal"/>
    <w:rsid w:val="00DD4176"/>
    <w:pPr>
      <w:pBdr>
        <w:left w:val="single" w:sz="8"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7">
    <w:name w:val="xl37"/>
    <w:basedOn w:val="Normal"/>
    <w:rsid w:val="00DD4176"/>
    <w:pPr>
      <w:pBdr>
        <w:left w:val="single" w:sz="4"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8">
    <w:name w:val="xl38"/>
    <w:basedOn w:val="Normal"/>
    <w:rsid w:val="00DD4176"/>
    <w:pPr>
      <w:pBdr>
        <w:left w:val="single" w:sz="4" w:space="0" w:color="auto"/>
        <w:bottom w:val="single" w:sz="8" w:space="0" w:color="auto"/>
        <w:right w:val="single" w:sz="8" w:space="0" w:color="auto"/>
      </w:pBdr>
      <w:shd w:val="clear" w:color="auto" w:fill="C0C0C0"/>
      <w:spacing w:before="100" w:beforeAutospacing="1" w:after="100" w:afterAutospacing="1"/>
      <w:jc w:val="left"/>
    </w:pPr>
    <w:rPr>
      <w:rFonts w:cs="Arial"/>
      <w:color w:val="000080"/>
      <w:sz w:val="24"/>
    </w:rPr>
  </w:style>
  <w:style w:type="paragraph" w:customStyle="1" w:styleId="xl39">
    <w:name w:val="xl39"/>
    <w:basedOn w:val="Normal"/>
    <w:rsid w:val="00DD4176"/>
    <w:pPr>
      <w:pBdr>
        <w:top w:val="single" w:sz="8"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0">
    <w:name w:val="xl40"/>
    <w:basedOn w:val="Normal"/>
    <w:rsid w:val="00DD4176"/>
    <w:pPr>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1">
    <w:name w:val="xl41"/>
    <w:basedOn w:val="Normal"/>
    <w:rsid w:val="00DD4176"/>
    <w:pPr>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2">
    <w:name w:val="xl42"/>
    <w:basedOn w:val="Normal"/>
    <w:rsid w:val="00DD4176"/>
    <w:pPr>
      <w:pBdr>
        <w:top w:val="single" w:sz="4" w:space="0" w:color="auto"/>
        <w:left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3">
    <w:name w:val="xl43"/>
    <w:basedOn w:val="Normal"/>
    <w:rsid w:val="00DD4176"/>
    <w:pPr>
      <w:pBdr>
        <w:top w:val="single" w:sz="4" w:space="0" w:color="auto"/>
        <w:left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4">
    <w:name w:val="xl44"/>
    <w:basedOn w:val="Normal"/>
    <w:rsid w:val="00DD4176"/>
    <w:pPr>
      <w:pBdr>
        <w:top w:val="single" w:sz="4" w:space="0" w:color="auto"/>
        <w:left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5">
    <w:name w:val="xl45"/>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styleId="ListParagraph">
    <w:name w:val="List Paragraph"/>
    <w:basedOn w:val="Normal"/>
    <w:uiPriority w:val="34"/>
    <w:qFormat/>
    <w:rsid w:val="009944A3"/>
    <w:pPr>
      <w:numPr>
        <w:numId w:val="11"/>
      </w:numPr>
    </w:pPr>
    <w:rPr>
      <w:lang w:eastAsia="en-GB"/>
    </w:rPr>
  </w:style>
  <w:style w:type="character" w:customStyle="1" w:styleId="FooterChar">
    <w:name w:val="Footer Char"/>
    <w:basedOn w:val="DefaultParagraphFont"/>
    <w:link w:val="Footer"/>
    <w:rsid w:val="005B0D17"/>
    <w:rPr>
      <w:rFonts w:ascii="Tahoma" w:hAnsi="Tahoma"/>
      <w:szCs w:val="24"/>
      <w:lang w:eastAsia="en-US"/>
    </w:rPr>
  </w:style>
  <w:style w:type="paragraph" w:styleId="BalloonText">
    <w:name w:val="Balloon Text"/>
    <w:basedOn w:val="Normal"/>
    <w:link w:val="BalloonTextChar"/>
    <w:rsid w:val="007928BF"/>
    <w:rPr>
      <w:rFonts w:cs="Tahoma"/>
      <w:sz w:val="16"/>
      <w:szCs w:val="16"/>
    </w:rPr>
  </w:style>
  <w:style w:type="character" w:customStyle="1" w:styleId="BalloonTextChar">
    <w:name w:val="Balloon Text Char"/>
    <w:basedOn w:val="DefaultParagraphFont"/>
    <w:link w:val="BalloonText"/>
    <w:rsid w:val="007928BF"/>
    <w:rPr>
      <w:rFonts w:ascii="Tahoma" w:hAnsi="Tahoma" w:cs="Tahoma"/>
      <w:sz w:val="16"/>
      <w:szCs w:val="16"/>
      <w:lang w:eastAsia="en-US"/>
    </w:rPr>
  </w:style>
  <w:style w:type="character" w:styleId="Emphasis">
    <w:name w:val="Emphasis"/>
    <w:basedOn w:val="DefaultParagraphFont"/>
    <w:qFormat/>
    <w:rsid w:val="00385AA1"/>
    <w:rPr>
      <w:i/>
      <w:iCs/>
    </w:rPr>
  </w:style>
  <w:style w:type="table" w:styleId="TableGrid">
    <w:name w:val="Table Grid"/>
    <w:basedOn w:val="TableNormal"/>
    <w:rsid w:val="003E2A7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andard">
    <w:name w:val="Standard"/>
    <w:rsid w:val="00642FD4"/>
    <w:pPr>
      <w:suppressAutoHyphens/>
      <w:autoSpaceDN w:val="0"/>
    </w:pPr>
    <w:rPr>
      <w:rFonts w:ascii="Liberation Serif" w:eastAsia="Noto Sans CJK SC Regular" w:hAnsi="Liberation Serif" w:cs="FreeSans"/>
      <w:kern w:val="3"/>
      <w:sz w:val="24"/>
      <w:szCs w:val="24"/>
      <w:lang w:eastAsia="zh-CN" w:bidi="hi-IN"/>
    </w:rPr>
  </w:style>
  <w:style w:type="paragraph" w:customStyle="1" w:styleId="Default">
    <w:name w:val="Default"/>
    <w:rsid w:val="00AB3C76"/>
    <w:pPr>
      <w:autoSpaceDE w:val="0"/>
      <w:autoSpaceDN w:val="0"/>
      <w:adjustRightInd w:val="0"/>
    </w:pPr>
    <w:rPr>
      <w:rFonts w:ascii="Symbol" w:hAnsi="Symbol" w:cs="Symbol"/>
      <w:color w:val="000000"/>
      <w:sz w:val="24"/>
      <w:szCs w:val="24"/>
      <w:lang w:val="en-US"/>
    </w:rPr>
  </w:style>
  <w:style w:type="paragraph" w:customStyle="1" w:styleId="TableContents">
    <w:name w:val="Table Contents"/>
    <w:basedOn w:val="Normal"/>
    <w:rsid w:val="00C65E5D"/>
    <w:pPr>
      <w:widowControl w:val="0"/>
      <w:suppressLineNumbers/>
      <w:suppressAutoHyphens/>
      <w:jc w:val="left"/>
    </w:pPr>
    <w:rPr>
      <w:rFonts w:ascii="Times New Roman" w:eastAsia="SimSun" w:hAnsi="Times New Roman" w:cs="Arial"/>
      <w:kern w:val="1"/>
      <w:sz w:val="24"/>
      <w:lang w:eastAsia="hi-IN" w:bidi="hi-IN"/>
    </w:rPr>
  </w:style>
  <w:style w:type="character" w:customStyle="1" w:styleId="PlainTextChar">
    <w:name w:val="Plain Text Char"/>
    <w:basedOn w:val="DefaultParagraphFont"/>
    <w:link w:val="PlainText"/>
    <w:uiPriority w:val="99"/>
    <w:rsid w:val="007F27C5"/>
    <w:rPr>
      <w:rFonts w:ascii="Courier New" w:hAnsi="Courier New" w:cs="Courier New"/>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1C4A"/>
    <w:pPr>
      <w:jc w:val="both"/>
    </w:pPr>
    <w:rPr>
      <w:rFonts w:ascii="Tahoma" w:hAnsi="Tahoma"/>
      <w:szCs w:val="24"/>
      <w:lang w:eastAsia="en-US"/>
    </w:rPr>
  </w:style>
  <w:style w:type="paragraph" w:styleId="Heading1">
    <w:name w:val="heading 1"/>
    <w:aliases w:val="h1,l1,H1,1,PRTM Heading 1,level 1,level1,Titre 1,Oscar Faber 1,11,12,13,14,15,16,17,18,19,110,111,112,113,114,115,121,131,141,151,161,171,181,191,116,122,132,142,152,162,172,182,192,117,123,133,143,153,163,173,183,193,don't use,section,chapter"/>
    <w:basedOn w:val="Normal"/>
    <w:next w:val="Normal"/>
    <w:qFormat/>
    <w:rsid w:val="00DD4176"/>
    <w:pPr>
      <w:keepNext/>
      <w:numPr>
        <w:numId w:val="12"/>
      </w:numPr>
      <w:spacing w:before="360" w:after="240"/>
      <w:outlineLvl w:val="0"/>
    </w:pPr>
    <w:rPr>
      <w:b/>
      <w:sz w:val="40"/>
    </w:rPr>
  </w:style>
  <w:style w:type="paragraph" w:styleId="Heading2">
    <w:name w:val="heading 2"/>
    <w:aliases w:val="h2,l2,H2,toc,level2,heading 2,2,PRTM Heading 2,Oscar Faber 2,21,22,23,24,25,26,27,28,29,210,211,212,213,214,215,221,231,241,251,261,271,281,291,216,222,232,242,252,262,272,282,292,217,223,233,243,253,263,273,283,293,2nd level,Header 2,sub-sect"/>
    <w:basedOn w:val="Normal"/>
    <w:next w:val="Normal"/>
    <w:qFormat/>
    <w:rsid w:val="00DD4176"/>
    <w:pPr>
      <w:keepNext/>
      <w:numPr>
        <w:ilvl w:val="1"/>
        <w:numId w:val="12"/>
      </w:numPr>
      <w:tabs>
        <w:tab w:val="clear" w:pos="1222"/>
        <w:tab w:val="num" w:pos="1080"/>
      </w:tabs>
      <w:spacing w:before="360" w:after="240"/>
      <w:ind w:left="576"/>
      <w:outlineLvl w:val="1"/>
    </w:pPr>
    <w:rPr>
      <w:b/>
      <w:bCs/>
      <w:sz w:val="32"/>
    </w:rPr>
  </w:style>
  <w:style w:type="paragraph" w:styleId="Heading3">
    <w:name w:val="heading 3"/>
    <w:aliases w:val="Heading 14,H3,h3,l3,3,heading 3,Oscar Faber 3,3rd level,h31,31,h32,32,h33,33,h34,34,h35,35,sub-sub,sub-sub1,sub-sub2,sub-sub3,sub-sub4,sub section header,subsect,311,sub-sub11,Überschrift 3,- do not use,Sub-subsect heading,b,3 bullet,SECOND,B1"/>
    <w:basedOn w:val="Normal"/>
    <w:next w:val="Normal"/>
    <w:qFormat/>
    <w:rsid w:val="00DD4176"/>
    <w:pPr>
      <w:keepNext/>
      <w:numPr>
        <w:ilvl w:val="2"/>
        <w:numId w:val="12"/>
      </w:numPr>
      <w:spacing w:before="360" w:after="240"/>
      <w:outlineLvl w:val="2"/>
    </w:pPr>
    <w:rPr>
      <w:b/>
      <w:i/>
      <w:sz w:val="28"/>
    </w:rPr>
  </w:style>
  <w:style w:type="paragraph" w:styleId="Heading4">
    <w:name w:val="heading 4"/>
    <w:aliases w:val="h4,4th level,Schedules,4,Appendices,Schedules1,Schedules2,Schedules11,Sub-Minor,Überschrift 4,bullet indent,Te,H4,l4"/>
    <w:basedOn w:val="Normal"/>
    <w:next w:val="Normal"/>
    <w:qFormat/>
    <w:rsid w:val="00DD4176"/>
    <w:pPr>
      <w:keepNext/>
      <w:numPr>
        <w:ilvl w:val="3"/>
        <w:numId w:val="12"/>
      </w:numPr>
      <w:jc w:val="center"/>
      <w:outlineLvl w:val="3"/>
    </w:pPr>
    <w:rPr>
      <w:rFonts w:ascii="Verdana" w:hAnsi="Verdana"/>
      <w:color w:val="333399"/>
      <w:sz w:val="56"/>
    </w:rPr>
  </w:style>
  <w:style w:type="paragraph" w:styleId="Heading5">
    <w:name w:val="heading 5"/>
    <w:basedOn w:val="Normal"/>
    <w:next w:val="Normal"/>
    <w:qFormat/>
    <w:rsid w:val="00DD4176"/>
    <w:pPr>
      <w:keepNext/>
      <w:numPr>
        <w:ilvl w:val="4"/>
        <w:numId w:val="12"/>
      </w:numPr>
      <w:spacing w:before="120" w:after="120"/>
      <w:outlineLvl w:val="4"/>
    </w:pPr>
    <w:rPr>
      <w:b/>
    </w:rPr>
  </w:style>
  <w:style w:type="paragraph" w:styleId="Heading6">
    <w:name w:val="heading 6"/>
    <w:basedOn w:val="Normal"/>
    <w:next w:val="Normal"/>
    <w:qFormat/>
    <w:rsid w:val="00DD4176"/>
    <w:pPr>
      <w:numPr>
        <w:ilvl w:val="5"/>
        <w:numId w:val="12"/>
      </w:numPr>
      <w:spacing w:before="240" w:after="60"/>
      <w:outlineLvl w:val="5"/>
    </w:pPr>
    <w:rPr>
      <w:rFonts w:ascii="Times New Roman" w:hAnsi="Times New Roman"/>
      <w:b/>
      <w:bCs/>
      <w:sz w:val="22"/>
      <w:szCs w:val="22"/>
    </w:rPr>
  </w:style>
  <w:style w:type="paragraph" w:styleId="Heading7">
    <w:name w:val="heading 7"/>
    <w:basedOn w:val="Normal"/>
    <w:next w:val="Normal"/>
    <w:qFormat/>
    <w:rsid w:val="00DD4176"/>
    <w:pPr>
      <w:numPr>
        <w:ilvl w:val="6"/>
        <w:numId w:val="12"/>
      </w:numPr>
      <w:spacing w:before="240" w:after="60"/>
      <w:outlineLvl w:val="6"/>
    </w:pPr>
    <w:rPr>
      <w:rFonts w:ascii="Times New Roman" w:hAnsi="Times New Roman"/>
      <w:sz w:val="24"/>
    </w:rPr>
  </w:style>
  <w:style w:type="paragraph" w:styleId="Heading8">
    <w:name w:val="heading 8"/>
    <w:basedOn w:val="Normal"/>
    <w:next w:val="Normal"/>
    <w:qFormat/>
    <w:rsid w:val="00DD4176"/>
    <w:pPr>
      <w:numPr>
        <w:ilvl w:val="7"/>
        <w:numId w:val="12"/>
      </w:numPr>
      <w:spacing w:before="240" w:after="60"/>
      <w:outlineLvl w:val="7"/>
    </w:pPr>
    <w:rPr>
      <w:rFonts w:ascii="Times New Roman" w:hAnsi="Times New Roman"/>
      <w:i/>
      <w:iCs/>
      <w:sz w:val="24"/>
    </w:rPr>
  </w:style>
  <w:style w:type="paragraph" w:styleId="Heading9">
    <w:name w:val="heading 9"/>
    <w:basedOn w:val="Normal"/>
    <w:next w:val="Normal"/>
    <w:qFormat/>
    <w:rsid w:val="00DD4176"/>
    <w:pPr>
      <w:numPr>
        <w:ilvl w:val="8"/>
        <w:numId w:val="1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92DBA"/>
    <w:rPr>
      <w:rFonts w:ascii="Tahoma" w:hAnsi="Tahoma"/>
      <w:color w:val="0000FF"/>
      <w:u w:val="single"/>
    </w:rPr>
  </w:style>
  <w:style w:type="paragraph" w:styleId="Header">
    <w:name w:val="header"/>
    <w:basedOn w:val="Normal"/>
    <w:rsid w:val="00DD4176"/>
    <w:pPr>
      <w:tabs>
        <w:tab w:val="center" w:pos="4153"/>
        <w:tab w:val="right" w:pos="8306"/>
      </w:tabs>
    </w:pPr>
  </w:style>
  <w:style w:type="paragraph" w:styleId="BodyText">
    <w:name w:val="Body Text"/>
    <w:basedOn w:val="Normal"/>
    <w:rsid w:val="00DD4176"/>
    <w:pPr>
      <w:jc w:val="center"/>
    </w:pPr>
    <w:rPr>
      <w:b/>
      <w:bCs/>
      <w:sz w:val="52"/>
    </w:rPr>
  </w:style>
  <w:style w:type="paragraph" w:styleId="Footer">
    <w:name w:val="footer"/>
    <w:basedOn w:val="Normal"/>
    <w:link w:val="FooterChar"/>
    <w:rsid w:val="00DD4176"/>
    <w:pPr>
      <w:tabs>
        <w:tab w:val="center" w:pos="4153"/>
        <w:tab w:val="right" w:pos="8306"/>
      </w:tabs>
    </w:pPr>
  </w:style>
  <w:style w:type="character" w:styleId="FollowedHyperlink">
    <w:name w:val="FollowedHyperlink"/>
    <w:basedOn w:val="DefaultParagraphFont"/>
    <w:rsid w:val="00392DBA"/>
    <w:rPr>
      <w:rFonts w:ascii="Tahoma" w:hAnsi="Tahoma"/>
      <w:color w:val="800080"/>
      <w:u w:val="single"/>
    </w:rPr>
  </w:style>
  <w:style w:type="character" w:styleId="Strong">
    <w:name w:val="Strong"/>
    <w:basedOn w:val="DefaultParagraphFont"/>
    <w:qFormat/>
    <w:rsid w:val="00A71C4A"/>
    <w:rPr>
      <w:b/>
      <w:bCs/>
    </w:rPr>
  </w:style>
  <w:style w:type="paragraph" w:styleId="BodyText2">
    <w:name w:val="Body Text 2"/>
    <w:basedOn w:val="Normal"/>
    <w:rsid w:val="00DD4176"/>
  </w:style>
  <w:style w:type="paragraph" w:styleId="TOC1">
    <w:name w:val="toc 1"/>
    <w:basedOn w:val="Normal"/>
    <w:next w:val="Normal"/>
    <w:autoRedefine/>
    <w:uiPriority w:val="39"/>
    <w:rsid w:val="00DD4176"/>
    <w:pPr>
      <w:spacing w:before="120" w:after="120"/>
    </w:pPr>
    <w:rPr>
      <w:rFonts w:ascii="Times New Roman" w:hAnsi="Times New Roman"/>
      <w:b/>
      <w:bCs/>
      <w:caps/>
    </w:rPr>
  </w:style>
  <w:style w:type="paragraph" w:styleId="TOC2">
    <w:name w:val="toc 2"/>
    <w:basedOn w:val="Normal"/>
    <w:next w:val="Normal"/>
    <w:autoRedefine/>
    <w:uiPriority w:val="39"/>
    <w:rsid w:val="00DD4176"/>
    <w:pPr>
      <w:ind w:left="200"/>
    </w:pPr>
    <w:rPr>
      <w:rFonts w:ascii="Times New Roman" w:hAnsi="Times New Roman"/>
      <w:smallCaps/>
    </w:rPr>
  </w:style>
  <w:style w:type="paragraph" w:styleId="TOC3">
    <w:name w:val="toc 3"/>
    <w:basedOn w:val="Normal"/>
    <w:next w:val="Normal"/>
    <w:autoRedefine/>
    <w:semiHidden/>
    <w:rsid w:val="00DD4176"/>
    <w:pPr>
      <w:ind w:left="400"/>
    </w:pPr>
    <w:rPr>
      <w:rFonts w:ascii="Times New Roman" w:hAnsi="Times New Roman"/>
      <w:i/>
      <w:iCs/>
    </w:rPr>
  </w:style>
  <w:style w:type="paragraph" w:styleId="TOC4">
    <w:name w:val="toc 4"/>
    <w:basedOn w:val="Normal"/>
    <w:next w:val="Normal"/>
    <w:autoRedefine/>
    <w:semiHidden/>
    <w:rsid w:val="00DD4176"/>
    <w:pPr>
      <w:ind w:left="600"/>
    </w:pPr>
    <w:rPr>
      <w:rFonts w:ascii="Times New Roman" w:hAnsi="Times New Roman"/>
      <w:szCs w:val="21"/>
    </w:rPr>
  </w:style>
  <w:style w:type="paragraph" w:styleId="TOC5">
    <w:name w:val="toc 5"/>
    <w:basedOn w:val="Normal"/>
    <w:next w:val="Normal"/>
    <w:autoRedefine/>
    <w:semiHidden/>
    <w:rsid w:val="00DD4176"/>
    <w:pPr>
      <w:ind w:left="800"/>
    </w:pPr>
    <w:rPr>
      <w:rFonts w:ascii="Times New Roman" w:hAnsi="Times New Roman"/>
      <w:szCs w:val="21"/>
    </w:rPr>
  </w:style>
  <w:style w:type="paragraph" w:styleId="TOC6">
    <w:name w:val="toc 6"/>
    <w:basedOn w:val="Normal"/>
    <w:next w:val="Normal"/>
    <w:autoRedefine/>
    <w:semiHidden/>
    <w:rsid w:val="00DD4176"/>
    <w:pPr>
      <w:ind w:left="1000"/>
    </w:pPr>
    <w:rPr>
      <w:rFonts w:ascii="Times New Roman" w:hAnsi="Times New Roman"/>
      <w:szCs w:val="21"/>
    </w:rPr>
  </w:style>
  <w:style w:type="paragraph" w:styleId="TOC7">
    <w:name w:val="toc 7"/>
    <w:basedOn w:val="Normal"/>
    <w:next w:val="Normal"/>
    <w:autoRedefine/>
    <w:semiHidden/>
    <w:rsid w:val="00DD4176"/>
    <w:pPr>
      <w:ind w:left="1200"/>
    </w:pPr>
    <w:rPr>
      <w:rFonts w:ascii="Times New Roman" w:hAnsi="Times New Roman"/>
      <w:szCs w:val="21"/>
    </w:rPr>
  </w:style>
  <w:style w:type="paragraph" w:styleId="TOC8">
    <w:name w:val="toc 8"/>
    <w:basedOn w:val="Normal"/>
    <w:next w:val="Normal"/>
    <w:autoRedefine/>
    <w:semiHidden/>
    <w:rsid w:val="00DD4176"/>
    <w:pPr>
      <w:ind w:left="1400"/>
    </w:pPr>
    <w:rPr>
      <w:rFonts w:ascii="Times New Roman" w:hAnsi="Times New Roman"/>
      <w:szCs w:val="21"/>
    </w:rPr>
  </w:style>
  <w:style w:type="paragraph" w:styleId="TOC9">
    <w:name w:val="toc 9"/>
    <w:basedOn w:val="Normal"/>
    <w:next w:val="Normal"/>
    <w:autoRedefine/>
    <w:semiHidden/>
    <w:rsid w:val="00DD4176"/>
    <w:pPr>
      <w:ind w:left="1600"/>
    </w:pPr>
    <w:rPr>
      <w:rFonts w:ascii="Times New Roman" w:hAnsi="Times New Roman"/>
      <w:szCs w:val="21"/>
    </w:rPr>
  </w:style>
  <w:style w:type="paragraph" w:styleId="BlockText">
    <w:name w:val="Block Text"/>
    <w:basedOn w:val="Normal"/>
    <w:rsid w:val="00DD4176"/>
    <w:pPr>
      <w:spacing w:after="120"/>
      <w:ind w:left="1440" w:right="1440"/>
    </w:pPr>
  </w:style>
  <w:style w:type="paragraph" w:styleId="BodyText3">
    <w:name w:val="Body Text 3"/>
    <w:basedOn w:val="Normal"/>
    <w:rsid w:val="00DD4176"/>
    <w:pPr>
      <w:spacing w:after="120"/>
    </w:pPr>
    <w:rPr>
      <w:sz w:val="16"/>
      <w:szCs w:val="16"/>
    </w:rPr>
  </w:style>
  <w:style w:type="paragraph" w:styleId="BodyTextFirstIndent">
    <w:name w:val="Body Text First Indent"/>
    <w:basedOn w:val="BodyText"/>
    <w:rsid w:val="00DD4176"/>
    <w:pPr>
      <w:spacing w:after="120"/>
      <w:ind w:firstLine="210"/>
      <w:jc w:val="left"/>
    </w:pPr>
    <w:rPr>
      <w:b w:val="0"/>
      <w:bCs w:val="0"/>
      <w:sz w:val="20"/>
    </w:rPr>
  </w:style>
  <w:style w:type="paragraph" w:styleId="BodyTextIndent">
    <w:name w:val="Body Text Indent"/>
    <w:basedOn w:val="Normal"/>
    <w:rsid w:val="00DD4176"/>
    <w:pPr>
      <w:spacing w:after="120"/>
      <w:ind w:left="283"/>
    </w:pPr>
  </w:style>
  <w:style w:type="paragraph" w:styleId="BodyTextFirstIndent2">
    <w:name w:val="Body Text First Indent 2"/>
    <w:basedOn w:val="BodyTextIndent"/>
    <w:rsid w:val="00DD4176"/>
    <w:pPr>
      <w:ind w:firstLine="210"/>
    </w:pPr>
  </w:style>
  <w:style w:type="paragraph" w:styleId="BodyTextIndent2">
    <w:name w:val="Body Text Indent 2"/>
    <w:basedOn w:val="Normal"/>
    <w:rsid w:val="00DD4176"/>
    <w:pPr>
      <w:spacing w:after="120" w:line="480" w:lineRule="auto"/>
      <w:ind w:left="283"/>
    </w:pPr>
  </w:style>
  <w:style w:type="paragraph" w:styleId="BodyTextIndent3">
    <w:name w:val="Body Text Indent 3"/>
    <w:basedOn w:val="Normal"/>
    <w:rsid w:val="00DD4176"/>
    <w:pPr>
      <w:spacing w:after="120"/>
      <w:ind w:left="283"/>
    </w:pPr>
    <w:rPr>
      <w:sz w:val="16"/>
      <w:szCs w:val="16"/>
    </w:rPr>
  </w:style>
  <w:style w:type="paragraph" w:styleId="Caption">
    <w:name w:val="caption"/>
    <w:basedOn w:val="Normal"/>
    <w:next w:val="Normal"/>
    <w:qFormat/>
    <w:rsid w:val="00DD4176"/>
    <w:pPr>
      <w:spacing w:before="120" w:after="120"/>
    </w:pPr>
    <w:rPr>
      <w:b/>
      <w:bCs/>
      <w:szCs w:val="20"/>
    </w:rPr>
  </w:style>
  <w:style w:type="paragraph" w:styleId="Closing">
    <w:name w:val="Closing"/>
    <w:basedOn w:val="Normal"/>
    <w:rsid w:val="00DD4176"/>
    <w:pPr>
      <w:ind w:left="4252"/>
    </w:pPr>
  </w:style>
  <w:style w:type="paragraph" w:styleId="CommentText">
    <w:name w:val="annotation text"/>
    <w:basedOn w:val="Normal"/>
    <w:semiHidden/>
    <w:rsid w:val="00DD4176"/>
    <w:rPr>
      <w:szCs w:val="20"/>
    </w:rPr>
  </w:style>
  <w:style w:type="paragraph" w:styleId="Date">
    <w:name w:val="Date"/>
    <w:basedOn w:val="Normal"/>
    <w:next w:val="Normal"/>
    <w:rsid w:val="00DD4176"/>
  </w:style>
  <w:style w:type="paragraph" w:styleId="DocumentMap">
    <w:name w:val="Document Map"/>
    <w:basedOn w:val="Normal"/>
    <w:semiHidden/>
    <w:rsid w:val="00DD4176"/>
    <w:pPr>
      <w:shd w:val="clear" w:color="auto" w:fill="000080"/>
    </w:pPr>
    <w:rPr>
      <w:rFonts w:cs="Tahoma"/>
    </w:rPr>
  </w:style>
  <w:style w:type="paragraph" w:styleId="E-mailSignature">
    <w:name w:val="E-mail Signature"/>
    <w:basedOn w:val="Normal"/>
    <w:rsid w:val="00DD4176"/>
  </w:style>
  <w:style w:type="paragraph" w:styleId="EndnoteText">
    <w:name w:val="endnote text"/>
    <w:basedOn w:val="Normal"/>
    <w:semiHidden/>
    <w:rsid w:val="00DD4176"/>
    <w:rPr>
      <w:szCs w:val="20"/>
    </w:rPr>
  </w:style>
  <w:style w:type="paragraph" w:styleId="EnvelopeAddress">
    <w:name w:val="envelope address"/>
    <w:basedOn w:val="Normal"/>
    <w:rsid w:val="00DD4176"/>
    <w:pPr>
      <w:framePr w:w="7920" w:h="1980" w:hRule="exact" w:hSpace="180" w:wrap="auto" w:hAnchor="page" w:xAlign="center" w:yAlign="bottom"/>
      <w:ind w:left="2880"/>
    </w:pPr>
    <w:rPr>
      <w:rFonts w:cs="Arial"/>
      <w:sz w:val="24"/>
    </w:rPr>
  </w:style>
  <w:style w:type="paragraph" w:styleId="EnvelopeReturn">
    <w:name w:val="envelope return"/>
    <w:basedOn w:val="Normal"/>
    <w:rsid w:val="00DD4176"/>
    <w:rPr>
      <w:rFonts w:cs="Arial"/>
      <w:szCs w:val="20"/>
    </w:rPr>
  </w:style>
  <w:style w:type="paragraph" w:styleId="FootnoteText">
    <w:name w:val="footnote text"/>
    <w:basedOn w:val="Normal"/>
    <w:semiHidden/>
    <w:rsid w:val="00DD4176"/>
    <w:rPr>
      <w:szCs w:val="20"/>
    </w:rPr>
  </w:style>
  <w:style w:type="paragraph" w:styleId="HTMLAddress">
    <w:name w:val="HTML Address"/>
    <w:basedOn w:val="Normal"/>
    <w:rsid w:val="00DD4176"/>
    <w:rPr>
      <w:i/>
      <w:iCs/>
    </w:rPr>
  </w:style>
  <w:style w:type="paragraph" w:styleId="HTMLPreformatted">
    <w:name w:val="HTML Preformatted"/>
    <w:basedOn w:val="Normal"/>
    <w:rsid w:val="00DD4176"/>
    <w:rPr>
      <w:rFonts w:ascii="Courier New" w:hAnsi="Courier New" w:cs="Courier New"/>
      <w:szCs w:val="20"/>
    </w:rPr>
  </w:style>
  <w:style w:type="paragraph" w:styleId="Index1">
    <w:name w:val="index 1"/>
    <w:basedOn w:val="Normal"/>
    <w:next w:val="Normal"/>
    <w:autoRedefine/>
    <w:semiHidden/>
    <w:rsid w:val="00DD4176"/>
    <w:pPr>
      <w:ind w:left="200" w:hanging="200"/>
    </w:pPr>
  </w:style>
  <w:style w:type="paragraph" w:styleId="Index2">
    <w:name w:val="index 2"/>
    <w:basedOn w:val="Normal"/>
    <w:next w:val="Normal"/>
    <w:autoRedefine/>
    <w:semiHidden/>
    <w:rsid w:val="00DD4176"/>
    <w:pPr>
      <w:ind w:left="400" w:hanging="200"/>
    </w:pPr>
  </w:style>
  <w:style w:type="paragraph" w:styleId="Index3">
    <w:name w:val="index 3"/>
    <w:basedOn w:val="Normal"/>
    <w:next w:val="Normal"/>
    <w:autoRedefine/>
    <w:semiHidden/>
    <w:rsid w:val="00DD4176"/>
    <w:pPr>
      <w:ind w:left="600" w:hanging="200"/>
    </w:pPr>
  </w:style>
  <w:style w:type="paragraph" w:styleId="Index4">
    <w:name w:val="index 4"/>
    <w:basedOn w:val="Normal"/>
    <w:next w:val="Normal"/>
    <w:autoRedefine/>
    <w:semiHidden/>
    <w:rsid w:val="00DD4176"/>
    <w:pPr>
      <w:ind w:left="800" w:hanging="200"/>
    </w:pPr>
  </w:style>
  <w:style w:type="paragraph" w:styleId="Index5">
    <w:name w:val="index 5"/>
    <w:basedOn w:val="Normal"/>
    <w:next w:val="Normal"/>
    <w:autoRedefine/>
    <w:semiHidden/>
    <w:rsid w:val="00DD4176"/>
    <w:pPr>
      <w:ind w:left="1000" w:hanging="200"/>
    </w:pPr>
  </w:style>
  <w:style w:type="paragraph" w:styleId="Index6">
    <w:name w:val="index 6"/>
    <w:basedOn w:val="Normal"/>
    <w:next w:val="Normal"/>
    <w:autoRedefine/>
    <w:semiHidden/>
    <w:rsid w:val="00DD4176"/>
    <w:pPr>
      <w:ind w:left="1200" w:hanging="200"/>
    </w:pPr>
  </w:style>
  <w:style w:type="paragraph" w:styleId="Index7">
    <w:name w:val="index 7"/>
    <w:basedOn w:val="Normal"/>
    <w:next w:val="Normal"/>
    <w:autoRedefine/>
    <w:semiHidden/>
    <w:rsid w:val="00DD4176"/>
    <w:pPr>
      <w:ind w:left="1400" w:hanging="200"/>
    </w:pPr>
  </w:style>
  <w:style w:type="paragraph" w:styleId="Index8">
    <w:name w:val="index 8"/>
    <w:basedOn w:val="Normal"/>
    <w:next w:val="Normal"/>
    <w:autoRedefine/>
    <w:semiHidden/>
    <w:rsid w:val="00DD4176"/>
    <w:pPr>
      <w:ind w:left="1600" w:hanging="200"/>
    </w:pPr>
  </w:style>
  <w:style w:type="paragraph" w:styleId="Index9">
    <w:name w:val="index 9"/>
    <w:basedOn w:val="Normal"/>
    <w:next w:val="Normal"/>
    <w:autoRedefine/>
    <w:semiHidden/>
    <w:rsid w:val="00DD4176"/>
    <w:pPr>
      <w:ind w:left="1800" w:hanging="200"/>
    </w:pPr>
  </w:style>
  <w:style w:type="paragraph" w:styleId="IndexHeading">
    <w:name w:val="index heading"/>
    <w:basedOn w:val="Normal"/>
    <w:next w:val="Index1"/>
    <w:semiHidden/>
    <w:rsid w:val="00DD4176"/>
    <w:rPr>
      <w:rFonts w:cs="Arial"/>
      <w:b/>
      <w:bCs/>
    </w:rPr>
  </w:style>
  <w:style w:type="paragraph" w:styleId="List">
    <w:name w:val="List"/>
    <w:basedOn w:val="Normal"/>
    <w:rsid w:val="00DD4176"/>
    <w:pPr>
      <w:ind w:left="283" w:hanging="283"/>
    </w:pPr>
  </w:style>
  <w:style w:type="paragraph" w:styleId="List2">
    <w:name w:val="List 2"/>
    <w:basedOn w:val="Normal"/>
    <w:rsid w:val="00DD4176"/>
    <w:pPr>
      <w:ind w:left="566" w:hanging="283"/>
    </w:pPr>
  </w:style>
  <w:style w:type="paragraph" w:styleId="List3">
    <w:name w:val="List 3"/>
    <w:basedOn w:val="Normal"/>
    <w:rsid w:val="00DD4176"/>
    <w:pPr>
      <w:ind w:left="849" w:hanging="283"/>
    </w:pPr>
  </w:style>
  <w:style w:type="paragraph" w:styleId="List4">
    <w:name w:val="List 4"/>
    <w:basedOn w:val="Normal"/>
    <w:rsid w:val="00DD4176"/>
    <w:pPr>
      <w:ind w:left="1132" w:hanging="283"/>
    </w:pPr>
  </w:style>
  <w:style w:type="paragraph" w:styleId="List5">
    <w:name w:val="List 5"/>
    <w:basedOn w:val="Normal"/>
    <w:rsid w:val="00DD4176"/>
    <w:pPr>
      <w:ind w:left="1415" w:hanging="283"/>
    </w:pPr>
  </w:style>
  <w:style w:type="paragraph" w:styleId="ListBullet">
    <w:name w:val="List Bullet"/>
    <w:basedOn w:val="Normal"/>
    <w:autoRedefine/>
    <w:rsid w:val="00DD4176"/>
    <w:pPr>
      <w:numPr>
        <w:numId w:val="1"/>
      </w:numPr>
    </w:pPr>
  </w:style>
  <w:style w:type="paragraph" w:styleId="ListBullet2">
    <w:name w:val="List Bullet 2"/>
    <w:basedOn w:val="Normal"/>
    <w:autoRedefine/>
    <w:rsid w:val="00DD4176"/>
    <w:pPr>
      <w:numPr>
        <w:numId w:val="2"/>
      </w:numPr>
    </w:pPr>
  </w:style>
  <w:style w:type="paragraph" w:styleId="ListBullet3">
    <w:name w:val="List Bullet 3"/>
    <w:basedOn w:val="Normal"/>
    <w:autoRedefine/>
    <w:rsid w:val="00DD4176"/>
    <w:pPr>
      <w:numPr>
        <w:numId w:val="3"/>
      </w:numPr>
    </w:pPr>
  </w:style>
  <w:style w:type="paragraph" w:styleId="ListBullet4">
    <w:name w:val="List Bullet 4"/>
    <w:basedOn w:val="Normal"/>
    <w:autoRedefine/>
    <w:rsid w:val="00DD4176"/>
    <w:pPr>
      <w:numPr>
        <w:numId w:val="4"/>
      </w:numPr>
    </w:pPr>
  </w:style>
  <w:style w:type="paragraph" w:styleId="ListBullet5">
    <w:name w:val="List Bullet 5"/>
    <w:basedOn w:val="Normal"/>
    <w:autoRedefine/>
    <w:rsid w:val="00DD4176"/>
    <w:pPr>
      <w:numPr>
        <w:numId w:val="5"/>
      </w:numPr>
    </w:pPr>
  </w:style>
  <w:style w:type="paragraph" w:styleId="ListContinue">
    <w:name w:val="List Continue"/>
    <w:basedOn w:val="Normal"/>
    <w:rsid w:val="00DD4176"/>
    <w:pPr>
      <w:spacing w:after="120"/>
      <w:ind w:left="283"/>
    </w:pPr>
  </w:style>
  <w:style w:type="paragraph" w:styleId="ListContinue2">
    <w:name w:val="List Continue 2"/>
    <w:basedOn w:val="Normal"/>
    <w:rsid w:val="00DD4176"/>
    <w:pPr>
      <w:spacing w:after="120"/>
      <w:ind w:left="566"/>
    </w:pPr>
  </w:style>
  <w:style w:type="paragraph" w:styleId="ListContinue3">
    <w:name w:val="List Continue 3"/>
    <w:basedOn w:val="Normal"/>
    <w:rsid w:val="00DD4176"/>
    <w:pPr>
      <w:spacing w:after="120"/>
      <w:ind w:left="849"/>
    </w:pPr>
  </w:style>
  <w:style w:type="paragraph" w:styleId="ListContinue4">
    <w:name w:val="List Continue 4"/>
    <w:basedOn w:val="Normal"/>
    <w:rsid w:val="00DD4176"/>
    <w:pPr>
      <w:spacing w:after="120"/>
      <w:ind w:left="1132"/>
    </w:pPr>
  </w:style>
  <w:style w:type="paragraph" w:styleId="ListContinue5">
    <w:name w:val="List Continue 5"/>
    <w:basedOn w:val="Normal"/>
    <w:rsid w:val="00DD4176"/>
    <w:pPr>
      <w:spacing w:after="120"/>
      <w:ind w:left="1415"/>
    </w:pPr>
  </w:style>
  <w:style w:type="paragraph" w:styleId="ListNumber">
    <w:name w:val="List Number"/>
    <w:basedOn w:val="Normal"/>
    <w:rsid w:val="00DD4176"/>
    <w:pPr>
      <w:numPr>
        <w:numId w:val="6"/>
      </w:numPr>
    </w:pPr>
  </w:style>
  <w:style w:type="paragraph" w:styleId="ListNumber2">
    <w:name w:val="List Number 2"/>
    <w:basedOn w:val="Normal"/>
    <w:rsid w:val="00DD4176"/>
    <w:pPr>
      <w:numPr>
        <w:numId w:val="7"/>
      </w:numPr>
    </w:pPr>
  </w:style>
  <w:style w:type="paragraph" w:styleId="ListNumber3">
    <w:name w:val="List Number 3"/>
    <w:basedOn w:val="Normal"/>
    <w:rsid w:val="00DD4176"/>
    <w:pPr>
      <w:numPr>
        <w:numId w:val="8"/>
      </w:numPr>
    </w:pPr>
  </w:style>
  <w:style w:type="paragraph" w:styleId="ListNumber4">
    <w:name w:val="List Number 4"/>
    <w:basedOn w:val="Normal"/>
    <w:rsid w:val="00DD4176"/>
    <w:pPr>
      <w:numPr>
        <w:numId w:val="9"/>
      </w:numPr>
    </w:pPr>
  </w:style>
  <w:style w:type="paragraph" w:styleId="ListNumber5">
    <w:name w:val="List Number 5"/>
    <w:basedOn w:val="Normal"/>
    <w:rsid w:val="00DD4176"/>
    <w:pPr>
      <w:numPr>
        <w:numId w:val="10"/>
      </w:numPr>
    </w:pPr>
  </w:style>
  <w:style w:type="paragraph" w:styleId="MacroText">
    <w:name w:val="macro"/>
    <w:semiHidden/>
    <w:rsid w:val="00DD41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rsid w:val="00DD417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rsid w:val="00DD4176"/>
    <w:rPr>
      <w:rFonts w:ascii="Times New Roman" w:hAnsi="Times New Roman"/>
      <w:sz w:val="24"/>
    </w:rPr>
  </w:style>
  <w:style w:type="paragraph" w:styleId="NormalIndent">
    <w:name w:val="Normal Indent"/>
    <w:basedOn w:val="Normal"/>
    <w:rsid w:val="00DD4176"/>
    <w:pPr>
      <w:ind w:left="720"/>
    </w:pPr>
  </w:style>
  <w:style w:type="paragraph" w:styleId="NoteHeading">
    <w:name w:val="Note Heading"/>
    <w:basedOn w:val="Normal"/>
    <w:next w:val="Normal"/>
    <w:rsid w:val="00DD4176"/>
  </w:style>
  <w:style w:type="paragraph" w:styleId="PlainText">
    <w:name w:val="Plain Text"/>
    <w:basedOn w:val="Normal"/>
    <w:link w:val="PlainTextChar"/>
    <w:uiPriority w:val="99"/>
    <w:rsid w:val="00DD4176"/>
    <w:rPr>
      <w:rFonts w:ascii="Courier New" w:hAnsi="Courier New" w:cs="Courier New"/>
      <w:szCs w:val="20"/>
    </w:rPr>
  </w:style>
  <w:style w:type="paragraph" w:styleId="Salutation">
    <w:name w:val="Salutation"/>
    <w:basedOn w:val="Normal"/>
    <w:next w:val="Normal"/>
    <w:rsid w:val="00DD4176"/>
  </w:style>
  <w:style w:type="paragraph" w:styleId="Signature">
    <w:name w:val="Signature"/>
    <w:basedOn w:val="Normal"/>
    <w:rsid w:val="00DD4176"/>
    <w:pPr>
      <w:ind w:left="4252"/>
    </w:pPr>
  </w:style>
  <w:style w:type="paragraph" w:styleId="Subtitle">
    <w:name w:val="Subtitle"/>
    <w:basedOn w:val="Normal"/>
    <w:qFormat/>
    <w:rsid w:val="00DD4176"/>
    <w:pPr>
      <w:spacing w:after="60"/>
      <w:jc w:val="center"/>
      <w:outlineLvl w:val="1"/>
    </w:pPr>
    <w:rPr>
      <w:rFonts w:cs="Arial"/>
      <w:sz w:val="24"/>
    </w:rPr>
  </w:style>
  <w:style w:type="paragraph" w:styleId="TableofAuthorities">
    <w:name w:val="table of authorities"/>
    <w:basedOn w:val="Normal"/>
    <w:next w:val="Normal"/>
    <w:semiHidden/>
    <w:rsid w:val="00DD4176"/>
    <w:pPr>
      <w:ind w:left="200" w:hanging="200"/>
    </w:pPr>
  </w:style>
  <w:style w:type="paragraph" w:styleId="TableofFigures">
    <w:name w:val="table of figures"/>
    <w:basedOn w:val="Normal"/>
    <w:next w:val="Normal"/>
    <w:semiHidden/>
    <w:rsid w:val="00DD4176"/>
    <w:pPr>
      <w:ind w:left="400" w:hanging="400"/>
    </w:pPr>
  </w:style>
  <w:style w:type="paragraph" w:styleId="Title">
    <w:name w:val="Title"/>
    <w:basedOn w:val="Normal"/>
    <w:qFormat/>
    <w:rsid w:val="00DD4176"/>
    <w:pPr>
      <w:spacing w:before="240" w:after="60"/>
      <w:jc w:val="center"/>
      <w:outlineLvl w:val="0"/>
    </w:pPr>
    <w:rPr>
      <w:rFonts w:cs="Arial"/>
      <w:b/>
      <w:bCs/>
      <w:kern w:val="28"/>
      <w:sz w:val="32"/>
      <w:szCs w:val="32"/>
    </w:rPr>
  </w:style>
  <w:style w:type="paragraph" w:styleId="TOAHeading">
    <w:name w:val="toa heading"/>
    <w:basedOn w:val="Normal"/>
    <w:next w:val="Normal"/>
    <w:semiHidden/>
    <w:rsid w:val="00DD4176"/>
    <w:pPr>
      <w:spacing w:before="120"/>
    </w:pPr>
    <w:rPr>
      <w:rFonts w:cs="Arial"/>
      <w:b/>
      <w:bCs/>
      <w:sz w:val="24"/>
    </w:rPr>
  </w:style>
  <w:style w:type="paragraph" w:customStyle="1" w:styleId="xl24">
    <w:name w:val="xl24"/>
    <w:basedOn w:val="Normal"/>
    <w:rsid w:val="00DD4176"/>
    <w:pPr>
      <w:pBdr>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5">
    <w:name w:val="xl25"/>
    <w:basedOn w:val="Normal"/>
    <w:rsid w:val="00DD4176"/>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6">
    <w:name w:val="xl26"/>
    <w:basedOn w:val="Normal"/>
    <w:rsid w:val="00DD4176"/>
    <w:pPr>
      <w:pBdr>
        <w:top w:val="single" w:sz="8" w:space="0" w:color="auto"/>
        <w:left w:val="single" w:sz="8"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7">
    <w:name w:val="xl27"/>
    <w:basedOn w:val="Normal"/>
    <w:rsid w:val="00DD4176"/>
    <w:pPr>
      <w:pBdr>
        <w:top w:val="single" w:sz="8" w:space="0" w:color="auto"/>
        <w:left w:val="single" w:sz="4"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8">
    <w:name w:val="xl28"/>
    <w:basedOn w:val="Normal"/>
    <w:rsid w:val="00DD4176"/>
    <w:pPr>
      <w:pBdr>
        <w:top w:val="single" w:sz="8" w:space="0" w:color="auto"/>
        <w:left w:val="single" w:sz="4" w:space="0" w:color="auto"/>
        <w:right w:val="single" w:sz="8" w:space="0" w:color="auto"/>
      </w:pBdr>
      <w:shd w:val="clear" w:color="auto" w:fill="C0C0C0"/>
      <w:spacing w:before="100" w:beforeAutospacing="1" w:after="100" w:afterAutospacing="1"/>
      <w:jc w:val="left"/>
    </w:pPr>
    <w:rPr>
      <w:rFonts w:cs="Arial"/>
      <w:b/>
      <w:bCs/>
      <w:color w:val="000080"/>
      <w:sz w:val="24"/>
    </w:rPr>
  </w:style>
  <w:style w:type="paragraph" w:customStyle="1" w:styleId="xl29">
    <w:name w:val="xl29"/>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0">
    <w:name w:val="xl30"/>
    <w:basedOn w:val="Normal"/>
    <w:rsid w:val="00DD4176"/>
    <w:pPr>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1">
    <w:name w:val="xl31"/>
    <w:basedOn w:val="Normal"/>
    <w:rsid w:val="00DD4176"/>
    <w:pPr>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2">
    <w:name w:val="xl32"/>
    <w:basedOn w:val="Normal"/>
    <w:rsid w:val="00DD4176"/>
    <w:pPr>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3">
    <w:name w:val="xl33"/>
    <w:basedOn w:val="Normal"/>
    <w:rsid w:val="00DD4176"/>
    <w:pPr>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4">
    <w:name w:val="xl34"/>
    <w:basedOn w:val="Normal"/>
    <w:rsid w:val="00DD4176"/>
    <w:pPr>
      <w:pBdr>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5">
    <w:name w:val="xl35"/>
    <w:basedOn w:val="Normal"/>
    <w:rsid w:val="00DD4176"/>
    <w:pPr>
      <w:pBdr>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6">
    <w:name w:val="xl36"/>
    <w:basedOn w:val="Normal"/>
    <w:rsid w:val="00DD4176"/>
    <w:pPr>
      <w:pBdr>
        <w:left w:val="single" w:sz="8"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7">
    <w:name w:val="xl37"/>
    <w:basedOn w:val="Normal"/>
    <w:rsid w:val="00DD4176"/>
    <w:pPr>
      <w:pBdr>
        <w:left w:val="single" w:sz="4"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8">
    <w:name w:val="xl38"/>
    <w:basedOn w:val="Normal"/>
    <w:rsid w:val="00DD4176"/>
    <w:pPr>
      <w:pBdr>
        <w:left w:val="single" w:sz="4" w:space="0" w:color="auto"/>
        <w:bottom w:val="single" w:sz="8" w:space="0" w:color="auto"/>
        <w:right w:val="single" w:sz="8" w:space="0" w:color="auto"/>
      </w:pBdr>
      <w:shd w:val="clear" w:color="auto" w:fill="C0C0C0"/>
      <w:spacing w:before="100" w:beforeAutospacing="1" w:after="100" w:afterAutospacing="1"/>
      <w:jc w:val="left"/>
    </w:pPr>
    <w:rPr>
      <w:rFonts w:cs="Arial"/>
      <w:color w:val="000080"/>
      <w:sz w:val="24"/>
    </w:rPr>
  </w:style>
  <w:style w:type="paragraph" w:customStyle="1" w:styleId="xl39">
    <w:name w:val="xl39"/>
    <w:basedOn w:val="Normal"/>
    <w:rsid w:val="00DD4176"/>
    <w:pPr>
      <w:pBdr>
        <w:top w:val="single" w:sz="8"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0">
    <w:name w:val="xl40"/>
    <w:basedOn w:val="Normal"/>
    <w:rsid w:val="00DD4176"/>
    <w:pPr>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1">
    <w:name w:val="xl41"/>
    <w:basedOn w:val="Normal"/>
    <w:rsid w:val="00DD4176"/>
    <w:pPr>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2">
    <w:name w:val="xl42"/>
    <w:basedOn w:val="Normal"/>
    <w:rsid w:val="00DD4176"/>
    <w:pPr>
      <w:pBdr>
        <w:top w:val="single" w:sz="4" w:space="0" w:color="auto"/>
        <w:left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3">
    <w:name w:val="xl43"/>
    <w:basedOn w:val="Normal"/>
    <w:rsid w:val="00DD4176"/>
    <w:pPr>
      <w:pBdr>
        <w:top w:val="single" w:sz="4" w:space="0" w:color="auto"/>
        <w:left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4">
    <w:name w:val="xl44"/>
    <w:basedOn w:val="Normal"/>
    <w:rsid w:val="00DD4176"/>
    <w:pPr>
      <w:pBdr>
        <w:top w:val="single" w:sz="4" w:space="0" w:color="auto"/>
        <w:left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5">
    <w:name w:val="xl45"/>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styleId="ListParagraph">
    <w:name w:val="List Paragraph"/>
    <w:basedOn w:val="Normal"/>
    <w:uiPriority w:val="34"/>
    <w:qFormat/>
    <w:rsid w:val="009944A3"/>
    <w:pPr>
      <w:numPr>
        <w:numId w:val="11"/>
      </w:numPr>
    </w:pPr>
    <w:rPr>
      <w:lang w:eastAsia="en-GB"/>
    </w:rPr>
  </w:style>
  <w:style w:type="character" w:customStyle="1" w:styleId="FooterChar">
    <w:name w:val="Footer Char"/>
    <w:basedOn w:val="DefaultParagraphFont"/>
    <w:link w:val="Footer"/>
    <w:rsid w:val="005B0D17"/>
    <w:rPr>
      <w:rFonts w:ascii="Tahoma" w:hAnsi="Tahoma"/>
      <w:szCs w:val="24"/>
      <w:lang w:eastAsia="en-US"/>
    </w:rPr>
  </w:style>
  <w:style w:type="paragraph" w:styleId="BalloonText">
    <w:name w:val="Balloon Text"/>
    <w:basedOn w:val="Normal"/>
    <w:link w:val="BalloonTextChar"/>
    <w:rsid w:val="007928BF"/>
    <w:rPr>
      <w:rFonts w:cs="Tahoma"/>
      <w:sz w:val="16"/>
      <w:szCs w:val="16"/>
    </w:rPr>
  </w:style>
  <w:style w:type="character" w:customStyle="1" w:styleId="BalloonTextChar">
    <w:name w:val="Balloon Text Char"/>
    <w:basedOn w:val="DefaultParagraphFont"/>
    <w:link w:val="BalloonText"/>
    <w:rsid w:val="007928BF"/>
    <w:rPr>
      <w:rFonts w:ascii="Tahoma" w:hAnsi="Tahoma" w:cs="Tahoma"/>
      <w:sz w:val="16"/>
      <w:szCs w:val="16"/>
      <w:lang w:eastAsia="en-US"/>
    </w:rPr>
  </w:style>
  <w:style w:type="character" w:styleId="Emphasis">
    <w:name w:val="Emphasis"/>
    <w:basedOn w:val="DefaultParagraphFont"/>
    <w:qFormat/>
    <w:rsid w:val="00385AA1"/>
    <w:rPr>
      <w:i/>
      <w:iCs/>
    </w:rPr>
  </w:style>
  <w:style w:type="table" w:styleId="TableGrid">
    <w:name w:val="Table Grid"/>
    <w:basedOn w:val="TableNormal"/>
    <w:rsid w:val="003E2A7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andard">
    <w:name w:val="Standard"/>
    <w:rsid w:val="00642FD4"/>
    <w:pPr>
      <w:suppressAutoHyphens/>
      <w:autoSpaceDN w:val="0"/>
    </w:pPr>
    <w:rPr>
      <w:rFonts w:ascii="Liberation Serif" w:eastAsia="Noto Sans CJK SC Regular" w:hAnsi="Liberation Serif" w:cs="FreeSans"/>
      <w:kern w:val="3"/>
      <w:sz w:val="24"/>
      <w:szCs w:val="24"/>
      <w:lang w:eastAsia="zh-CN" w:bidi="hi-IN"/>
    </w:rPr>
  </w:style>
  <w:style w:type="paragraph" w:customStyle="1" w:styleId="Default">
    <w:name w:val="Default"/>
    <w:rsid w:val="00AB3C76"/>
    <w:pPr>
      <w:autoSpaceDE w:val="0"/>
      <w:autoSpaceDN w:val="0"/>
      <w:adjustRightInd w:val="0"/>
    </w:pPr>
    <w:rPr>
      <w:rFonts w:ascii="Symbol" w:hAnsi="Symbol" w:cs="Symbol"/>
      <w:color w:val="000000"/>
      <w:sz w:val="24"/>
      <w:szCs w:val="24"/>
      <w:lang w:val="en-US"/>
    </w:rPr>
  </w:style>
  <w:style w:type="paragraph" w:customStyle="1" w:styleId="TableContents">
    <w:name w:val="Table Contents"/>
    <w:basedOn w:val="Normal"/>
    <w:rsid w:val="00C65E5D"/>
    <w:pPr>
      <w:widowControl w:val="0"/>
      <w:suppressLineNumbers/>
      <w:suppressAutoHyphens/>
      <w:jc w:val="left"/>
    </w:pPr>
    <w:rPr>
      <w:rFonts w:ascii="Times New Roman" w:eastAsia="SimSun" w:hAnsi="Times New Roman" w:cs="Arial"/>
      <w:kern w:val="1"/>
      <w:sz w:val="24"/>
      <w:lang w:eastAsia="hi-IN" w:bidi="hi-IN"/>
    </w:rPr>
  </w:style>
  <w:style w:type="character" w:customStyle="1" w:styleId="PlainTextChar">
    <w:name w:val="Plain Text Char"/>
    <w:basedOn w:val="DefaultParagraphFont"/>
    <w:link w:val="PlainText"/>
    <w:uiPriority w:val="99"/>
    <w:rsid w:val="007F27C5"/>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0241">
      <w:bodyDiv w:val="1"/>
      <w:marLeft w:val="0"/>
      <w:marRight w:val="0"/>
      <w:marTop w:val="0"/>
      <w:marBottom w:val="0"/>
      <w:divBdr>
        <w:top w:val="none" w:sz="0" w:space="0" w:color="auto"/>
        <w:left w:val="none" w:sz="0" w:space="0" w:color="auto"/>
        <w:bottom w:val="none" w:sz="0" w:space="0" w:color="auto"/>
        <w:right w:val="none" w:sz="0" w:space="0" w:color="auto"/>
      </w:divBdr>
    </w:div>
    <w:div w:id="162864089">
      <w:bodyDiv w:val="1"/>
      <w:marLeft w:val="0"/>
      <w:marRight w:val="0"/>
      <w:marTop w:val="0"/>
      <w:marBottom w:val="0"/>
      <w:divBdr>
        <w:top w:val="none" w:sz="0" w:space="0" w:color="auto"/>
        <w:left w:val="none" w:sz="0" w:space="0" w:color="auto"/>
        <w:bottom w:val="none" w:sz="0" w:space="0" w:color="auto"/>
        <w:right w:val="none" w:sz="0" w:space="0" w:color="auto"/>
      </w:divBdr>
    </w:div>
    <w:div w:id="169608022">
      <w:bodyDiv w:val="1"/>
      <w:marLeft w:val="0"/>
      <w:marRight w:val="0"/>
      <w:marTop w:val="0"/>
      <w:marBottom w:val="0"/>
      <w:divBdr>
        <w:top w:val="none" w:sz="0" w:space="0" w:color="auto"/>
        <w:left w:val="none" w:sz="0" w:space="0" w:color="auto"/>
        <w:bottom w:val="none" w:sz="0" w:space="0" w:color="auto"/>
        <w:right w:val="none" w:sz="0" w:space="0" w:color="auto"/>
      </w:divBdr>
    </w:div>
    <w:div w:id="190194679">
      <w:bodyDiv w:val="1"/>
      <w:marLeft w:val="0"/>
      <w:marRight w:val="0"/>
      <w:marTop w:val="0"/>
      <w:marBottom w:val="0"/>
      <w:divBdr>
        <w:top w:val="none" w:sz="0" w:space="0" w:color="auto"/>
        <w:left w:val="none" w:sz="0" w:space="0" w:color="auto"/>
        <w:bottom w:val="none" w:sz="0" w:space="0" w:color="auto"/>
        <w:right w:val="none" w:sz="0" w:space="0" w:color="auto"/>
      </w:divBdr>
    </w:div>
    <w:div w:id="282002219">
      <w:bodyDiv w:val="1"/>
      <w:marLeft w:val="0"/>
      <w:marRight w:val="0"/>
      <w:marTop w:val="0"/>
      <w:marBottom w:val="0"/>
      <w:divBdr>
        <w:top w:val="none" w:sz="0" w:space="0" w:color="auto"/>
        <w:left w:val="none" w:sz="0" w:space="0" w:color="auto"/>
        <w:bottom w:val="none" w:sz="0" w:space="0" w:color="auto"/>
        <w:right w:val="none" w:sz="0" w:space="0" w:color="auto"/>
      </w:divBdr>
      <w:divsChild>
        <w:div w:id="1248810277">
          <w:marLeft w:val="0"/>
          <w:marRight w:val="0"/>
          <w:marTop w:val="0"/>
          <w:marBottom w:val="0"/>
          <w:divBdr>
            <w:top w:val="none" w:sz="0" w:space="0" w:color="auto"/>
            <w:left w:val="none" w:sz="0" w:space="0" w:color="auto"/>
            <w:bottom w:val="none" w:sz="0" w:space="0" w:color="auto"/>
            <w:right w:val="none" w:sz="0" w:space="0" w:color="auto"/>
          </w:divBdr>
          <w:divsChild>
            <w:div w:id="658920506">
              <w:marLeft w:val="0"/>
              <w:marRight w:val="0"/>
              <w:marTop w:val="0"/>
              <w:marBottom w:val="0"/>
              <w:divBdr>
                <w:top w:val="none" w:sz="0" w:space="0" w:color="auto"/>
                <w:left w:val="none" w:sz="0" w:space="0" w:color="auto"/>
                <w:bottom w:val="none" w:sz="0" w:space="0" w:color="auto"/>
                <w:right w:val="none" w:sz="0" w:space="0" w:color="auto"/>
              </w:divBdr>
              <w:divsChild>
                <w:div w:id="1138181272">
                  <w:marLeft w:val="0"/>
                  <w:marRight w:val="0"/>
                  <w:marTop w:val="240"/>
                  <w:marBottom w:val="240"/>
                  <w:divBdr>
                    <w:top w:val="none" w:sz="0" w:space="0" w:color="auto"/>
                    <w:left w:val="none" w:sz="0" w:space="0" w:color="auto"/>
                    <w:bottom w:val="none" w:sz="0" w:space="0" w:color="auto"/>
                    <w:right w:val="none" w:sz="0" w:space="0" w:color="auto"/>
                  </w:divBdr>
                  <w:divsChild>
                    <w:div w:id="1800880758">
                      <w:marLeft w:val="0"/>
                      <w:marRight w:val="0"/>
                      <w:marTop w:val="0"/>
                      <w:marBottom w:val="0"/>
                      <w:divBdr>
                        <w:top w:val="single" w:sz="6" w:space="0" w:color="E2E2E2"/>
                        <w:left w:val="single" w:sz="6" w:space="0" w:color="E2E2E2"/>
                        <w:bottom w:val="single" w:sz="6" w:space="18" w:color="E2E2E2"/>
                        <w:right w:val="single" w:sz="6" w:space="0" w:color="E2E2E2"/>
                      </w:divBdr>
                      <w:divsChild>
                        <w:div w:id="691226528">
                          <w:marLeft w:val="0"/>
                          <w:marRight w:val="0"/>
                          <w:marTop w:val="0"/>
                          <w:marBottom w:val="0"/>
                          <w:divBdr>
                            <w:top w:val="none" w:sz="0" w:space="0" w:color="auto"/>
                            <w:left w:val="none" w:sz="0" w:space="0" w:color="auto"/>
                            <w:bottom w:val="none" w:sz="0" w:space="0" w:color="auto"/>
                            <w:right w:val="none" w:sz="0" w:space="0" w:color="auto"/>
                          </w:divBdr>
                        </w:div>
                        <w:div w:id="1499419755">
                          <w:marLeft w:val="0"/>
                          <w:marRight w:val="0"/>
                          <w:marTop w:val="0"/>
                          <w:marBottom w:val="0"/>
                          <w:divBdr>
                            <w:top w:val="none" w:sz="0" w:space="0" w:color="auto"/>
                            <w:left w:val="none" w:sz="0" w:space="0" w:color="auto"/>
                            <w:bottom w:val="none" w:sz="0" w:space="0" w:color="auto"/>
                            <w:right w:val="none" w:sz="0" w:space="0" w:color="auto"/>
                          </w:divBdr>
                        </w:div>
                        <w:div w:id="591594101">
                          <w:marLeft w:val="0"/>
                          <w:marRight w:val="0"/>
                          <w:marTop w:val="0"/>
                          <w:marBottom w:val="0"/>
                          <w:divBdr>
                            <w:top w:val="none" w:sz="0" w:space="0" w:color="auto"/>
                            <w:left w:val="none" w:sz="0" w:space="0" w:color="auto"/>
                            <w:bottom w:val="none" w:sz="0" w:space="0" w:color="auto"/>
                            <w:right w:val="none" w:sz="0" w:space="0" w:color="auto"/>
                          </w:divBdr>
                        </w:div>
                        <w:div w:id="1014645651">
                          <w:marLeft w:val="0"/>
                          <w:marRight w:val="0"/>
                          <w:marTop w:val="0"/>
                          <w:marBottom w:val="0"/>
                          <w:divBdr>
                            <w:top w:val="none" w:sz="0" w:space="0" w:color="auto"/>
                            <w:left w:val="none" w:sz="0" w:space="0" w:color="auto"/>
                            <w:bottom w:val="none" w:sz="0" w:space="0" w:color="auto"/>
                            <w:right w:val="none" w:sz="0" w:space="0" w:color="auto"/>
                          </w:divBdr>
                        </w:div>
                        <w:div w:id="87891115">
                          <w:marLeft w:val="0"/>
                          <w:marRight w:val="0"/>
                          <w:marTop w:val="0"/>
                          <w:marBottom w:val="0"/>
                          <w:divBdr>
                            <w:top w:val="none" w:sz="0" w:space="0" w:color="auto"/>
                            <w:left w:val="none" w:sz="0" w:space="0" w:color="auto"/>
                            <w:bottom w:val="none" w:sz="0" w:space="0" w:color="auto"/>
                            <w:right w:val="none" w:sz="0" w:space="0" w:color="auto"/>
                          </w:divBdr>
                        </w:div>
                        <w:div w:id="1714500603">
                          <w:marLeft w:val="0"/>
                          <w:marRight w:val="0"/>
                          <w:marTop w:val="0"/>
                          <w:marBottom w:val="0"/>
                          <w:divBdr>
                            <w:top w:val="none" w:sz="0" w:space="0" w:color="auto"/>
                            <w:left w:val="none" w:sz="0" w:space="0" w:color="auto"/>
                            <w:bottom w:val="none" w:sz="0" w:space="0" w:color="auto"/>
                            <w:right w:val="none" w:sz="0" w:space="0" w:color="auto"/>
                          </w:divBdr>
                        </w:div>
                        <w:div w:id="763183619">
                          <w:marLeft w:val="0"/>
                          <w:marRight w:val="0"/>
                          <w:marTop w:val="0"/>
                          <w:marBottom w:val="0"/>
                          <w:divBdr>
                            <w:top w:val="none" w:sz="0" w:space="0" w:color="auto"/>
                            <w:left w:val="none" w:sz="0" w:space="0" w:color="auto"/>
                            <w:bottom w:val="none" w:sz="0" w:space="0" w:color="auto"/>
                            <w:right w:val="none" w:sz="0" w:space="0" w:color="auto"/>
                          </w:divBdr>
                        </w:div>
                        <w:div w:id="21069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964883">
      <w:bodyDiv w:val="1"/>
      <w:marLeft w:val="0"/>
      <w:marRight w:val="0"/>
      <w:marTop w:val="0"/>
      <w:marBottom w:val="0"/>
      <w:divBdr>
        <w:top w:val="none" w:sz="0" w:space="0" w:color="auto"/>
        <w:left w:val="none" w:sz="0" w:space="0" w:color="auto"/>
        <w:bottom w:val="none" w:sz="0" w:space="0" w:color="auto"/>
        <w:right w:val="none" w:sz="0" w:space="0" w:color="auto"/>
      </w:divBdr>
    </w:div>
    <w:div w:id="287275678">
      <w:bodyDiv w:val="1"/>
      <w:marLeft w:val="0"/>
      <w:marRight w:val="0"/>
      <w:marTop w:val="0"/>
      <w:marBottom w:val="0"/>
      <w:divBdr>
        <w:top w:val="none" w:sz="0" w:space="0" w:color="auto"/>
        <w:left w:val="none" w:sz="0" w:space="0" w:color="auto"/>
        <w:bottom w:val="none" w:sz="0" w:space="0" w:color="auto"/>
        <w:right w:val="none" w:sz="0" w:space="0" w:color="auto"/>
      </w:divBdr>
    </w:div>
    <w:div w:id="362099198">
      <w:bodyDiv w:val="1"/>
      <w:marLeft w:val="0"/>
      <w:marRight w:val="0"/>
      <w:marTop w:val="0"/>
      <w:marBottom w:val="0"/>
      <w:divBdr>
        <w:top w:val="none" w:sz="0" w:space="0" w:color="auto"/>
        <w:left w:val="none" w:sz="0" w:space="0" w:color="auto"/>
        <w:bottom w:val="none" w:sz="0" w:space="0" w:color="auto"/>
        <w:right w:val="none" w:sz="0" w:space="0" w:color="auto"/>
      </w:divBdr>
    </w:div>
    <w:div w:id="365571251">
      <w:bodyDiv w:val="1"/>
      <w:marLeft w:val="0"/>
      <w:marRight w:val="0"/>
      <w:marTop w:val="0"/>
      <w:marBottom w:val="0"/>
      <w:divBdr>
        <w:top w:val="none" w:sz="0" w:space="0" w:color="auto"/>
        <w:left w:val="none" w:sz="0" w:space="0" w:color="auto"/>
        <w:bottom w:val="none" w:sz="0" w:space="0" w:color="auto"/>
        <w:right w:val="none" w:sz="0" w:space="0" w:color="auto"/>
      </w:divBdr>
    </w:div>
    <w:div w:id="386101275">
      <w:bodyDiv w:val="1"/>
      <w:marLeft w:val="0"/>
      <w:marRight w:val="0"/>
      <w:marTop w:val="0"/>
      <w:marBottom w:val="0"/>
      <w:divBdr>
        <w:top w:val="none" w:sz="0" w:space="0" w:color="auto"/>
        <w:left w:val="none" w:sz="0" w:space="0" w:color="auto"/>
        <w:bottom w:val="none" w:sz="0" w:space="0" w:color="auto"/>
        <w:right w:val="none" w:sz="0" w:space="0" w:color="auto"/>
      </w:divBdr>
    </w:div>
    <w:div w:id="393740725">
      <w:bodyDiv w:val="1"/>
      <w:marLeft w:val="0"/>
      <w:marRight w:val="0"/>
      <w:marTop w:val="0"/>
      <w:marBottom w:val="0"/>
      <w:divBdr>
        <w:top w:val="none" w:sz="0" w:space="0" w:color="auto"/>
        <w:left w:val="none" w:sz="0" w:space="0" w:color="auto"/>
        <w:bottom w:val="none" w:sz="0" w:space="0" w:color="auto"/>
        <w:right w:val="none" w:sz="0" w:space="0" w:color="auto"/>
      </w:divBdr>
    </w:div>
    <w:div w:id="433670193">
      <w:bodyDiv w:val="1"/>
      <w:marLeft w:val="0"/>
      <w:marRight w:val="0"/>
      <w:marTop w:val="0"/>
      <w:marBottom w:val="0"/>
      <w:divBdr>
        <w:top w:val="none" w:sz="0" w:space="0" w:color="auto"/>
        <w:left w:val="none" w:sz="0" w:space="0" w:color="auto"/>
        <w:bottom w:val="none" w:sz="0" w:space="0" w:color="auto"/>
        <w:right w:val="none" w:sz="0" w:space="0" w:color="auto"/>
      </w:divBdr>
    </w:div>
    <w:div w:id="592708467">
      <w:bodyDiv w:val="1"/>
      <w:marLeft w:val="0"/>
      <w:marRight w:val="0"/>
      <w:marTop w:val="0"/>
      <w:marBottom w:val="0"/>
      <w:divBdr>
        <w:top w:val="none" w:sz="0" w:space="0" w:color="auto"/>
        <w:left w:val="none" w:sz="0" w:space="0" w:color="auto"/>
        <w:bottom w:val="none" w:sz="0" w:space="0" w:color="auto"/>
        <w:right w:val="none" w:sz="0" w:space="0" w:color="auto"/>
      </w:divBdr>
    </w:div>
    <w:div w:id="610017464">
      <w:bodyDiv w:val="1"/>
      <w:marLeft w:val="0"/>
      <w:marRight w:val="0"/>
      <w:marTop w:val="0"/>
      <w:marBottom w:val="0"/>
      <w:divBdr>
        <w:top w:val="none" w:sz="0" w:space="0" w:color="auto"/>
        <w:left w:val="none" w:sz="0" w:space="0" w:color="auto"/>
        <w:bottom w:val="none" w:sz="0" w:space="0" w:color="auto"/>
        <w:right w:val="none" w:sz="0" w:space="0" w:color="auto"/>
      </w:divBdr>
    </w:div>
    <w:div w:id="642347230">
      <w:bodyDiv w:val="1"/>
      <w:marLeft w:val="0"/>
      <w:marRight w:val="0"/>
      <w:marTop w:val="0"/>
      <w:marBottom w:val="0"/>
      <w:divBdr>
        <w:top w:val="none" w:sz="0" w:space="0" w:color="auto"/>
        <w:left w:val="none" w:sz="0" w:space="0" w:color="auto"/>
        <w:bottom w:val="none" w:sz="0" w:space="0" w:color="auto"/>
        <w:right w:val="none" w:sz="0" w:space="0" w:color="auto"/>
      </w:divBdr>
    </w:div>
    <w:div w:id="683436134">
      <w:bodyDiv w:val="1"/>
      <w:marLeft w:val="0"/>
      <w:marRight w:val="0"/>
      <w:marTop w:val="0"/>
      <w:marBottom w:val="0"/>
      <w:divBdr>
        <w:top w:val="none" w:sz="0" w:space="0" w:color="auto"/>
        <w:left w:val="none" w:sz="0" w:space="0" w:color="auto"/>
        <w:bottom w:val="none" w:sz="0" w:space="0" w:color="auto"/>
        <w:right w:val="none" w:sz="0" w:space="0" w:color="auto"/>
      </w:divBdr>
    </w:div>
    <w:div w:id="703024019">
      <w:bodyDiv w:val="1"/>
      <w:marLeft w:val="0"/>
      <w:marRight w:val="0"/>
      <w:marTop w:val="0"/>
      <w:marBottom w:val="0"/>
      <w:divBdr>
        <w:top w:val="none" w:sz="0" w:space="0" w:color="auto"/>
        <w:left w:val="none" w:sz="0" w:space="0" w:color="auto"/>
        <w:bottom w:val="none" w:sz="0" w:space="0" w:color="auto"/>
        <w:right w:val="none" w:sz="0" w:space="0" w:color="auto"/>
      </w:divBdr>
    </w:div>
    <w:div w:id="727336928">
      <w:bodyDiv w:val="1"/>
      <w:marLeft w:val="0"/>
      <w:marRight w:val="0"/>
      <w:marTop w:val="0"/>
      <w:marBottom w:val="0"/>
      <w:divBdr>
        <w:top w:val="none" w:sz="0" w:space="0" w:color="auto"/>
        <w:left w:val="none" w:sz="0" w:space="0" w:color="auto"/>
        <w:bottom w:val="none" w:sz="0" w:space="0" w:color="auto"/>
        <w:right w:val="none" w:sz="0" w:space="0" w:color="auto"/>
      </w:divBdr>
    </w:div>
    <w:div w:id="789980616">
      <w:bodyDiv w:val="1"/>
      <w:marLeft w:val="0"/>
      <w:marRight w:val="0"/>
      <w:marTop w:val="0"/>
      <w:marBottom w:val="0"/>
      <w:divBdr>
        <w:top w:val="none" w:sz="0" w:space="0" w:color="auto"/>
        <w:left w:val="none" w:sz="0" w:space="0" w:color="auto"/>
        <w:bottom w:val="none" w:sz="0" w:space="0" w:color="auto"/>
        <w:right w:val="none" w:sz="0" w:space="0" w:color="auto"/>
      </w:divBdr>
      <w:divsChild>
        <w:div w:id="840704651">
          <w:marLeft w:val="0"/>
          <w:marRight w:val="0"/>
          <w:marTop w:val="0"/>
          <w:marBottom w:val="0"/>
          <w:divBdr>
            <w:top w:val="none" w:sz="0" w:space="0" w:color="auto"/>
            <w:left w:val="none" w:sz="0" w:space="0" w:color="auto"/>
            <w:bottom w:val="none" w:sz="0" w:space="0" w:color="auto"/>
            <w:right w:val="none" w:sz="0" w:space="0" w:color="auto"/>
          </w:divBdr>
          <w:divsChild>
            <w:div w:id="296494884">
              <w:marLeft w:val="0"/>
              <w:marRight w:val="0"/>
              <w:marTop w:val="0"/>
              <w:marBottom w:val="0"/>
              <w:divBdr>
                <w:top w:val="none" w:sz="0" w:space="0" w:color="auto"/>
                <w:left w:val="none" w:sz="0" w:space="0" w:color="auto"/>
                <w:bottom w:val="none" w:sz="0" w:space="0" w:color="auto"/>
                <w:right w:val="none" w:sz="0" w:space="0" w:color="auto"/>
              </w:divBdr>
              <w:divsChild>
                <w:div w:id="1841850649">
                  <w:marLeft w:val="-225"/>
                  <w:marRight w:val="-225"/>
                  <w:marTop w:val="0"/>
                  <w:marBottom w:val="0"/>
                  <w:divBdr>
                    <w:top w:val="none" w:sz="0" w:space="0" w:color="auto"/>
                    <w:left w:val="none" w:sz="0" w:space="0" w:color="auto"/>
                    <w:bottom w:val="none" w:sz="0" w:space="0" w:color="auto"/>
                    <w:right w:val="none" w:sz="0" w:space="0" w:color="auto"/>
                  </w:divBdr>
                  <w:divsChild>
                    <w:div w:id="1435636256">
                      <w:marLeft w:val="0"/>
                      <w:marRight w:val="0"/>
                      <w:marTop w:val="0"/>
                      <w:marBottom w:val="0"/>
                      <w:divBdr>
                        <w:top w:val="none" w:sz="0" w:space="0" w:color="auto"/>
                        <w:left w:val="none" w:sz="0" w:space="0" w:color="auto"/>
                        <w:bottom w:val="none" w:sz="0" w:space="0" w:color="auto"/>
                        <w:right w:val="none" w:sz="0" w:space="0" w:color="auto"/>
                      </w:divBdr>
                      <w:divsChild>
                        <w:div w:id="1343094916">
                          <w:marLeft w:val="0"/>
                          <w:marRight w:val="0"/>
                          <w:marTop w:val="0"/>
                          <w:marBottom w:val="0"/>
                          <w:divBdr>
                            <w:top w:val="none" w:sz="0" w:space="0" w:color="auto"/>
                            <w:left w:val="none" w:sz="0" w:space="0" w:color="auto"/>
                            <w:bottom w:val="none" w:sz="0" w:space="0" w:color="auto"/>
                            <w:right w:val="none" w:sz="0" w:space="0" w:color="auto"/>
                          </w:divBdr>
                          <w:divsChild>
                            <w:div w:id="395907175">
                              <w:marLeft w:val="0"/>
                              <w:marRight w:val="0"/>
                              <w:marTop w:val="0"/>
                              <w:marBottom w:val="0"/>
                              <w:divBdr>
                                <w:top w:val="none" w:sz="0" w:space="0" w:color="auto"/>
                                <w:left w:val="none" w:sz="0" w:space="0" w:color="auto"/>
                                <w:bottom w:val="none" w:sz="0" w:space="0" w:color="auto"/>
                                <w:right w:val="none" w:sz="0" w:space="0" w:color="auto"/>
                              </w:divBdr>
                              <w:divsChild>
                                <w:div w:id="881793887">
                                  <w:marLeft w:val="0"/>
                                  <w:marRight w:val="0"/>
                                  <w:marTop w:val="0"/>
                                  <w:marBottom w:val="0"/>
                                  <w:divBdr>
                                    <w:top w:val="none" w:sz="0" w:space="0" w:color="auto"/>
                                    <w:left w:val="none" w:sz="0" w:space="0" w:color="auto"/>
                                    <w:bottom w:val="none" w:sz="0" w:space="0" w:color="auto"/>
                                    <w:right w:val="none" w:sz="0" w:space="0" w:color="auto"/>
                                  </w:divBdr>
                                </w:div>
                                <w:div w:id="199166657">
                                  <w:marLeft w:val="0"/>
                                  <w:marRight w:val="0"/>
                                  <w:marTop w:val="0"/>
                                  <w:marBottom w:val="0"/>
                                  <w:divBdr>
                                    <w:top w:val="none" w:sz="0" w:space="0" w:color="auto"/>
                                    <w:left w:val="none" w:sz="0" w:space="0" w:color="auto"/>
                                    <w:bottom w:val="none" w:sz="0" w:space="0" w:color="auto"/>
                                    <w:right w:val="none" w:sz="0" w:space="0" w:color="auto"/>
                                  </w:divBdr>
                                </w:div>
                                <w:div w:id="179852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017081">
      <w:bodyDiv w:val="1"/>
      <w:marLeft w:val="0"/>
      <w:marRight w:val="0"/>
      <w:marTop w:val="0"/>
      <w:marBottom w:val="0"/>
      <w:divBdr>
        <w:top w:val="none" w:sz="0" w:space="0" w:color="auto"/>
        <w:left w:val="none" w:sz="0" w:space="0" w:color="auto"/>
        <w:bottom w:val="none" w:sz="0" w:space="0" w:color="auto"/>
        <w:right w:val="none" w:sz="0" w:space="0" w:color="auto"/>
      </w:divBdr>
    </w:div>
    <w:div w:id="845435037">
      <w:bodyDiv w:val="1"/>
      <w:marLeft w:val="0"/>
      <w:marRight w:val="0"/>
      <w:marTop w:val="0"/>
      <w:marBottom w:val="0"/>
      <w:divBdr>
        <w:top w:val="none" w:sz="0" w:space="0" w:color="auto"/>
        <w:left w:val="none" w:sz="0" w:space="0" w:color="auto"/>
        <w:bottom w:val="none" w:sz="0" w:space="0" w:color="auto"/>
        <w:right w:val="none" w:sz="0" w:space="0" w:color="auto"/>
      </w:divBdr>
    </w:div>
    <w:div w:id="847214231">
      <w:bodyDiv w:val="1"/>
      <w:marLeft w:val="0"/>
      <w:marRight w:val="0"/>
      <w:marTop w:val="0"/>
      <w:marBottom w:val="0"/>
      <w:divBdr>
        <w:top w:val="none" w:sz="0" w:space="0" w:color="auto"/>
        <w:left w:val="none" w:sz="0" w:space="0" w:color="auto"/>
        <w:bottom w:val="none" w:sz="0" w:space="0" w:color="auto"/>
        <w:right w:val="none" w:sz="0" w:space="0" w:color="auto"/>
      </w:divBdr>
    </w:div>
    <w:div w:id="849686081">
      <w:bodyDiv w:val="1"/>
      <w:marLeft w:val="0"/>
      <w:marRight w:val="0"/>
      <w:marTop w:val="0"/>
      <w:marBottom w:val="0"/>
      <w:divBdr>
        <w:top w:val="none" w:sz="0" w:space="0" w:color="auto"/>
        <w:left w:val="none" w:sz="0" w:space="0" w:color="auto"/>
        <w:bottom w:val="none" w:sz="0" w:space="0" w:color="auto"/>
        <w:right w:val="none" w:sz="0" w:space="0" w:color="auto"/>
      </w:divBdr>
    </w:div>
    <w:div w:id="869949777">
      <w:bodyDiv w:val="1"/>
      <w:marLeft w:val="0"/>
      <w:marRight w:val="0"/>
      <w:marTop w:val="0"/>
      <w:marBottom w:val="0"/>
      <w:divBdr>
        <w:top w:val="none" w:sz="0" w:space="0" w:color="auto"/>
        <w:left w:val="none" w:sz="0" w:space="0" w:color="auto"/>
        <w:bottom w:val="none" w:sz="0" w:space="0" w:color="auto"/>
        <w:right w:val="none" w:sz="0" w:space="0" w:color="auto"/>
      </w:divBdr>
    </w:div>
    <w:div w:id="875627518">
      <w:bodyDiv w:val="1"/>
      <w:marLeft w:val="0"/>
      <w:marRight w:val="0"/>
      <w:marTop w:val="0"/>
      <w:marBottom w:val="0"/>
      <w:divBdr>
        <w:top w:val="none" w:sz="0" w:space="0" w:color="auto"/>
        <w:left w:val="none" w:sz="0" w:space="0" w:color="auto"/>
        <w:bottom w:val="none" w:sz="0" w:space="0" w:color="auto"/>
        <w:right w:val="none" w:sz="0" w:space="0" w:color="auto"/>
      </w:divBdr>
    </w:div>
    <w:div w:id="946885196">
      <w:bodyDiv w:val="1"/>
      <w:marLeft w:val="0"/>
      <w:marRight w:val="0"/>
      <w:marTop w:val="0"/>
      <w:marBottom w:val="0"/>
      <w:divBdr>
        <w:top w:val="none" w:sz="0" w:space="0" w:color="auto"/>
        <w:left w:val="none" w:sz="0" w:space="0" w:color="auto"/>
        <w:bottom w:val="none" w:sz="0" w:space="0" w:color="auto"/>
        <w:right w:val="none" w:sz="0" w:space="0" w:color="auto"/>
      </w:divBdr>
      <w:divsChild>
        <w:div w:id="910850365">
          <w:marLeft w:val="0"/>
          <w:marRight w:val="0"/>
          <w:marTop w:val="0"/>
          <w:marBottom w:val="0"/>
          <w:divBdr>
            <w:top w:val="none" w:sz="0" w:space="0" w:color="auto"/>
            <w:left w:val="none" w:sz="0" w:space="0" w:color="auto"/>
            <w:bottom w:val="none" w:sz="0" w:space="0" w:color="auto"/>
            <w:right w:val="none" w:sz="0" w:space="0" w:color="auto"/>
          </w:divBdr>
          <w:divsChild>
            <w:div w:id="952631964">
              <w:marLeft w:val="0"/>
              <w:marRight w:val="0"/>
              <w:marTop w:val="0"/>
              <w:marBottom w:val="0"/>
              <w:divBdr>
                <w:top w:val="none" w:sz="0" w:space="0" w:color="auto"/>
                <w:left w:val="none" w:sz="0" w:space="0" w:color="auto"/>
                <w:bottom w:val="none" w:sz="0" w:space="0" w:color="auto"/>
                <w:right w:val="none" w:sz="0" w:space="0" w:color="auto"/>
              </w:divBdr>
              <w:divsChild>
                <w:div w:id="281038611">
                  <w:marLeft w:val="0"/>
                  <w:marRight w:val="0"/>
                  <w:marTop w:val="240"/>
                  <w:marBottom w:val="240"/>
                  <w:divBdr>
                    <w:top w:val="none" w:sz="0" w:space="0" w:color="auto"/>
                    <w:left w:val="none" w:sz="0" w:space="0" w:color="auto"/>
                    <w:bottom w:val="none" w:sz="0" w:space="0" w:color="auto"/>
                    <w:right w:val="none" w:sz="0" w:space="0" w:color="auto"/>
                  </w:divBdr>
                  <w:divsChild>
                    <w:div w:id="381905751">
                      <w:marLeft w:val="0"/>
                      <w:marRight w:val="0"/>
                      <w:marTop w:val="0"/>
                      <w:marBottom w:val="0"/>
                      <w:divBdr>
                        <w:top w:val="single" w:sz="6" w:space="0" w:color="E2E2E2"/>
                        <w:left w:val="single" w:sz="6" w:space="0" w:color="E2E2E2"/>
                        <w:bottom w:val="single" w:sz="6" w:space="18" w:color="E2E2E2"/>
                        <w:right w:val="single" w:sz="6" w:space="0" w:color="E2E2E2"/>
                      </w:divBdr>
                      <w:divsChild>
                        <w:div w:id="386031918">
                          <w:marLeft w:val="0"/>
                          <w:marRight w:val="0"/>
                          <w:marTop w:val="0"/>
                          <w:marBottom w:val="0"/>
                          <w:divBdr>
                            <w:top w:val="none" w:sz="0" w:space="0" w:color="auto"/>
                            <w:left w:val="none" w:sz="0" w:space="0" w:color="auto"/>
                            <w:bottom w:val="none" w:sz="0" w:space="0" w:color="auto"/>
                            <w:right w:val="none" w:sz="0" w:space="0" w:color="auto"/>
                          </w:divBdr>
                        </w:div>
                        <w:div w:id="933319967">
                          <w:marLeft w:val="0"/>
                          <w:marRight w:val="0"/>
                          <w:marTop w:val="0"/>
                          <w:marBottom w:val="0"/>
                          <w:divBdr>
                            <w:top w:val="none" w:sz="0" w:space="0" w:color="auto"/>
                            <w:left w:val="none" w:sz="0" w:space="0" w:color="auto"/>
                            <w:bottom w:val="none" w:sz="0" w:space="0" w:color="auto"/>
                            <w:right w:val="none" w:sz="0" w:space="0" w:color="auto"/>
                          </w:divBdr>
                        </w:div>
                        <w:div w:id="362481540">
                          <w:marLeft w:val="0"/>
                          <w:marRight w:val="0"/>
                          <w:marTop w:val="0"/>
                          <w:marBottom w:val="0"/>
                          <w:divBdr>
                            <w:top w:val="none" w:sz="0" w:space="0" w:color="auto"/>
                            <w:left w:val="none" w:sz="0" w:space="0" w:color="auto"/>
                            <w:bottom w:val="none" w:sz="0" w:space="0" w:color="auto"/>
                            <w:right w:val="none" w:sz="0" w:space="0" w:color="auto"/>
                          </w:divBdr>
                        </w:div>
                        <w:div w:id="1780486790">
                          <w:marLeft w:val="0"/>
                          <w:marRight w:val="0"/>
                          <w:marTop w:val="0"/>
                          <w:marBottom w:val="0"/>
                          <w:divBdr>
                            <w:top w:val="none" w:sz="0" w:space="0" w:color="auto"/>
                            <w:left w:val="none" w:sz="0" w:space="0" w:color="auto"/>
                            <w:bottom w:val="none" w:sz="0" w:space="0" w:color="auto"/>
                            <w:right w:val="none" w:sz="0" w:space="0" w:color="auto"/>
                          </w:divBdr>
                        </w:div>
                        <w:div w:id="739064401">
                          <w:marLeft w:val="0"/>
                          <w:marRight w:val="0"/>
                          <w:marTop w:val="0"/>
                          <w:marBottom w:val="0"/>
                          <w:divBdr>
                            <w:top w:val="none" w:sz="0" w:space="0" w:color="auto"/>
                            <w:left w:val="none" w:sz="0" w:space="0" w:color="auto"/>
                            <w:bottom w:val="none" w:sz="0" w:space="0" w:color="auto"/>
                            <w:right w:val="none" w:sz="0" w:space="0" w:color="auto"/>
                          </w:divBdr>
                        </w:div>
                        <w:div w:id="1102066484">
                          <w:marLeft w:val="0"/>
                          <w:marRight w:val="0"/>
                          <w:marTop w:val="0"/>
                          <w:marBottom w:val="0"/>
                          <w:divBdr>
                            <w:top w:val="none" w:sz="0" w:space="0" w:color="auto"/>
                            <w:left w:val="none" w:sz="0" w:space="0" w:color="auto"/>
                            <w:bottom w:val="none" w:sz="0" w:space="0" w:color="auto"/>
                            <w:right w:val="none" w:sz="0" w:space="0" w:color="auto"/>
                          </w:divBdr>
                        </w:div>
                        <w:div w:id="1510220572">
                          <w:marLeft w:val="0"/>
                          <w:marRight w:val="0"/>
                          <w:marTop w:val="0"/>
                          <w:marBottom w:val="0"/>
                          <w:divBdr>
                            <w:top w:val="none" w:sz="0" w:space="0" w:color="auto"/>
                            <w:left w:val="none" w:sz="0" w:space="0" w:color="auto"/>
                            <w:bottom w:val="none" w:sz="0" w:space="0" w:color="auto"/>
                            <w:right w:val="none" w:sz="0" w:space="0" w:color="auto"/>
                          </w:divBdr>
                        </w:div>
                        <w:div w:id="1950236383">
                          <w:marLeft w:val="0"/>
                          <w:marRight w:val="0"/>
                          <w:marTop w:val="0"/>
                          <w:marBottom w:val="0"/>
                          <w:divBdr>
                            <w:top w:val="none" w:sz="0" w:space="0" w:color="auto"/>
                            <w:left w:val="none" w:sz="0" w:space="0" w:color="auto"/>
                            <w:bottom w:val="none" w:sz="0" w:space="0" w:color="auto"/>
                            <w:right w:val="none" w:sz="0" w:space="0" w:color="auto"/>
                          </w:divBdr>
                        </w:div>
                        <w:div w:id="370880670">
                          <w:marLeft w:val="0"/>
                          <w:marRight w:val="0"/>
                          <w:marTop w:val="0"/>
                          <w:marBottom w:val="0"/>
                          <w:divBdr>
                            <w:top w:val="none" w:sz="0" w:space="0" w:color="auto"/>
                            <w:left w:val="none" w:sz="0" w:space="0" w:color="auto"/>
                            <w:bottom w:val="none" w:sz="0" w:space="0" w:color="auto"/>
                            <w:right w:val="none" w:sz="0" w:space="0" w:color="auto"/>
                          </w:divBdr>
                        </w:div>
                        <w:div w:id="9791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261089">
      <w:bodyDiv w:val="1"/>
      <w:marLeft w:val="0"/>
      <w:marRight w:val="0"/>
      <w:marTop w:val="0"/>
      <w:marBottom w:val="0"/>
      <w:divBdr>
        <w:top w:val="none" w:sz="0" w:space="0" w:color="auto"/>
        <w:left w:val="none" w:sz="0" w:space="0" w:color="auto"/>
        <w:bottom w:val="none" w:sz="0" w:space="0" w:color="auto"/>
        <w:right w:val="none" w:sz="0" w:space="0" w:color="auto"/>
      </w:divBdr>
    </w:div>
    <w:div w:id="1015839936">
      <w:bodyDiv w:val="1"/>
      <w:marLeft w:val="0"/>
      <w:marRight w:val="0"/>
      <w:marTop w:val="0"/>
      <w:marBottom w:val="0"/>
      <w:divBdr>
        <w:top w:val="none" w:sz="0" w:space="0" w:color="auto"/>
        <w:left w:val="none" w:sz="0" w:space="0" w:color="auto"/>
        <w:bottom w:val="none" w:sz="0" w:space="0" w:color="auto"/>
        <w:right w:val="none" w:sz="0" w:space="0" w:color="auto"/>
      </w:divBdr>
    </w:div>
    <w:div w:id="1073233562">
      <w:bodyDiv w:val="1"/>
      <w:marLeft w:val="0"/>
      <w:marRight w:val="0"/>
      <w:marTop w:val="0"/>
      <w:marBottom w:val="0"/>
      <w:divBdr>
        <w:top w:val="none" w:sz="0" w:space="0" w:color="auto"/>
        <w:left w:val="none" w:sz="0" w:space="0" w:color="auto"/>
        <w:bottom w:val="none" w:sz="0" w:space="0" w:color="auto"/>
        <w:right w:val="none" w:sz="0" w:space="0" w:color="auto"/>
      </w:divBdr>
    </w:div>
    <w:div w:id="1137725567">
      <w:bodyDiv w:val="1"/>
      <w:marLeft w:val="0"/>
      <w:marRight w:val="0"/>
      <w:marTop w:val="0"/>
      <w:marBottom w:val="0"/>
      <w:divBdr>
        <w:top w:val="none" w:sz="0" w:space="0" w:color="auto"/>
        <w:left w:val="none" w:sz="0" w:space="0" w:color="auto"/>
        <w:bottom w:val="none" w:sz="0" w:space="0" w:color="auto"/>
        <w:right w:val="none" w:sz="0" w:space="0" w:color="auto"/>
      </w:divBdr>
      <w:divsChild>
        <w:div w:id="483619246">
          <w:marLeft w:val="0"/>
          <w:marRight w:val="0"/>
          <w:marTop w:val="0"/>
          <w:marBottom w:val="0"/>
          <w:divBdr>
            <w:top w:val="none" w:sz="0" w:space="0" w:color="auto"/>
            <w:left w:val="none" w:sz="0" w:space="0" w:color="auto"/>
            <w:bottom w:val="none" w:sz="0" w:space="0" w:color="auto"/>
            <w:right w:val="none" w:sz="0" w:space="0" w:color="auto"/>
          </w:divBdr>
          <w:divsChild>
            <w:div w:id="692194018">
              <w:marLeft w:val="0"/>
              <w:marRight w:val="0"/>
              <w:marTop w:val="0"/>
              <w:marBottom w:val="0"/>
              <w:divBdr>
                <w:top w:val="none" w:sz="0" w:space="0" w:color="auto"/>
                <w:left w:val="none" w:sz="0" w:space="0" w:color="auto"/>
                <w:bottom w:val="none" w:sz="0" w:space="0" w:color="auto"/>
                <w:right w:val="none" w:sz="0" w:space="0" w:color="auto"/>
              </w:divBdr>
              <w:divsChild>
                <w:div w:id="1464687894">
                  <w:marLeft w:val="0"/>
                  <w:marRight w:val="0"/>
                  <w:marTop w:val="0"/>
                  <w:marBottom w:val="0"/>
                  <w:divBdr>
                    <w:top w:val="none" w:sz="0" w:space="0" w:color="auto"/>
                    <w:left w:val="none" w:sz="0" w:space="0" w:color="auto"/>
                    <w:bottom w:val="none" w:sz="0" w:space="0" w:color="auto"/>
                    <w:right w:val="none" w:sz="0" w:space="0" w:color="auto"/>
                  </w:divBdr>
                  <w:divsChild>
                    <w:div w:id="15024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376185">
      <w:bodyDiv w:val="1"/>
      <w:marLeft w:val="0"/>
      <w:marRight w:val="0"/>
      <w:marTop w:val="0"/>
      <w:marBottom w:val="0"/>
      <w:divBdr>
        <w:top w:val="none" w:sz="0" w:space="0" w:color="auto"/>
        <w:left w:val="none" w:sz="0" w:space="0" w:color="auto"/>
        <w:bottom w:val="none" w:sz="0" w:space="0" w:color="auto"/>
        <w:right w:val="none" w:sz="0" w:space="0" w:color="auto"/>
      </w:divBdr>
    </w:div>
    <w:div w:id="1311863017">
      <w:bodyDiv w:val="1"/>
      <w:marLeft w:val="0"/>
      <w:marRight w:val="0"/>
      <w:marTop w:val="0"/>
      <w:marBottom w:val="0"/>
      <w:divBdr>
        <w:top w:val="none" w:sz="0" w:space="0" w:color="auto"/>
        <w:left w:val="none" w:sz="0" w:space="0" w:color="auto"/>
        <w:bottom w:val="none" w:sz="0" w:space="0" w:color="auto"/>
        <w:right w:val="none" w:sz="0" w:space="0" w:color="auto"/>
      </w:divBdr>
    </w:div>
    <w:div w:id="1445533745">
      <w:bodyDiv w:val="1"/>
      <w:marLeft w:val="0"/>
      <w:marRight w:val="0"/>
      <w:marTop w:val="0"/>
      <w:marBottom w:val="0"/>
      <w:divBdr>
        <w:top w:val="none" w:sz="0" w:space="0" w:color="auto"/>
        <w:left w:val="none" w:sz="0" w:space="0" w:color="auto"/>
        <w:bottom w:val="none" w:sz="0" w:space="0" w:color="auto"/>
        <w:right w:val="none" w:sz="0" w:space="0" w:color="auto"/>
      </w:divBdr>
    </w:div>
    <w:div w:id="1453134409">
      <w:bodyDiv w:val="1"/>
      <w:marLeft w:val="0"/>
      <w:marRight w:val="0"/>
      <w:marTop w:val="0"/>
      <w:marBottom w:val="0"/>
      <w:divBdr>
        <w:top w:val="none" w:sz="0" w:space="0" w:color="auto"/>
        <w:left w:val="none" w:sz="0" w:space="0" w:color="auto"/>
        <w:bottom w:val="none" w:sz="0" w:space="0" w:color="auto"/>
        <w:right w:val="none" w:sz="0" w:space="0" w:color="auto"/>
      </w:divBdr>
    </w:div>
    <w:div w:id="1479491466">
      <w:bodyDiv w:val="1"/>
      <w:marLeft w:val="0"/>
      <w:marRight w:val="0"/>
      <w:marTop w:val="0"/>
      <w:marBottom w:val="0"/>
      <w:divBdr>
        <w:top w:val="none" w:sz="0" w:space="0" w:color="auto"/>
        <w:left w:val="none" w:sz="0" w:space="0" w:color="auto"/>
        <w:bottom w:val="none" w:sz="0" w:space="0" w:color="auto"/>
        <w:right w:val="none" w:sz="0" w:space="0" w:color="auto"/>
      </w:divBdr>
    </w:div>
    <w:div w:id="1518423604">
      <w:bodyDiv w:val="1"/>
      <w:marLeft w:val="0"/>
      <w:marRight w:val="0"/>
      <w:marTop w:val="0"/>
      <w:marBottom w:val="0"/>
      <w:divBdr>
        <w:top w:val="none" w:sz="0" w:space="0" w:color="auto"/>
        <w:left w:val="none" w:sz="0" w:space="0" w:color="auto"/>
        <w:bottom w:val="none" w:sz="0" w:space="0" w:color="auto"/>
        <w:right w:val="none" w:sz="0" w:space="0" w:color="auto"/>
      </w:divBdr>
    </w:div>
    <w:div w:id="1521897280">
      <w:bodyDiv w:val="1"/>
      <w:marLeft w:val="0"/>
      <w:marRight w:val="0"/>
      <w:marTop w:val="0"/>
      <w:marBottom w:val="0"/>
      <w:divBdr>
        <w:top w:val="none" w:sz="0" w:space="0" w:color="auto"/>
        <w:left w:val="none" w:sz="0" w:space="0" w:color="auto"/>
        <w:bottom w:val="none" w:sz="0" w:space="0" w:color="auto"/>
        <w:right w:val="none" w:sz="0" w:space="0" w:color="auto"/>
      </w:divBdr>
    </w:div>
    <w:div w:id="1554803785">
      <w:bodyDiv w:val="1"/>
      <w:marLeft w:val="0"/>
      <w:marRight w:val="0"/>
      <w:marTop w:val="0"/>
      <w:marBottom w:val="0"/>
      <w:divBdr>
        <w:top w:val="none" w:sz="0" w:space="0" w:color="auto"/>
        <w:left w:val="none" w:sz="0" w:space="0" w:color="auto"/>
        <w:bottom w:val="none" w:sz="0" w:space="0" w:color="auto"/>
        <w:right w:val="none" w:sz="0" w:space="0" w:color="auto"/>
      </w:divBdr>
    </w:div>
    <w:div w:id="1646230669">
      <w:bodyDiv w:val="1"/>
      <w:marLeft w:val="0"/>
      <w:marRight w:val="0"/>
      <w:marTop w:val="0"/>
      <w:marBottom w:val="0"/>
      <w:divBdr>
        <w:top w:val="none" w:sz="0" w:space="0" w:color="auto"/>
        <w:left w:val="none" w:sz="0" w:space="0" w:color="auto"/>
        <w:bottom w:val="none" w:sz="0" w:space="0" w:color="auto"/>
        <w:right w:val="none" w:sz="0" w:space="0" w:color="auto"/>
      </w:divBdr>
      <w:divsChild>
        <w:div w:id="2075349907">
          <w:marLeft w:val="0"/>
          <w:marRight w:val="0"/>
          <w:marTop w:val="0"/>
          <w:marBottom w:val="0"/>
          <w:divBdr>
            <w:top w:val="none" w:sz="0" w:space="0" w:color="auto"/>
            <w:left w:val="none" w:sz="0" w:space="0" w:color="auto"/>
            <w:bottom w:val="none" w:sz="0" w:space="0" w:color="auto"/>
            <w:right w:val="none" w:sz="0" w:space="0" w:color="auto"/>
          </w:divBdr>
          <w:divsChild>
            <w:div w:id="853230827">
              <w:marLeft w:val="0"/>
              <w:marRight w:val="0"/>
              <w:marTop w:val="0"/>
              <w:marBottom w:val="0"/>
              <w:divBdr>
                <w:top w:val="none" w:sz="0" w:space="0" w:color="auto"/>
                <w:left w:val="none" w:sz="0" w:space="0" w:color="auto"/>
                <w:bottom w:val="none" w:sz="0" w:space="0" w:color="auto"/>
                <w:right w:val="none" w:sz="0" w:space="0" w:color="auto"/>
              </w:divBdr>
              <w:divsChild>
                <w:div w:id="827600574">
                  <w:marLeft w:val="0"/>
                  <w:marRight w:val="0"/>
                  <w:marTop w:val="240"/>
                  <w:marBottom w:val="240"/>
                  <w:divBdr>
                    <w:top w:val="none" w:sz="0" w:space="0" w:color="auto"/>
                    <w:left w:val="none" w:sz="0" w:space="0" w:color="auto"/>
                    <w:bottom w:val="none" w:sz="0" w:space="0" w:color="auto"/>
                    <w:right w:val="none" w:sz="0" w:space="0" w:color="auto"/>
                  </w:divBdr>
                  <w:divsChild>
                    <w:div w:id="2034335434">
                      <w:marLeft w:val="0"/>
                      <w:marRight w:val="0"/>
                      <w:marTop w:val="0"/>
                      <w:marBottom w:val="0"/>
                      <w:divBdr>
                        <w:top w:val="single" w:sz="6" w:space="0" w:color="E2E2E2"/>
                        <w:left w:val="single" w:sz="6" w:space="0" w:color="E2E2E2"/>
                        <w:bottom w:val="single" w:sz="6" w:space="18" w:color="E2E2E2"/>
                        <w:right w:val="single" w:sz="6" w:space="0" w:color="E2E2E2"/>
                      </w:divBdr>
                      <w:divsChild>
                        <w:div w:id="1187715236">
                          <w:marLeft w:val="0"/>
                          <w:marRight w:val="0"/>
                          <w:marTop w:val="0"/>
                          <w:marBottom w:val="0"/>
                          <w:divBdr>
                            <w:top w:val="none" w:sz="0" w:space="0" w:color="auto"/>
                            <w:left w:val="none" w:sz="0" w:space="0" w:color="auto"/>
                            <w:bottom w:val="none" w:sz="0" w:space="0" w:color="auto"/>
                            <w:right w:val="none" w:sz="0" w:space="0" w:color="auto"/>
                          </w:divBdr>
                        </w:div>
                        <w:div w:id="1336304789">
                          <w:marLeft w:val="0"/>
                          <w:marRight w:val="0"/>
                          <w:marTop w:val="0"/>
                          <w:marBottom w:val="0"/>
                          <w:divBdr>
                            <w:top w:val="none" w:sz="0" w:space="0" w:color="auto"/>
                            <w:left w:val="none" w:sz="0" w:space="0" w:color="auto"/>
                            <w:bottom w:val="none" w:sz="0" w:space="0" w:color="auto"/>
                            <w:right w:val="none" w:sz="0" w:space="0" w:color="auto"/>
                          </w:divBdr>
                        </w:div>
                        <w:div w:id="1338535468">
                          <w:marLeft w:val="0"/>
                          <w:marRight w:val="0"/>
                          <w:marTop w:val="0"/>
                          <w:marBottom w:val="0"/>
                          <w:divBdr>
                            <w:top w:val="none" w:sz="0" w:space="0" w:color="auto"/>
                            <w:left w:val="none" w:sz="0" w:space="0" w:color="auto"/>
                            <w:bottom w:val="none" w:sz="0" w:space="0" w:color="auto"/>
                            <w:right w:val="none" w:sz="0" w:space="0" w:color="auto"/>
                          </w:divBdr>
                        </w:div>
                        <w:div w:id="1107653106">
                          <w:marLeft w:val="0"/>
                          <w:marRight w:val="0"/>
                          <w:marTop w:val="0"/>
                          <w:marBottom w:val="0"/>
                          <w:divBdr>
                            <w:top w:val="none" w:sz="0" w:space="0" w:color="auto"/>
                            <w:left w:val="none" w:sz="0" w:space="0" w:color="auto"/>
                            <w:bottom w:val="none" w:sz="0" w:space="0" w:color="auto"/>
                            <w:right w:val="none" w:sz="0" w:space="0" w:color="auto"/>
                          </w:divBdr>
                        </w:div>
                        <w:div w:id="2109999545">
                          <w:marLeft w:val="0"/>
                          <w:marRight w:val="0"/>
                          <w:marTop w:val="0"/>
                          <w:marBottom w:val="0"/>
                          <w:divBdr>
                            <w:top w:val="none" w:sz="0" w:space="0" w:color="auto"/>
                            <w:left w:val="none" w:sz="0" w:space="0" w:color="auto"/>
                            <w:bottom w:val="none" w:sz="0" w:space="0" w:color="auto"/>
                            <w:right w:val="none" w:sz="0" w:space="0" w:color="auto"/>
                          </w:divBdr>
                        </w:div>
                        <w:div w:id="196625585">
                          <w:marLeft w:val="0"/>
                          <w:marRight w:val="0"/>
                          <w:marTop w:val="0"/>
                          <w:marBottom w:val="0"/>
                          <w:divBdr>
                            <w:top w:val="none" w:sz="0" w:space="0" w:color="auto"/>
                            <w:left w:val="none" w:sz="0" w:space="0" w:color="auto"/>
                            <w:bottom w:val="none" w:sz="0" w:space="0" w:color="auto"/>
                            <w:right w:val="none" w:sz="0" w:space="0" w:color="auto"/>
                          </w:divBdr>
                        </w:div>
                        <w:div w:id="1651982178">
                          <w:marLeft w:val="0"/>
                          <w:marRight w:val="0"/>
                          <w:marTop w:val="0"/>
                          <w:marBottom w:val="0"/>
                          <w:divBdr>
                            <w:top w:val="none" w:sz="0" w:space="0" w:color="auto"/>
                            <w:left w:val="none" w:sz="0" w:space="0" w:color="auto"/>
                            <w:bottom w:val="none" w:sz="0" w:space="0" w:color="auto"/>
                            <w:right w:val="none" w:sz="0" w:space="0" w:color="auto"/>
                          </w:divBdr>
                        </w:div>
                        <w:div w:id="963773253">
                          <w:marLeft w:val="0"/>
                          <w:marRight w:val="0"/>
                          <w:marTop w:val="0"/>
                          <w:marBottom w:val="0"/>
                          <w:divBdr>
                            <w:top w:val="none" w:sz="0" w:space="0" w:color="auto"/>
                            <w:left w:val="none" w:sz="0" w:space="0" w:color="auto"/>
                            <w:bottom w:val="none" w:sz="0" w:space="0" w:color="auto"/>
                            <w:right w:val="none" w:sz="0" w:space="0" w:color="auto"/>
                          </w:divBdr>
                        </w:div>
                        <w:div w:id="1973485683">
                          <w:marLeft w:val="0"/>
                          <w:marRight w:val="0"/>
                          <w:marTop w:val="0"/>
                          <w:marBottom w:val="0"/>
                          <w:divBdr>
                            <w:top w:val="none" w:sz="0" w:space="0" w:color="auto"/>
                            <w:left w:val="none" w:sz="0" w:space="0" w:color="auto"/>
                            <w:bottom w:val="none" w:sz="0" w:space="0" w:color="auto"/>
                            <w:right w:val="none" w:sz="0" w:space="0" w:color="auto"/>
                          </w:divBdr>
                        </w:div>
                        <w:div w:id="1005088600">
                          <w:marLeft w:val="0"/>
                          <w:marRight w:val="0"/>
                          <w:marTop w:val="0"/>
                          <w:marBottom w:val="0"/>
                          <w:divBdr>
                            <w:top w:val="none" w:sz="0" w:space="0" w:color="auto"/>
                            <w:left w:val="none" w:sz="0" w:space="0" w:color="auto"/>
                            <w:bottom w:val="none" w:sz="0" w:space="0" w:color="auto"/>
                            <w:right w:val="none" w:sz="0" w:space="0" w:color="auto"/>
                          </w:divBdr>
                        </w:div>
                        <w:div w:id="9459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946011">
      <w:bodyDiv w:val="1"/>
      <w:marLeft w:val="0"/>
      <w:marRight w:val="0"/>
      <w:marTop w:val="0"/>
      <w:marBottom w:val="0"/>
      <w:divBdr>
        <w:top w:val="none" w:sz="0" w:space="0" w:color="auto"/>
        <w:left w:val="none" w:sz="0" w:space="0" w:color="auto"/>
        <w:bottom w:val="none" w:sz="0" w:space="0" w:color="auto"/>
        <w:right w:val="none" w:sz="0" w:space="0" w:color="auto"/>
      </w:divBdr>
      <w:divsChild>
        <w:div w:id="761336846">
          <w:marLeft w:val="0"/>
          <w:marRight w:val="0"/>
          <w:marTop w:val="0"/>
          <w:marBottom w:val="0"/>
          <w:divBdr>
            <w:top w:val="none" w:sz="0" w:space="0" w:color="auto"/>
            <w:left w:val="none" w:sz="0" w:space="0" w:color="auto"/>
            <w:bottom w:val="none" w:sz="0" w:space="0" w:color="auto"/>
            <w:right w:val="none" w:sz="0" w:space="0" w:color="auto"/>
          </w:divBdr>
          <w:divsChild>
            <w:div w:id="760180031">
              <w:marLeft w:val="0"/>
              <w:marRight w:val="0"/>
              <w:marTop w:val="0"/>
              <w:marBottom w:val="0"/>
              <w:divBdr>
                <w:top w:val="none" w:sz="0" w:space="0" w:color="auto"/>
                <w:left w:val="none" w:sz="0" w:space="0" w:color="auto"/>
                <w:bottom w:val="none" w:sz="0" w:space="0" w:color="auto"/>
                <w:right w:val="none" w:sz="0" w:space="0" w:color="auto"/>
              </w:divBdr>
              <w:divsChild>
                <w:div w:id="1470047929">
                  <w:marLeft w:val="0"/>
                  <w:marRight w:val="0"/>
                  <w:marTop w:val="0"/>
                  <w:marBottom w:val="0"/>
                  <w:divBdr>
                    <w:top w:val="none" w:sz="0" w:space="0" w:color="auto"/>
                    <w:left w:val="none" w:sz="0" w:space="0" w:color="auto"/>
                    <w:bottom w:val="none" w:sz="0" w:space="0" w:color="auto"/>
                    <w:right w:val="none" w:sz="0" w:space="0" w:color="auto"/>
                  </w:divBdr>
                  <w:divsChild>
                    <w:div w:id="287201822">
                      <w:marLeft w:val="0"/>
                      <w:marRight w:val="0"/>
                      <w:marTop w:val="0"/>
                      <w:marBottom w:val="0"/>
                      <w:divBdr>
                        <w:top w:val="none" w:sz="0" w:space="0" w:color="auto"/>
                        <w:left w:val="none" w:sz="0" w:space="0" w:color="auto"/>
                        <w:bottom w:val="none" w:sz="0" w:space="0" w:color="auto"/>
                        <w:right w:val="none" w:sz="0" w:space="0" w:color="auto"/>
                      </w:divBdr>
                      <w:divsChild>
                        <w:div w:id="1538737381">
                          <w:marLeft w:val="0"/>
                          <w:marRight w:val="0"/>
                          <w:marTop w:val="0"/>
                          <w:marBottom w:val="0"/>
                          <w:divBdr>
                            <w:top w:val="none" w:sz="0" w:space="0" w:color="auto"/>
                            <w:left w:val="none" w:sz="0" w:space="0" w:color="auto"/>
                            <w:bottom w:val="none" w:sz="0" w:space="0" w:color="auto"/>
                            <w:right w:val="none" w:sz="0" w:space="0" w:color="auto"/>
                          </w:divBdr>
                          <w:divsChild>
                            <w:div w:id="1355375846">
                              <w:marLeft w:val="0"/>
                              <w:marRight w:val="0"/>
                              <w:marTop w:val="0"/>
                              <w:marBottom w:val="0"/>
                              <w:divBdr>
                                <w:top w:val="none" w:sz="0" w:space="0" w:color="auto"/>
                                <w:left w:val="none" w:sz="0" w:space="0" w:color="auto"/>
                                <w:bottom w:val="none" w:sz="0" w:space="0" w:color="auto"/>
                                <w:right w:val="none" w:sz="0" w:space="0" w:color="auto"/>
                              </w:divBdr>
                            </w:div>
                            <w:div w:id="1638334850">
                              <w:marLeft w:val="0"/>
                              <w:marRight w:val="0"/>
                              <w:marTop w:val="0"/>
                              <w:marBottom w:val="0"/>
                              <w:divBdr>
                                <w:top w:val="none" w:sz="0" w:space="0" w:color="auto"/>
                                <w:left w:val="none" w:sz="0" w:space="0" w:color="auto"/>
                                <w:bottom w:val="none" w:sz="0" w:space="0" w:color="auto"/>
                                <w:right w:val="none" w:sz="0" w:space="0" w:color="auto"/>
                              </w:divBdr>
                            </w:div>
                            <w:div w:id="17578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003360">
      <w:bodyDiv w:val="1"/>
      <w:marLeft w:val="0"/>
      <w:marRight w:val="0"/>
      <w:marTop w:val="0"/>
      <w:marBottom w:val="0"/>
      <w:divBdr>
        <w:top w:val="none" w:sz="0" w:space="0" w:color="auto"/>
        <w:left w:val="none" w:sz="0" w:space="0" w:color="auto"/>
        <w:bottom w:val="none" w:sz="0" w:space="0" w:color="auto"/>
        <w:right w:val="none" w:sz="0" w:space="0" w:color="auto"/>
      </w:divBdr>
    </w:div>
    <w:div w:id="1730037227">
      <w:bodyDiv w:val="1"/>
      <w:marLeft w:val="0"/>
      <w:marRight w:val="0"/>
      <w:marTop w:val="0"/>
      <w:marBottom w:val="0"/>
      <w:divBdr>
        <w:top w:val="none" w:sz="0" w:space="0" w:color="auto"/>
        <w:left w:val="none" w:sz="0" w:space="0" w:color="auto"/>
        <w:bottom w:val="none" w:sz="0" w:space="0" w:color="auto"/>
        <w:right w:val="none" w:sz="0" w:space="0" w:color="auto"/>
      </w:divBdr>
      <w:divsChild>
        <w:div w:id="677076441">
          <w:marLeft w:val="0"/>
          <w:marRight w:val="0"/>
          <w:marTop w:val="0"/>
          <w:marBottom w:val="0"/>
          <w:divBdr>
            <w:top w:val="none" w:sz="0" w:space="0" w:color="auto"/>
            <w:left w:val="none" w:sz="0" w:space="0" w:color="auto"/>
            <w:bottom w:val="none" w:sz="0" w:space="0" w:color="auto"/>
            <w:right w:val="none" w:sz="0" w:space="0" w:color="auto"/>
          </w:divBdr>
          <w:divsChild>
            <w:div w:id="1092823394">
              <w:marLeft w:val="0"/>
              <w:marRight w:val="0"/>
              <w:marTop w:val="0"/>
              <w:marBottom w:val="0"/>
              <w:divBdr>
                <w:top w:val="none" w:sz="0" w:space="0" w:color="auto"/>
                <w:left w:val="none" w:sz="0" w:space="0" w:color="auto"/>
                <w:bottom w:val="none" w:sz="0" w:space="0" w:color="auto"/>
                <w:right w:val="none" w:sz="0" w:space="0" w:color="auto"/>
              </w:divBdr>
              <w:divsChild>
                <w:div w:id="20398155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55535234">
      <w:bodyDiv w:val="1"/>
      <w:marLeft w:val="0"/>
      <w:marRight w:val="0"/>
      <w:marTop w:val="0"/>
      <w:marBottom w:val="0"/>
      <w:divBdr>
        <w:top w:val="none" w:sz="0" w:space="0" w:color="auto"/>
        <w:left w:val="none" w:sz="0" w:space="0" w:color="auto"/>
        <w:bottom w:val="none" w:sz="0" w:space="0" w:color="auto"/>
        <w:right w:val="none" w:sz="0" w:space="0" w:color="auto"/>
      </w:divBdr>
    </w:div>
    <w:div w:id="1863126806">
      <w:bodyDiv w:val="1"/>
      <w:marLeft w:val="0"/>
      <w:marRight w:val="0"/>
      <w:marTop w:val="0"/>
      <w:marBottom w:val="0"/>
      <w:divBdr>
        <w:top w:val="none" w:sz="0" w:space="0" w:color="auto"/>
        <w:left w:val="none" w:sz="0" w:space="0" w:color="auto"/>
        <w:bottom w:val="none" w:sz="0" w:space="0" w:color="auto"/>
        <w:right w:val="none" w:sz="0" w:space="0" w:color="auto"/>
      </w:divBdr>
    </w:div>
    <w:div w:id="1868368136">
      <w:bodyDiv w:val="1"/>
      <w:marLeft w:val="0"/>
      <w:marRight w:val="0"/>
      <w:marTop w:val="0"/>
      <w:marBottom w:val="0"/>
      <w:divBdr>
        <w:top w:val="none" w:sz="0" w:space="0" w:color="auto"/>
        <w:left w:val="none" w:sz="0" w:space="0" w:color="auto"/>
        <w:bottom w:val="none" w:sz="0" w:space="0" w:color="auto"/>
        <w:right w:val="none" w:sz="0" w:space="0" w:color="auto"/>
      </w:divBdr>
    </w:div>
    <w:div w:id="1893693819">
      <w:bodyDiv w:val="1"/>
      <w:marLeft w:val="0"/>
      <w:marRight w:val="0"/>
      <w:marTop w:val="0"/>
      <w:marBottom w:val="0"/>
      <w:divBdr>
        <w:top w:val="none" w:sz="0" w:space="0" w:color="auto"/>
        <w:left w:val="none" w:sz="0" w:space="0" w:color="auto"/>
        <w:bottom w:val="none" w:sz="0" w:space="0" w:color="auto"/>
        <w:right w:val="none" w:sz="0" w:space="0" w:color="auto"/>
      </w:divBdr>
    </w:div>
    <w:div w:id="1894459267">
      <w:bodyDiv w:val="1"/>
      <w:marLeft w:val="0"/>
      <w:marRight w:val="0"/>
      <w:marTop w:val="0"/>
      <w:marBottom w:val="0"/>
      <w:divBdr>
        <w:top w:val="none" w:sz="0" w:space="0" w:color="auto"/>
        <w:left w:val="none" w:sz="0" w:space="0" w:color="auto"/>
        <w:bottom w:val="none" w:sz="0" w:space="0" w:color="auto"/>
        <w:right w:val="none" w:sz="0" w:space="0" w:color="auto"/>
      </w:divBdr>
    </w:div>
    <w:div w:id="1953707565">
      <w:bodyDiv w:val="1"/>
      <w:marLeft w:val="0"/>
      <w:marRight w:val="0"/>
      <w:marTop w:val="0"/>
      <w:marBottom w:val="0"/>
      <w:divBdr>
        <w:top w:val="none" w:sz="0" w:space="0" w:color="auto"/>
        <w:left w:val="none" w:sz="0" w:space="0" w:color="auto"/>
        <w:bottom w:val="none" w:sz="0" w:space="0" w:color="auto"/>
        <w:right w:val="none" w:sz="0" w:space="0" w:color="auto"/>
      </w:divBdr>
    </w:div>
    <w:div w:id="1965038623">
      <w:bodyDiv w:val="1"/>
      <w:marLeft w:val="0"/>
      <w:marRight w:val="0"/>
      <w:marTop w:val="0"/>
      <w:marBottom w:val="0"/>
      <w:divBdr>
        <w:top w:val="none" w:sz="0" w:space="0" w:color="auto"/>
        <w:left w:val="none" w:sz="0" w:space="0" w:color="auto"/>
        <w:bottom w:val="none" w:sz="0" w:space="0" w:color="auto"/>
        <w:right w:val="none" w:sz="0" w:space="0" w:color="auto"/>
      </w:divBdr>
    </w:div>
    <w:div w:id="1977224357">
      <w:bodyDiv w:val="1"/>
      <w:marLeft w:val="0"/>
      <w:marRight w:val="0"/>
      <w:marTop w:val="0"/>
      <w:marBottom w:val="0"/>
      <w:divBdr>
        <w:top w:val="none" w:sz="0" w:space="0" w:color="auto"/>
        <w:left w:val="none" w:sz="0" w:space="0" w:color="auto"/>
        <w:bottom w:val="none" w:sz="0" w:space="0" w:color="auto"/>
        <w:right w:val="none" w:sz="0" w:space="0" w:color="auto"/>
      </w:divBdr>
    </w:div>
    <w:div w:id="1990668704">
      <w:bodyDiv w:val="1"/>
      <w:marLeft w:val="0"/>
      <w:marRight w:val="0"/>
      <w:marTop w:val="0"/>
      <w:marBottom w:val="0"/>
      <w:divBdr>
        <w:top w:val="none" w:sz="0" w:space="0" w:color="auto"/>
        <w:left w:val="none" w:sz="0" w:space="0" w:color="auto"/>
        <w:bottom w:val="none" w:sz="0" w:space="0" w:color="auto"/>
        <w:right w:val="none" w:sz="0" w:space="0" w:color="auto"/>
      </w:divBdr>
    </w:div>
    <w:div w:id="2020351755">
      <w:bodyDiv w:val="1"/>
      <w:marLeft w:val="0"/>
      <w:marRight w:val="0"/>
      <w:marTop w:val="0"/>
      <w:marBottom w:val="0"/>
      <w:divBdr>
        <w:top w:val="none" w:sz="0" w:space="0" w:color="auto"/>
        <w:left w:val="none" w:sz="0" w:space="0" w:color="auto"/>
        <w:bottom w:val="none" w:sz="0" w:space="0" w:color="auto"/>
        <w:right w:val="none" w:sz="0" w:space="0" w:color="auto"/>
      </w:divBdr>
      <w:divsChild>
        <w:div w:id="844444152">
          <w:marLeft w:val="446"/>
          <w:marRight w:val="0"/>
          <w:marTop w:val="125"/>
          <w:marBottom w:val="0"/>
          <w:divBdr>
            <w:top w:val="none" w:sz="0" w:space="0" w:color="auto"/>
            <w:left w:val="none" w:sz="0" w:space="0" w:color="auto"/>
            <w:bottom w:val="none" w:sz="0" w:space="0" w:color="auto"/>
            <w:right w:val="none" w:sz="0" w:space="0" w:color="auto"/>
          </w:divBdr>
        </w:div>
        <w:div w:id="262688906">
          <w:marLeft w:val="446"/>
          <w:marRight w:val="0"/>
          <w:marTop w:val="125"/>
          <w:marBottom w:val="0"/>
          <w:divBdr>
            <w:top w:val="none" w:sz="0" w:space="0" w:color="auto"/>
            <w:left w:val="none" w:sz="0" w:space="0" w:color="auto"/>
            <w:bottom w:val="none" w:sz="0" w:space="0" w:color="auto"/>
            <w:right w:val="none" w:sz="0" w:space="0" w:color="auto"/>
          </w:divBdr>
        </w:div>
        <w:div w:id="1725636664">
          <w:marLeft w:val="446"/>
          <w:marRight w:val="0"/>
          <w:marTop w:val="125"/>
          <w:marBottom w:val="0"/>
          <w:divBdr>
            <w:top w:val="none" w:sz="0" w:space="0" w:color="auto"/>
            <w:left w:val="none" w:sz="0" w:space="0" w:color="auto"/>
            <w:bottom w:val="none" w:sz="0" w:space="0" w:color="auto"/>
            <w:right w:val="none" w:sz="0" w:space="0" w:color="auto"/>
          </w:divBdr>
        </w:div>
        <w:div w:id="486284384">
          <w:marLeft w:val="446"/>
          <w:marRight w:val="0"/>
          <w:marTop w:val="125"/>
          <w:marBottom w:val="0"/>
          <w:divBdr>
            <w:top w:val="none" w:sz="0" w:space="0" w:color="auto"/>
            <w:left w:val="none" w:sz="0" w:space="0" w:color="auto"/>
            <w:bottom w:val="none" w:sz="0" w:space="0" w:color="auto"/>
            <w:right w:val="none" w:sz="0" w:space="0" w:color="auto"/>
          </w:divBdr>
        </w:div>
        <w:div w:id="383024737">
          <w:marLeft w:val="446"/>
          <w:marRight w:val="0"/>
          <w:marTop w:val="125"/>
          <w:marBottom w:val="0"/>
          <w:divBdr>
            <w:top w:val="none" w:sz="0" w:space="0" w:color="auto"/>
            <w:left w:val="none" w:sz="0" w:space="0" w:color="auto"/>
            <w:bottom w:val="none" w:sz="0" w:space="0" w:color="auto"/>
            <w:right w:val="none" w:sz="0" w:space="0" w:color="auto"/>
          </w:divBdr>
        </w:div>
        <w:div w:id="1815485797">
          <w:marLeft w:val="446"/>
          <w:marRight w:val="0"/>
          <w:marTop w:val="125"/>
          <w:marBottom w:val="0"/>
          <w:divBdr>
            <w:top w:val="none" w:sz="0" w:space="0" w:color="auto"/>
            <w:left w:val="none" w:sz="0" w:space="0" w:color="auto"/>
            <w:bottom w:val="none" w:sz="0" w:space="0" w:color="auto"/>
            <w:right w:val="none" w:sz="0" w:space="0" w:color="auto"/>
          </w:divBdr>
        </w:div>
        <w:div w:id="910889718">
          <w:marLeft w:val="446"/>
          <w:marRight w:val="0"/>
          <w:marTop w:val="125"/>
          <w:marBottom w:val="0"/>
          <w:divBdr>
            <w:top w:val="none" w:sz="0" w:space="0" w:color="auto"/>
            <w:left w:val="none" w:sz="0" w:space="0" w:color="auto"/>
            <w:bottom w:val="none" w:sz="0" w:space="0" w:color="auto"/>
            <w:right w:val="none" w:sz="0" w:space="0" w:color="auto"/>
          </w:divBdr>
        </w:div>
      </w:divsChild>
    </w:div>
    <w:div w:id="2044014137">
      <w:bodyDiv w:val="1"/>
      <w:marLeft w:val="0"/>
      <w:marRight w:val="0"/>
      <w:marTop w:val="0"/>
      <w:marBottom w:val="0"/>
      <w:divBdr>
        <w:top w:val="none" w:sz="0" w:space="0" w:color="auto"/>
        <w:left w:val="none" w:sz="0" w:space="0" w:color="auto"/>
        <w:bottom w:val="none" w:sz="0" w:space="0" w:color="auto"/>
        <w:right w:val="none" w:sz="0" w:space="0" w:color="auto"/>
      </w:divBdr>
    </w:div>
    <w:div w:id="2063674450">
      <w:bodyDiv w:val="1"/>
      <w:marLeft w:val="0"/>
      <w:marRight w:val="0"/>
      <w:marTop w:val="0"/>
      <w:marBottom w:val="0"/>
      <w:divBdr>
        <w:top w:val="none" w:sz="0" w:space="0" w:color="auto"/>
        <w:left w:val="none" w:sz="0" w:space="0" w:color="auto"/>
        <w:bottom w:val="none" w:sz="0" w:space="0" w:color="auto"/>
        <w:right w:val="none" w:sz="0" w:space="0" w:color="auto"/>
      </w:divBdr>
    </w:div>
    <w:div w:id="2094350125">
      <w:bodyDiv w:val="1"/>
      <w:marLeft w:val="0"/>
      <w:marRight w:val="0"/>
      <w:marTop w:val="0"/>
      <w:marBottom w:val="0"/>
      <w:divBdr>
        <w:top w:val="none" w:sz="0" w:space="0" w:color="auto"/>
        <w:left w:val="none" w:sz="0" w:space="0" w:color="auto"/>
        <w:bottom w:val="none" w:sz="0" w:space="0" w:color="auto"/>
        <w:right w:val="none" w:sz="0" w:space="0" w:color="auto"/>
      </w:divBdr>
    </w:div>
    <w:div w:id="2096512087">
      <w:bodyDiv w:val="1"/>
      <w:marLeft w:val="0"/>
      <w:marRight w:val="0"/>
      <w:marTop w:val="0"/>
      <w:marBottom w:val="0"/>
      <w:divBdr>
        <w:top w:val="none" w:sz="0" w:space="0" w:color="auto"/>
        <w:left w:val="none" w:sz="0" w:space="0" w:color="auto"/>
        <w:bottom w:val="none" w:sz="0" w:space="0" w:color="auto"/>
        <w:right w:val="none" w:sz="0" w:space="0" w:color="auto"/>
      </w:divBdr>
    </w:div>
    <w:div w:id="214407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ewbold\Desktop\BLANK%20-%20THATCHAM%20-%20SCOPE%20OF%20WORKS%2014th%20Sep%20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B3DA5-D9FF-40FC-B52E-7F38B0D41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 THATCHAM - SCOPE OF WORKS 14th Sep 2009</Template>
  <TotalTime>0</TotalTime>
  <Pages>8</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Design Specification</vt:lpstr>
    </vt:vector>
  </TitlesOfParts>
  <Company>Unified Group Ltd</Company>
  <LinksUpToDate>false</LinksUpToDate>
  <CharactersWithSpaces>9005</CharactersWithSpaces>
  <SharedDoc>false</SharedDoc>
  <HLinks>
    <vt:vector size="96" baseType="variant">
      <vt:variant>
        <vt:i4>3997746</vt:i4>
      </vt:variant>
      <vt:variant>
        <vt:i4>84</vt:i4>
      </vt:variant>
      <vt:variant>
        <vt:i4>0</vt:i4>
      </vt:variant>
      <vt:variant>
        <vt:i4>5</vt:i4>
      </vt:variant>
      <vt:variant>
        <vt:lpwstr>http://www.virtualaccess.com/uploads/images/products/gw6000.jpg</vt:lpwstr>
      </vt:variant>
      <vt:variant>
        <vt:lpwstr/>
      </vt:variant>
      <vt:variant>
        <vt:i4>7864432</vt:i4>
      </vt:variant>
      <vt:variant>
        <vt:i4>75</vt:i4>
      </vt:variant>
      <vt:variant>
        <vt:i4>0</vt:i4>
      </vt:variant>
      <vt:variant>
        <vt:i4>5</vt:i4>
      </vt:variant>
      <vt:variant>
        <vt:lpwstr>javascript:OpenNewWindow('/PhotoDetails.asp?ShowDESC=N&amp;ProductCode='%20+%20escape('2200%2D12320%2D025'),%20640,%20600)</vt:lpwstr>
      </vt:variant>
      <vt:variant>
        <vt:lpwstr/>
      </vt:variant>
      <vt:variant>
        <vt:i4>1245236</vt:i4>
      </vt:variant>
      <vt:variant>
        <vt:i4>68</vt:i4>
      </vt:variant>
      <vt:variant>
        <vt:i4>0</vt:i4>
      </vt:variant>
      <vt:variant>
        <vt:i4>5</vt:i4>
      </vt:variant>
      <vt:variant>
        <vt:lpwstr/>
      </vt:variant>
      <vt:variant>
        <vt:lpwstr>_Toc251178086</vt:lpwstr>
      </vt:variant>
      <vt:variant>
        <vt:i4>1245236</vt:i4>
      </vt:variant>
      <vt:variant>
        <vt:i4>62</vt:i4>
      </vt:variant>
      <vt:variant>
        <vt:i4>0</vt:i4>
      </vt:variant>
      <vt:variant>
        <vt:i4>5</vt:i4>
      </vt:variant>
      <vt:variant>
        <vt:lpwstr/>
      </vt:variant>
      <vt:variant>
        <vt:lpwstr>_Toc251178085</vt:lpwstr>
      </vt:variant>
      <vt:variant>
        <vt:i4>1245236</vt:i4>
      </vt:variant>
      <vt:variant>
        <vt:i4>56</vt:i4>
      </vt:variant>
      <vt:variant>
        <vt:i4>0</vt:i4>
      </vt:variant>
      <vt:variant>
        <vt:i4>5</vt:i4>
      </vt:variant>
      <vt:variant>
        <vt:lpwstr/>
      </vt:variant>
      <vt:variant>
        <vt:lpwstr>_Toc251178084</vt:lpwstr>
      </vt:variant>
      <vt:variant>
        <vt:i4>1245236</vt:i4>
      </vt:variant>
      <vt:variant>
        <vt:i4>50</vt:i4>
      </vt:variant>
      <vt:variant>
        <vt:i4>0</vt:i4>
      </vt:variant>
      <vt:variant>
        <vt:i4>5</vt:i4>
      </vt:variant>
      <vt:variant>
        <vt:lpwstr/>
      </vt:variant>
      <vt:variant>
        <vt:lpwstr>_Toc251178083</vt:lpwstr>
      </vt:variant>
      <vt:variant>
        <vt:i4>1245236</vt:i4>
      </vt:variant>
      <vt:variant>
        <vt:i4>44</vt:i4>
      </vt:variant>
      <vt:variant>
        <vt:i4>0</vt:i4>
      </vt:variant>
      <vt:variant>
        <vt:i4>5</vt:i4>
      </vt:variant>
      <vt:variant>
        <vt:lpwstr/>
      </vt:variant>
      <vt:variant>
        <vt:lpwstr>_Toc251178082</vt:lpwstr>
      </vt:variant>
      <vt:variant>
        <vt:i4>1245236</vt:i4>
      </vt:variant>
      <vt:variant>
        <vt:i4>38</vt:i4>
      </vt:variant>
      <vt:variant>
        <vt:i4>0</vt:i4>
      </vt:variant>
      <vt:variant>
        <vt:i4>5</vt:i4>
      </vt:variant>
      <vt:variant>
        <vt:lpwstr/>
      </vt:variant>
      <vt:variant>
        <vt:lpwstr>_Toc251178081</vt:lpwstr>
      </vt:variant>
      <vt:variant>
        <vt:i4>1245236</vt:i4>
      </vt:variant>
      <vt:variant>
        <vt:i4>32</vt:i4>
      </vt:variant>
      <vt:variant>
        <vt:i4>0</vt:i4>
      </vt:variant>
      <vt:variant>
        <vt:i4>5</vt:i4>
      </vt:variant>
      <vt:variant>
        <vt:lpwstr/>
      </vt:variant>
      <vt:variant>
        <vt:lpwstr>_Toc251178080</vt:lpwstr>
      </vt:variant>
      <vt:variant>
        <vt:i4>1835060</vt:i4>
      </vt:variant>
      <vt:variant>
        <vt:i4>26</vt:i4>
      </vt:variant>
      <vt:variant>
        <vt:i4>0</vt:i4>
      </vt:variant>
      <vt:variant>
        <vt:i4>5</vt:i4>
      </vt:variant>
      <vt:variant>
        <vt:lpwstr/>
      </vt:variant>
      <vt:variant>
        <vt:lpwstr>_Toc251178079</vt:lpwstr>
      </vt:variant>
      <vt:variant>
        <vt:i4>1835060</vt:i4>
      </vt:variant>
      <vt:variant>
        <vt:i4>20</vt:i4>
      </vt:variant>
      <vt:variant>
        <vt:i4>0</vt:i4>
      </vt:variant>
      <vt:variant>
        <vt:i4>5</vt:i4>
      </vt:variant>
      <vt:variant>
        <vt:lpwstr/>
      </vt:variant>
      <vt:variant>
        <vt:lpwstr>_Toc251178078</vt:lpwstr>
      </vt:variant>
      <vt:variant>
        <vt:i4>1835060</vt:i4>
      </vt:variant>
      <vt:variant>
        <vt:i4>14</vt:i4>
      </vt:variant>
      <vt:variant>
        <vt:i4>0</vt:i4>
      </vt:variant>
      <vt:variant>
        <vt:i4>5</vt:i4>
      </vt:variant>
      <vt:variant>
        <vt:lpwstr/>
      </vt:variant>
      <vt:variant>
        <vt:lpwstr>_Toc251178077</vt:lpwstr>
      </vt:variant>
      <vt:variant>
        <vt:i4>1835060</vt:i4>
      </vt:variant>
      <vt:variant>
        <vt:i4>8</vt:i4>
      </vt:variant>
      <vt:variant>
        <vt:i4>0</vt:i4>
      </vt:variant>
      <vt:variant>
        <vt:i4>5</vt:i4>
      </vt:variant>
      <vt:variant>
        <vt:lpwstr/>
      </vt:variant>
      <vt:variant>
        <vt:lpwstr>_Toc251178076</vt:lpwstr>
      </vt:variant>
      <vt:variant>
        <vt:i4>1835060</vt:i4>
      </vt:variant>
      <vt:variant>
        <vt:i4>2</vt:i4>
      </vt:variant>
      <vt:variant>
        <vt:i4>0</vt:i4>
      </vt:variant>
      <vt:variant>
        <vt:i4>5</vt:i4>
      </vt:variant>
      <vt:variant>
        <vt:lpwstr/>
      </vt:variant>
      <vt:variant>
        <vt:lpwstr>_Toc251178075</vt:lpwstr>
      </vt:variant>
      <vt:variant>
        <vt:i4>7864432</vt:i4>
      </vt:variant>
      <vt:variant>
        <vt:i4>10112</vt:i4>
      </vt:variant>
      <vt:variant>
        <vt:i4>1026</vt:i4>
      </vt:variant>
      <vt:variant>
        <vt:i4>4</vt:i4>
      </vt:variant>
      <vt:variant>
        <vt:lpwstr>javascript:OpenNewWindow('/PhotoDetails.asp?ShowDESC=N&amp;ProductCode='%20+%20escape('2200%2D12320%2D025'),%20640,%20600)</vt:lpwstr>
      </vt:variant>
      <vt:variant>
        <vt:lpwstr/>
      </vt:variant>
      <vt:variant>
        <vt:i4>3997746</vt:i4>
      </vt:variant>
      <vt:variant>
        <vt:i4>13858</vt:i4>
      </vt:variant>
      <vt:variant>
        <vt:i4>1028</vt:i4>
      </vt:variant>
      <vt:variant>
        <vt:i4>4</vt:i4>
      </vt:variant>
      <vt:variant>
        <vt:lpwstr>http://www.virtualaccess.com/uploads/images/products/gw6000.jpg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Specification</dc:title>
  <dc:creator>duncan_burgess@optum.com</dc:creator>
  <cp:lastModifiedBy>Burgess, Duncan J</cp:lastModifiedBy>
  <cp:revision>2</cp:revision>
  <cp:lastPrinted>2010-03-02T07:42:00Z</cp:lastPrinted>
  <dcterms:created xsi:type="dcterms:W3CDTF">2017-10-22T10:39:00Z</dcterms:created>
  <dcterms:modified xsi:type="dcterms:W3CDTF">2017-10-22T10:39:00Z</dcterms:modified>
</cp:coreProperties>
</file>